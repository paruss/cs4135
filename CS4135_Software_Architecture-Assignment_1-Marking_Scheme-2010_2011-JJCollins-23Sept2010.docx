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239AA2" w14:textId="77777777" w:rsidR="00170BF0" w:rsidRDefault="00170BF0" w:rsidP="00170BF0">
      <w:pPr>
        <w:autoSpaceDE w:val="0"/>
        <w:autoSpaceDN w:val="0"/>
        <w:adjustRightInd w:val="0"/>
        <w:spacing w:line="360" w:lineRule="auto"/>
        <w:jc w:val="center"/>
        <w:rPr>
          <w:sz w:val="52"/>
          <w:szCs w:val="52"/>
        </w:rPr>
      </w:pPr>
      <w:r>
        <w:rPr>
          <w:sz w:val="52"/>
          <w:szCs w:val="52"/>
        </w:rPr>
        <w:t>Computer Product Online Ordering System</w:t>
      </w:r>
    </w:p>
    <w:p w14:paraId="03F00C07" w14:textId="77777777" w:rsidR="00170BF0" w:rsidRDefault="00170BF0" w:rsidP="00170BF0">
      <w:pPr>
        <w:autoSpaceDE w:val="0"/>
        <w:autoSpaceDN w:val="0"/>
        <w:adjustRightInd w:val="0"/>
        <w:spacing w:line="360" w:lineRule="auto"/>
        <w:jc w:val="center"/>
        <w:rPr>
          <w:sz w:val="52"/>
          <w:szCs w:val="52"/>
        </w:rPr>
      </w:pPr>
    </w:p>
    <w:p w14:paraId="2B0A0D7C" w14:textId="77777777" w:rsidR="00170BF0" w:rsidRDefault="00170BF0" w:rsidP="00170BF0">
      <w:pPr>
        <w:autoSpaceDE w:val="0"/>
        <w:autoSpaceDN w:val="0"/>
        <w:adjustRightInd w:val="0"/>
        <w:spacing w:line="360" w:lineRule="auto"/>
        <w:jc w:val="center"/>
        <w:rPr>
          <w:rFonts w:ascii="Calibri" w:hAnsi="Calibri" w:cs="Calibri"/>
          <w:sz w:val="22"/>
          <w:szCs w:val="22"/>
        </w:rPr>
      </w:pPr>
      <w:r>
        <w:rPr>
          <w:rFonts w:cs="Calibri"/>
          <w:noProof/>
          <w:lang w:val="en-US" w:eastAsia="en-US"/>
        </w:rPr>
        <w:drawing>
          <wp:inline distT="0" distB="0" distL="0" distR="0" wp14:anchorId="06F68DA2" wp14:editId="3BA42C83">
            <wp:extent cx="3019425" cy="45434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019425" cy="4543425"/>
                    </a:xfrm>
                    <a:prstGeom prst="rect">
                      <a:avLst/>
                    </a:prstGeom>
                    <a:noFill/>
                    <a:ln w="9525">
                      <a:noFill/>
                      <a:miter lim="800000"/>
                      <a:headEnd/>
                      <a:tailEnd/>
                    </a:ln>
                  </pic:spPr>
                </pic:pic>
              </a:graphicData>
            </a:graphic>
          </wp:inline>
        </w:drawing>
      </w:r>
    </w:p>
    <w:p w14:paraId="3BB41694" w14:textId="77777777" w:rsidR="00170BF0" w:rsidRDefault="00170BF0" w:rsidP="00170BF0">
      <w:pPr>
        <w:autoSpaceDE w:val="0"/>
        <w:autoSpaceDN w:val="0"/>
        <w:adjustRightInd w:val="0"/>
        <w:spacing w:line="360" w:lineRule="auto"/>
        <w:rPr>
          <w:rFonts w:cs="Calibri"/>
        </w:rPr>
      </w:pPr>
    </w:p>
    <w:p w14:paraId="06D2FF04" w14:textId="77777777" w:rsidR="00170BF0" w:rsidRDefault="00170BF0" w:rsidP="00170BF0">
      <w:pPr>
        <w:autoSpaceDE w:val="0"/>
        <w:autoSpaceDN w:val="0"/>
        <w:adjustRightInd w:val="0"/>
        <w:spacing w:line="360" w:lineRule="auto"/>
      </w:pPr>
      <w:r>
        <w:t xml:space="preserve">Patrick Cronin      </w:t>
      </w:r>
      <w:r>
        <w:tab/>
        <w:t>0662143</w:t>
      </w:r>
    </w:p>
    <w:p w14:paraId="678DE85C" w14:textId="77777777" w:rsidR="00170BF0" w:rsidRDefault="00170BF0" w:rsidP="00170BF0">
      <w:pPr>
        <w:autoSpaceDE w:val="0"/>
        <w:autoSpaceDN w:val="0"/>
        <w:adjustRightInd w:val="0"/>
        <w:spacing w:line="360" w:lineRule="auto"/>
        <w:rPr>
          <w:rFonts w:ascii="Calibri" w:hAnsi="Calibri" w:cs="Calibri"/>
          <w:sz w:val="22"/>
          <w:szCs w:val="22"/>
        </w:rPr>
      </w:pPr>
    </w:p>
    <w:p w14:paraId="4A17FC32" w14:textId="77777777" w:rsidR="00170BF0" w:rsidRDefault="00170BF0" w:rsidP="00170BF0">
      <w:pPr>
        <w:autoSpaceDE w:val="0"/>
        <w:autoSpaceDN w:val="0"/>
        <w:adjustRightInd w:val="0"/>
        <w:spacing w:line="360" w:lineRule="auto"/>
      </w:pPr>
      <w:r>
        <w:t xml:space="preserve">Patrick Russell      </w:t>
      </w:r>
      <w:r>
        <w:tab/>
        <w:t>0734004</w:t>
      </w:r>
    </w:p>
    <w:p w14:paraId="1532DDC9" w14:textId="77777777" w:rsidR="00170BF0" w:rsidRDefault="00170BF0" w:rsidP="00170BF0">
      <w:pPr>
        <w:autoSpaceDE w:val="0"/>
        <w:autoSpaceDN w:val="0"/>
        <w:adjustRightInd w:val="0"/>
        <w:spacing w:line="360" w:lineRule="auto"/>
        <w:rPr>
          <w:rFonts w:ascii="Calibri" w:hAnsi="Calibri" w:cs="Calibri"/>
          <w:sz w:val="22"/>
          <w:szCs w:val="22"/>
        </w:rPr>
      </w:pPr>
    </w:p>
    <w:p w14:paraId="5B7336C5" w14:textId="77777777" w:rsidR="00170BF0" w:rsidRDefault="00170BF0" w:rsidP="00170BF0">
      <w:pPr>
        <w:autoSpaceDE w:val="0"/>
        <w:autoSpaceDN w:val="0"/>
        <w:adjustRightInd w:val="0"/>
        <w:spacing w:line="360" w:lineRule="auto"/>
        <w:rPr>
          <w:rFonts w:cs="Calibri"/>
        </w:rPr>
      </w:pPr>
    </w:p>
    <w:p w14:paraId="6E08F9BB" w14:textId="77777777" w:rsidR="00170BF0" w:rsidRDefault="00170BF0" w:rsidP="00170BF0">
      <w:pPr>
        <w:autoSpaceDE w:val="0"/>
        <w:autoSpaceDN w:val="0"/>
        <w:adjustRightInd w:val="0"/>
        <w:spacing w:line="360" w:lineRule="auto"/>
      </w:pPr>
      <w:r>
        <w:t xml:space="preserve">Module ID </w:t>
      </w:r>
      <w:r>
        <w:tab/>
      </w:r>
      <w:r>
        <w:tab/>
        <w:t>CS4135</w:t>
      </w:r>
    </w:p>
    <w:p w14:paraId="696176CA" w14:textId="77777777" w:rsidR="00170BF0" w:rsidRDefault="00170BF0" w:rsidP="00170BF0">
      <w:pPr>
        <w:autoSpaceDE w:val="0"/>
        <w:autoSpaceDN w:val="0"/>
        <w:adjustRightInd w:val="0"/>
        <w:spacing w:line="360" w:lineRule="auto"/>
        <w:rPr>
          <w:rFonts w:ascii="Calibri" w:hAnsi="Calibri" w:cs="Calibri"/>
          <w:sz w:val="22"/>
          <w:szCs w:val="22"/>
        </w:rPr>
      </w:pPr>
    </w:p>
    <w:p w14:paraId="5B1706F6" w14:textId="77777777" w:rsidR="00170BF0" w:rsidRDefault="00170BF0" w:rsidP="00170BF0">
      <w:pPr>
        <w:autoSpaceDE w:val="0"/>
        <w:autoSpaceDN w:val="0"/>
        <w:adjustRightInd w:val="0"/>
        <w:spacing w:line="360" w:lineRule="auto"/>
      </w:pPr>
      <w:r>
        <w:t xml:space="preserve">Module Name </w:t>
      </w:r>
      <w:r>
        <w:tab/>
      </w:r>
      <w:r>
        <w:tab/>
        <w:t>Software Architecture</w:t>
      </w:r>
    </w:p>
    <w:p w14:paraId="1D72F492" w14:textId="77777777" w:rsidR="00170BF0" w:rsidRDefault="00170BF0" w:rsidP="00170BF0">
      <w:pPr>
        <w:autoSpaceDE w:val="0"/>
        <w:autoSpaceDN w:val="0"/>
        <w:adjustRightInd w:val="0"/>
        <w:spacing w:line="360" w:lineRule="auto"/>
      </w:pPr>
    </w:p>
    <w:sdt>
      <w:sdtPr>
        <w:rPr>
          <w:rFonts w:ascii="Times New Roman" w:hAnsi="Times New Roman"/>
          <w:b w:val="0"/>
          <w:bCs w:val="0"/>
          <w:color w:val="auto"/>
          <w:sz w:val="24"/>
          <w:szCs w:val="24"/>
          <w:lang w:val="en-GB" w:eastAsia="ar-SA"/>
        </w:rPr>
        <w:id w:val="1241392"/>
        <w:docPartObj>
          <w:docPartGallery w:val="Table of Contents"/>
          <w:docPartUnique/>
        </w:docPartObj>
      </w:sdtPr>
      <w:sdtContent>
        <w:p w14:paraId="5E1D396A" w14:textId="77777777" w:rsidR="00170BF0" w:rsidRDefault="00170BF0">
          <w:pPr>
            <w:pStyle w:val="TOCHeading"/>
          </w:pPr>
          <w:r>
            <w:t>Table of Contents</w:t>
          </w:r>
        </w:p>
        <w:p w14:paraId="22307013" w14:textId="77777777" w:rsidR="0077716B" w:rsidRDefault="00170BF0">
          <w:pPr>
            <w:pStyle w:val="TOC1"/>
            <w:tabs>
              <w:tab w:val="right" w:leader="dot" w:pos="8301"/>
            </w:tabs>
            <w:rPr>
              <w:rFonts w:asciiTheme="minorHAnsi" w:eastAsiaTheme="minorEastAsia" w:hAnsiTheme="minorHAnsi" w:cstheme="minorBidi"/>
              <w:noProof/>
              <w:sz w:val="24"/>
              <w:szCs w:val="24"/>
              <w:lang w:val="en-US" w:eastAsia="ja-JP"/>
            </w:rPr>
          </w:pPr>
          <w:r>
            <w:fldChar w:fldCharType="begin"/>
          </w:r>
          <w:r>
            <w:instrText xml:space="preserve"> TOC \o "1-3" \h \z \u </w:instrText>
          </w:r>
          <w:r>
            <w:fldChar w:fldCharType="separate"/>
          </w:r>
          <w:r w:rsidR="0077716B">
            <w:rPr>
              <w:noProof/>
            </w:rPr>
            <w:t>Blank Marking Scheme</w:t>
          </w:r>
          <w:r w:rsidR="0077716B">
            <w:rPr>
              <w:noProof/>
            </w:rPr>
            <w:tab/>
          </w:r>
          <w:r w:rsidR="0077716B">
            <w:rPr>
              <w:noProof/>
            </w:rPr>
            <w:fldChar w:fldCharType="begin"/>
          </w:r>
          <w:r w:rsidR="0077716B">
            <w:rPr>
              <w:noProof/>
            </w:rPr>
            <w:instrText xml:space="preserve"> PAGEREF _Toc149936917 \h </w:instrText>
          </w:r>
          <w:r w:rsidR="0077716B">
            <w:rPr>
              <w:noProof/>
            </w:rPr>
          </w:r>
          <w:r w:rsidR="0077716B">
            <w:rPr>
              <w:noProof/>
            </w:rPr>
            <w:fldChar w:fldCharType="separate"/>
          </w:r>
          <w:r w:rsidR="00460678">
            <w:rPr>
              <w:noProof/>
            </w:rPr>
            <w:t>3</w:t>
          </w:r>
          <w:r w:rsidR="0077716B">
            <w:rPr>
              <w:noProof/>
            </w:rPr>
            <w:fldChar w:fldCharType="end"/>
          </w:r>
        </w:p>
        <w:p w14:paraId="37485734" w14:textId="77777777" w:rsidR="0077716B" w:rsidRDefault="0077716B">
          <w:pPr>
            <w:pStyle w:val="TOC1"/>
            <w:tabs>
              <w:tab w:val="right" w:leader="dot" w:pos="8301"/>
            </w:tabs>
            <w:rPr>
              <w:rFonts w:asciiTheme="minorHAnsi" w:eastAsiaTheme="minorEastAsia" w:hAnsiTheme="minorHAnsi" w:cstheme="minorBidi"/>
              <w:noProof/>
              <w:sz w:val="24"/>
              <w:szCs w:val="24"/>
              <w:lang w:val="en-US" w:eastAsia="ja-JP"/>
            </w:rPr>
          </w:pPr>
          <w:r w:rsidRPr="003B6FC0">
            <w:rPr>
              <w:rFonts w:ascii="Arial" w:hAnsi="Arial" w:cs="Arial"/>
              <w:noProof/>
            </w:rPr>
            <w:t>Brief Outline</w:t>
          </w:r>
          <w:r>
            <w:rPr>
              <w:noProof/>
            </w:rPr>
            <w:tab/>
          </w:r>
          <w:r>
            <w:rPr>
              <w:noProof/>
            </w:rPr>
            <w:fldChar w:fldCharType="begin"/>
          </w:r>
          <w:r>
            <w:rPr>
              <w:noProof/>
            </w:rPr>
            <w:instrText xml:space="preserve"> PAGEREF _Toc149936918 \h </w:instrText>
          </w:r>
          <w:r>
            <w:rPr>
              <w:noProof/>
            </w:rPr>
          </w:r>
          <w:r>
            <w:rPr>
              <w:noProof/>
            </w:rPr>
            <w:fldChar w:fldCharType="separate"/>
          </w:r>
          <w:r w:rsidR="00460678">
            <w:rPr>
              <w:noProof/>
            </w:rPr>
            <w:t>5</w:t>
          </w:r>
          <w:r>
            <w:rPr>
              <w:noProof/>
            </w:rPr>
            <w:fldChar w:fldCharType="end"/>
          </w:r>
        </w:p>
        <w:p w14:paraId="6D46389C" w14:textId="77777777" w:rsidR="0077716B" w:rsidRDefault="0077716B">
          <w:pPr>
            <w:pStyle w:val="TOC1"/>
            <w:tabs>
              <w:tab w:val="right" w:leader="dot" w:pos="8301"/>
            </w:tabs>
            <w:rPr>
              <w:rFonts w:asciiTheme="minorHAnsi" w:eastAsiaTheme="minorEastAsia" w:hAnsiTheme="minorHAnsi" w:cstheme="minorBidi"/>
              <w:noProof/>
              <w:sz w:val="24"/>
              <w:szCs w:val="24"/>
              <w:lang w:val="en-US" w:eastAsia="ja-JP"/>
            </w:rPr>
          </w:pPr>
          <w:r>
            <w:rPr>
              <w:noProof/>
            </w:rPr>
            <w:t>Discussion of Patterns Selected</w:t>
          </w:r>
          <w:r>
            <w:rPr>
              <w:noProof/>
            </w:rPr>
            <w:tab/>
          </w:r>
          <w:r>
            <w:rPr>
              <w:noProof/>
            </w:rPr>
            <w:fldChar w:fldCharType="begin"/>
          </w:r>
          <w:r>
            <w:rPr>
              <w:noProof/>
            </w:rPr>
            <w:instrText xml:space="preserve"> PAGEREF _Toc149936919 \h </w:instrText>
          </w:r>
          <w:r>
            <w:rPr>
              <w:noProof/>
            </w:rPr>
          </w:r>
          <w:r>
            <w:rPr>
              <w:noProof/>
            </w:rPr>
            <w:fldChar w:fldCharType="separate"/>
          </w:r>
          <w:r w:rsidR="00460678">
            <w:rPr>
              <w:noProof/>
            </w:rPr>
            <w:t>6</w:t>
          </w:r>
          <w:r>
            <w:rPr>
              <w:noProof/>
            </w:rPr>
            <w:fldChar w:fldCharType="end"/>
          </w:r>
        </w:p>
        <w:p w14:paraId="39F6A6E4" w14:textId="77777777" w:rsidR="0077716B" w:rsidRDefault="0077716B">
          <w:pPr>
            <w:pStyle w:val="TOC2"/>
            <w:tabs>
              <w:tab w:val="right" w:leader="dot" w:pos="8301"/>
            </w:tabs>
            <w:rPr>
              <w:rFonts w:asciiTheme="minorHAnsi" w:eastAsiaTheme="minorEastAsia" w:hAnsiTheme="minorHAnsi" w:cstheme="minorBidi"/>
              <w:noProof/>
              <w:sz w:val="24"/>
              <w:szCs w:val="24"/>
              <w:lang w:val="en-US" w:eastAsia="ja-JP"/>
            </w:rPr>
          </w:pPr>
          <w:r>
            <w:rPr>
              <w:noProof/>
            </w:rPr>
            <w:t>Observer Design Pattern</w:t>
          </w:r>
          <w:r>
            <w:rPr>
              <w:noProof/>
            </w:rPr>
            <w:tab/>
          </w:r>
          <w:r>
            <w:rPr>
              <w:noProof/>
            </w:rPr>
            <w:fldChar w:fldCharType="begin"/>
          </w:r>
          <w:r>
            <w:rPr>
              <w:noProof/>
            </w:rPr>
            <w:instrText xml:space="preserve"> PAGEREF _Toc149936920 \h </w:instrText>
          </w:r>
          <w:r>
            <w:rPr>
              <w:noProof/>
            </w:rPr>
          </w:r>
          <w:r>
            <w:rPr>
              <w:noProof/>
            </w:rPr>
            <w:fldChar w:fldCharType="separate"/>
          </w:r>
          <w:r w:rsidR="00460678">
            <w:rPr>
              <w:noProof/>
            </w:rPr>
            <w:t>6</w:t>
          </w:r>
          <w:r>
            <w:rPr>
              <w:noProof/>
            </w:rPr>
            <w:fldChar w:fldCharType="end"/>
          </w:r>
        </w:p>
        <w:p w14:paraId="466D5A29" w14:textId="77777777" w:rsidR="0077716B" w:rsidRDefault="0077716B">
          <w:pPr>
            <w:pStyle w:val="TOC2"/>
            <w:tabs>
              <w:tab w:val="right" w:leader="dot" w:pos="8301"/>
            </w:tabs>
            <w:rPr>
              <w:rFonts w:asciiTheme="minorHAnsi" w:eastAsiaTheme="minorEastAsia" w:hAnsiTheme="minorHAnsi" w:cstheme="minorBidi"/>
              <w:noProof/>
              <w:sz w:val="24"/>
              <w:szCs w:val="24"/>
              <w:lang w:val="en-US" w:eastAsia="ja-JP"/>
            </w:rPr>
          </w:pPr>
          <w:r>
            <w:rPr>
              <w:noProof/>
            </w:rPr>
            <w:t>State Design Pattern</w:t>
          </w:r>
          <w:r>
            <w:rPr>
              <w:noProof/>
            </w:rPr>
            <w:tab/>
          </w:r>
          <w:r>
            <w:rPr>
              <w:noProof/>
            </w:rPr>
            <w:fldChar w:fldCharType="begin"/>
          </w:r>
          <w:r>
            <w:rPr>
              <w:noProof/>
            </w:rPr>
            <w:instrText xml:space="preserve"> PAGEREF _Toc149936921 \h </w:instrText>
          </w:r>
          <w:r>
            <w:rPr>
              <w:noProof/>
            </w:rPr>
          </w:r>
          <w:r>
            <w:rPr>
              <w:noProof/>
            </w:rPr>
            <w:fldChar w:fldCharType="separate"/>
          </w:r>
          <w:r w:rsidR="00460678">
            <w:rPr>
              <w:noProof/>
            </w:rPr>
            <w:t>7</w:t>
          </w:r>
          <w:r>
            <w:rPr>
              <w:noProof/>
            </w:rPr>
            <w:fldChar w:fldCharType="end"/>
          </w:r>
        </w:p>
        <w:p w14:paraId="6C28AEDC" w14:textId="77777777" w:rsidR="0077716B" w:rsidRDefault="0077716B">
          <w:pPr>
            <w:pStyle w:val="TOC2"/>
            <w:tabs>
              <w:tab w:val="right" w:leader="dot" w:pos="8301"/>
            </w:tabs>
            <w:rPr>
              <w:rFonts w:asciiTheme="minorHAnsi" w:eastAsiaTheme="minorEastAsia" w:hAnsiTheme="minorHAnsi" w:cstheme="minorBidi"/>
              <w:noProof/>
              <w:sz w:val="24"/>
              <w:szCs w:val="24"/>
              <w:lang w:val="en-US" w:eastAsia="ja-JP"/>
            </w:rPr>
          </w:pPr>
          <w:r>
            <w:rPr>
              <w:noProof/>
            </w:rPr>
            <w:t>Composite Design Pattern</w:t>
          </w:r>
          <w:r>
            <w:rPr>
              <w:noProof/>
            </w:rPr>
            <w:tab/>
          </w:r>
          <w:r>
            <w:rPr>
              <w:noProof/>
            </w:rPr>
            <w:fldChar w:fldCharType="begin"/>
          </w:r>
          <w:r>
            <w:rPr>
              <w:noProof/>
            </w:rPr>
            <w:instrText xml:space="preserve"> PAGEREF _Toc149936922 \h </w:instrText>
          </w:r>
          <w:r>
            <w:rPr>
              <w:noProof/>
            </w:rPr>
          </w:r>
          <w:r>
            <w:rPr>
              <w:noProof/>
            </w:rPr>
            <w:fldChar w:fldCharType="separate"/>
          </w:r>
          <w:r w:rsidR="00460678">
            <w:rPr>
              <w:noProof/>
            </w:rPr>
            <w:t>7</w:t>
          </w:r>
          <w:r>
            <w:rPr>
              <w:noProof/>
            </w:rPr>
            <w:fldChar w:fldCharType="end"/>
          </w:r>
        </w:p>
        <w:p w14:paraId="6FC91133" w14:textId="77777777" w:rsidR="0077716B" w:rsidRDefault="0077716B">
          <w:pPr>
            <w:pStyle w:val="TOC2"/>
            <w:tabs>
              <w:tab w:val="right" w:leader="dot" w:pos="8301"/>
            </w:tabs>
            <w:rPr>
              <w:rFonts w:asciiTheme="minorHAnsi" w:eastAsiaTheme="minorEastAsia" w:hAnsiTheme="minorHAnsi" w:cstheme="minorBidi"/>
              <w:noProof/>
              <w:sz w:val="24"/>
              <w:szCs w:val="24"/>
              <w:lang w:val="en-US" w:eastAsia="ja-JP"/>
            </w:rPr>
          </w:pPr>
          <w:r>
            <w:rPr>
              <w:noProof/>
            </w:rPr>
            <w:t>Decorator Pattern</w:t>
          </w:r>
          <w:r>
            <w:rPr>
              <w:noProof/>
            </w:rPr>
            <w:tab/>
          </w:r>
          <w:r>
            <w:rPr>
              <w:noProof/>
            </w:rPr>
            <w:fldChar w:fldCharType="begin"/>
          </w:r>
          <w:r>
            <w:rPr>
              <w:noProof/>
            </w:rPr>
            <w:instrText xml:space="preserve"> PAGEREF _Toc149936923 \h </w:instrText>
          </w:r>
          <w:r>
            <w:rPr>
              <w:noProof/>
            </w:rPr>
          </w:r>
          <w:r>
            <w:rPr>
              <w:noProof/>
            </w:rPr>
            <w:fldChar w:fldCharType="separate"/>
          </w:r>
          <w:r w:rsidR="00460678">
            <w:rPr>
              <w:noProof/>
            </w:rPr>
            <w:t>8</w:t>
          </w:r>
          <w:r>
            <w:rPr>
              <w:noProof/>
            </w:rPr>
            <w:fldChar w:fldCharType="end"/>
          </w:r>
        </w:p>
        <w:p w14:paraId="0FA5C54B" w14:textId="77777777" w:rsidR="0077716B" w:rsidRDefault="0077716B">
          <w:pPr>
            <w:pStyle w:val="TOC1"/>
            <w:tabs>
              <w:tab w:val="right" w:leader="dot" w:pos="8301"/>
            </w:tabs>
            <w:rPr>
              <w:rFonts w:asciiTheme="minorHAnsi" w:eastAsiaTheme="minorEastAsia" w:hAnsiTheme="minorHAnsi" w:cstheme="minorBidi"/>
              <w:noProof/>
              <w:sz w:val="24"/>
              <w:szCs w:val="24"/>
              <w:lang w:val="en-US" w:eastAsia="ja-JP"/>
            </w:rPr>
          </w:pPr>
          <w:r>
            <w:rPr>
              <w:noProof/>
            </w:rPr>
            <w:t>Discussion of creational pattern</w:t>
          </w:r>
          <w:r>
            <w:rPr>
              <w:noProof/>
            </w:rPr>
            <w:tab/>
          </w:r>
          <w:r>
            <w:rPr>
              <w:noProof/>
            </w:rPr>
            <w:fldChar w:fldCharType="begin"/>
          </w:r>
          <w:r>
            <w:rPr>
              <w:noProof/>
            </w:rPr>
            <w:instrText xml:space="preserve"> PAGEREF _Toc149936924 \h </w:instrText>
          </w:r>
          <w:r>
            <w:rPr>
              <w:noProof/>
            </w:rPr>
          </w:r>
          <w:r>
            <w:rPr>
              <w:noProof/>
            </w:rPr>
            <w:fldChar w:fldCharType="separate"/>
          </w:r>
          <w:r w:rsidR="00460678">
            <w:rPr>
              <w:noProof/>
            </w:rPr>
            <w:t>9</w:t>
          </w:r>
          <w:r>
            <w:rPr>
              <w:noProof/>
            </w:rPr>
            <w:fldChar w:fldCharType="end"/>
          </w:r>
        </w:p>
        <w:p w14:paraId="658E9A26" w14:textId="77777777" w:rsidR="0077716B" w:rsidRDefault="0077716B">
          <w:pPr>
            <w:pStyle w:val="TOC1"/>
            <w:tabs>
              <w:tab w:val="right" w:leader="dot" w:pos="8301"/>
            </w:tabs>
            <w:rPr>
              <w:rFonts w:asciiTheme="minorHAnsi" w:eastAsiaTheme="minorEastAsia" w:hAnsiTheme="minorHAnsi" w:cstheme="minorBidi"/>
              <w:noProof/>
              <w:sz w:val="24"/>
              <w:szCs w:val="24"/>
              <w:lang w:val="en-US" w:eastAsia="ja-JP"/>
            </w:rPr>
          </w:pPr>
          <w:r>
            <w:rPr>
              <w:noProof/>
            </w:rPr>
            <w:t>Runtime Diagram</w:t>
          </w:r>
          <w:r>
            <w:rPr>
              <w:noProof/>
            </w:rPr>
            <w:tab/>
          </w:r>
          <w:r>
            <w:rPr>
              <w:noProof/>
            </w:rPr>
            <w:fldChar w:fldCharType="begin"/>
          </w:r>
          <w:r>
            <w:rPr>
              <w:noProof/>
            </w:rPr>
            <w:instrText xml:space="preserve"> PAGEREF _Toc149936925 \h </w:instrText>
          </w:r>
          <w:r>
            <w:rPr>
              <w:noProof/>
            </w:rPr>
          </w:r>
          <w:r>
            <w:rPr>
              <w:noProof/>
            </w:rPr>
            <w:fldChar w:fldCharType="separate"/>
          </w:r>
          <w:r w:rsidR="00460678">
            <w:rPr>
              <w:noProof/>
            </w:rPr>
            <w:t>10</w:t>
          </w:r>
          <w:r>
            <w:rPr>
              <w:noProof/>
            </w:rPr>
            <w:fldChar w:fldCharType="end"/>
          </w:r>
        </w:p>
        <w:p w14:paraId="2ABC7DB8" w14:textId="77777777" w:rsidR="0077716B" w:rsidRDefault="0077716B">
          <w:pPr>
            <w:pStyle w:val="TOC1"/>
            <w:tabs>
              <w:tab w:val="right" w:leader="dot" w:pos="8301"/>
            </w:tabs>
            <w:rPr>
              <w:rFonts w:asciiTheme="minorHAnsi" w:eastAsiaTheme="minorEastAsia" w:hAnsiTheme="minorHAnsi" w:cstheme="minorBidi"/>
              <w:noProof/>
              <w:sz w:val="24"/>
              <w:szCs w:val="24"/>
              <w:lang w:val="en-US" w:eastAsia="ja-JP"/>
            </w:rPr>
          </w:pPr>
          <w:r>
            <w:rPr>
              <w:noProof/>
            </w:rPr>
            <w:t>Code</w:t>
          </w:r>
          <w:r>
            <w:rPr>
              <w:noProof/>
            </w:rPr>
            <w:tab/>
          </w:r>
          <w:r>
            <w:rPr>
              <w:noProof/>
            </w:rPr>
            <w:fldChar w:fldCharType="begin"/>
          </w:r>
          <w:r>
            <w:rPr>
              <w:noProof/>
            </w:rPr>
            <w:instrText xml:space="preserve"> PAGEREF _Toc149936926 \h </w:instrText>
          </w:r>
          <w:r>
            <w:rPr>
              <w:noProof/>
            </w:rPr>
          </w:r>
          <w:r>
            <w:rPr>
              <w:noProof/>
            </w:rPr>
            <w:fldChar w:fldCharType="separate"/>
          </w:r>
          <w:r w:rsidR="00460678">
            <w:rPr>
              <w:noProof/>
            </w:rPr>
            <w:t>11</w:t>
          </w:r>
          <w:r>
            <w:rPr>
              <w:noProof/>
            </w:rPr>
            <w:fldChar w:fldCharType="end"/>
          </w:r>
        </w:p>
        <w:p w14:paraId="1C2FD47D" w14:textId="77777777" w:rsidR="0077716B" w:rsidRDefault="0077716B">
          <w:pPr>
            <w:pStyle w:val="TOC1"/>
            <w:tabs>
              <w:tab w:val="right" w:leader="dot" w:pos="8301"/>
            </w:tabs>
            <w:rPr>
              <w:rFonts w:asciiTheme="minorHAnsi" w:eastAsiaTheme="minorEastAsia" w:hAnsiTheme="minorHAnsi" w:cstheme="minorBidi"/>
              <w:noProof/>
              <w:sz w:val="24"/>
              <w:szCs w:val="24"/>
              <w:lang w:val="en-US" w:eastAsia="ja-JP"/>
            </w:rPr>
          </w:pPr>
          <w:r>
            <w:rPr>
              <w:noProof/>
            </w:rPr>
            <w:t>Testing</w:t>
          </w:r>
          <w:r>
            <w:rPr>
              <w:noProof/>
            </w:rPr>
            <w:tab/>
          </w:r>
          <w:r>
            <w:rPr>
              <w:noProof/>
            </w:rPr>
            <w:fldChar w:fldCharType="begin"/>
          </w:r>
          <w:r>
            <w:rPr>
              <w:noProof/>
            </w:rPr>
            <w:instrText xml:space="preserve"> PAGEREF _Toc149936927 \h </w:instrText>
          </w:r>
          <w:r>
            <w:rPr>
              <w:noProof/>
            </w:rPr>
          </w:r>
          <w:r>
            <w:rPr>
              <w:noProof/>
            </w:rPr>
            <w:fldChar w:fldCharType="separate"/>
          </w:r>
          <w:r w:rsidR="00460678">
            <w:rPr>
              <w:noProof/>
            </w:rPr>
            <w:t>22</w:t>
          </w:r>
          <w:r>
            <w:rPr>
              <w:noProof/>
            </w:rPr>
            <w:fldChar w:fldCharType="end"/>
          </w:r>
        </w:p>
        <w:p w14:paraId="71F76E50" w14:textId="77777777" w:rsidR="0077716B" w:rsidRDefault="0077716B">
          <w:pPr>
            <w:pStyle w:val="TOC1"/>
            <w:tabs>
              <w:tab w:val="right" w:leader="dot" w:pos="8301"/>
            </w:tabs>
            <w:rPr>
              <w:rFonts w:asciiTheme="minorHAnsi" w:eastAsiaTheme="minorEastAsia" w:hAnsiTheme="minorHAnsi" w:cstheme="minorBidi"/>
              <w:noProof/>
              <w:sz w:val="24"/>
              <w:szCs w:val="24"/>
              <w:lang w:val="en-US" w:eastAsia="ja-JP"/>
            </w:rPr>
          </w:pPr>
          <w:r>
            <w:rPr>
              <w:noProof/>
            </w:rPr>
            <w:t>Problems Encountered</w:t>
          </w:r>
          <w:r>
            <w:rPr>
              <w:noProof/>
            </w:rPr>
            <w:tab/>
          </w:r>
          <w:r>
            <w:rPr>
              <w:noProof/>
            </w:rPr>
            <w:fldChar w:fldCharType="begin"/>
          </w:r>
          <w:r>
            <w:rPr>
              <w:noProof/>
            </w:rPr>
            <w:instrText xml:space="preserve"> PAGEREF _Toc149936928 \h </w:instrText>
          </w:r>
          <w:r>
            <w:rPr>
              <w:noProof/>
            </w:rPr>
          </w:r>
          <w:r>
            <w:rPr>
              <w:noProof/>
            </w:rPr>
            <w:fldChar w:fldCharType="separate"/>
          </w:r>
          <w:r w:rsidR="00460678">
            <w:rPr>
              <w:noProof/>
            </w:rPr>
            <w:t>22</w:t>
          </w:r>
          <w:r>
            <w:rPr>
              <w:noProof/>
            </w:rPr>
            <w:fldChar w:fldCharType="end"/>
          </w:r>
        </w:p>
        <w:p w14:paraId="3C4FE807" w14:textId="77777777" w:rsidR="0077716B" w:rsidRDefault="0077716B">
          <w:pPr>
            <w:pStyle w:val="TOC1"/>
            <w:tabs>
              <w:tab w:val="right" w:leader="dot" w:pos="8301"/>
            </w:tabs>
            <w:rPr>
              <w:rFonts w:asciiTheme="minorHAnsi" w:eastAsiaTheme="minorEastAsia" w:hAnsiTheme="minorHAnsi" w:cstheme="minorBidi"/>
              <w:noProof/>
              <w:sz w:val="24"/>
              <w:szCs w:val="24"/>
              <w:lang w:val="en-US" w:eastAsia="ja-JP"/>
            </w:rPr>
          </w:pPr>
          <w:r>
            <w:rPr>
              <w:noProof/>
            </w:rPr>
            <w:t>Critique</w:t>
          </w:r>
          <w:r>
            <w:rPr>
              <w:noProof/>
            </w:rPr>
            <w:tab/>
          </w:r>
          <w:r>
            <w:rPr>
              <w:noProof/>
            </w:rPr>
            <w:fldChar w:fldCharType="begin"/>
          </w:r>
          <w:r>
            <w:rPr>
              <w:noProof/>
            </w:rPr>
            <w:instrText xml:space="preserve"> PAGEREF _Toc149936929 \h </w:instrText>
          </w:r>
          <w:r>
            <w:rPr>
              <w:noProof/>
            </w:rPr>
          </w:r>
          <w:r>
            <w:rPr>
              <w:noProof/>
            </w:rPr>
            <w:fldChar w:fldCharType="separate"/>
          </w:r>
          <w:r w:rsidR="00460678">
            <w:rPr>
              <w:noProof/>
            </w:rPr>
            <w:t>22</w:t>
          </w:r>
          <w:r>
            <w:rPr>
              <w:noProof/>
            </w:rPr>
            <w:fldChar w:fldCharType="end"/>
          </w:r>
        </w:p>
        <w:p w14:paraId="60851CD9" w14:textId="77777777" w:rsidR="0077716B" w:rsidRDefault="0077716B">
          <w:pPr>
            <w:pStyle w:val="TOC1"/>
            <w:tabs>
              <w:tab w:val="right" w:leader="dot" w:pos="8301"/>
            </w:tabs>
            <w:rPr>
              <w:rFonts w:asciiTheme="minorHAnsi" w:eastAsiaTheme="minorEastAsia" w:hAnsiTheme="minorHAnsi" w:cstheme="minorBidi"/>
              <w:noProof/>
              <w:sz w:val="24"/>
              <w:szCs w:val="24"/>
              <w:lang w:val="en-US" w:eastAsia="ja-JP"/>
            </w:rPr>
          </w:pPr>
          <w:r>
            <w:rPr>
              <w:noProof/>
            </w:rPr>
            <w:t>Architectural use cases</w:t>
          </w:r>
          <w:r>
            <w:rPr>
              <w:noProof/>
            </w:rPr>
            <w:tab/>
          </w:r>
          <w:r>
            <w:rPr>
              <w:noProof/>
            </w:rPr>
            <w:fldChar w:fldCharType="begin"/>
          </w:r>
          <w:r>
            <w:rPr>
              <w:noProof/>
            </w:rPr>
            <w:instrText xml:space="preserve"> PAGEREF _Toc149936930 \h </w:instrText>
          </w:r>
          <w:r>
            <w:rPr>
              <w:noProof/>
            </w:rPr>
          </w:r>
          <w:r>
            <w:rPr>
              <w:noProof/>
            </w:rPr>
            <w:fldChar w:fldCharType="separate"/>
          </w:r>
          <w:r w:rsidR="00460678">
            <w:rPr>
              <w:noProof/>
            </w:rPr>
            <w:t>23</w:t>
          </w:r>
          <w:r>
            <w:rPr>
              <w:noProof/>
            </w:rPr>
            <w:fldChar w:fldCharType="end"/>
          </w:r>
        </w:p>
        <w:p w14:paraId="6DB09588" w14:textId="77777777" w:rsidR="0077716B" w:rsidRDefault="0077716B">
          <w:pPr>
            <w:pStyle w:val="TOC2"/>
            <w:tabs>
              <w:tab w:val="right" w:leader="dot" w:pos="8301"/>
            </w:tabs>
            <w:rPr>
              <w:rFonts w:asciiTheme="minorHAnsi" w:eastAsiaTheme="minorEastAsia" w:hAnsiTheme="minorHAnsi" w:cstheme="minorBidi"/>
              <w:noProof/>
              <w:sz w:val="24"/>
              <w:szCs w:val="24"/>
              <w:lang w:val="en-US" w:eastAsia="ja-JP"/>
            </w:rPr>
          </w:pPr>
          <w:r>
            <w:rPr>
              <w:noProof/>
            </w:rPr>
            <w:t>Availability</w:t>
          </w:r>
          <w:r>
            <w:rPr>
              <w:noProof/>
            </w:rPr>
            <w:tab/>
          </w:r>
          <w:r>
            <w:rPr>
              <w:noProof/>
            </w:rPr>
            <w:fldChar w:fldCharType="begin"/>
          </w:r>
          <w:r>
            <w:rPr>
              <w:noProof/>
            </w:rPr>
            <w:instrText xml:space="preserve"> PAGEREF _Toc149936931 \h </w:instrText>
          </w:r>
          <w:r>
            <w:rPr>
              <w:noProof/>
            </w:rPr>
          </w:r>
          <w:r>
            <w:rPr>
              <w:noProof/>
            </w:rPr>
            <w:fldChar w:fldCharType="separate"/>
          </w:r>
          <w:r w:rsidR="00460678">
            <w:rPr>
              <w:noProof/>
            </w:rPr>
            <w:t>23</w:t>
          </w:r>
          <w:r>
            <w:rPr>
              <w:noProof/>
            </w:rPr>
            <w:fldChar w:fldCharType="end"/>
          </w:r>
        </w:p>
        <w:p w14:paraId="2A658768" w14:textId="77777777" w:rsidR="0077716B" w:rsidRDefault="0077716B">
          <w:pPr>
            <w:pStyle w:val="TOC2"/>
            <w:tabs>
              <w:tab w:val="right" w:leader="dot" w:pos="8301"/>
            </w:tabs>
            <w:rPr>
              <w:rFonts w:asciiTheme="minorHAnsi" w:eastAsiaTheme="minorEastAsia" w:hAnsiTheme="minorHAnsi" w:cstheme="minorBidi"/>
              <w:noProof/>
              <w:sz w:val="24"/>
              <w:szCs w:val="24"/>
              <w:lang w:val="en-US" w:eastAsia="ja-JP"/>
            </w:rPr>
          </w:pPr>
          <w:r>
            <w:rPr>
              <w:noProof/>
            </w:rPr>
            <w:t>Security</w:t>
          </w:r>
          <w:r>
            <w:rPr>
              <w:noProof/>
            </w:rPr>
            <w:tab/>
          </w:r>
          <w:r>
            <w:rPr>
              <w:noProof/>
            </w:rPr>
            <w:fldChar w:fldCharType="begin"/>
          </w:r>
          <w:r>
            <w:rPr>
              <w:noProof/>
            </w:rPr>
            <w:instrText xml:space="preserve"> PAGEREF _Toc149936932 \h </w:instrText>
          </w:r>
          <w:r>
            <w:rPr>
              <w:noProof/>
            </w:rPr>
          </w:r>
          <w:r>
            <w:rPr>
              <w:noProof/>
            </w:rPr>
            <w:fldChar w:fldCharType="separate"/>
          </w:r>
          <w:r w:rsidR="00460678">
            <w:rPr>
              <w:noProof/>
            </w:rPr>
            <w:t>23</w:t>
          </w:r>
          <w:r>
            <w:rPr>
              <w:noProof/>
            </w:rPr>
            <w:fldChar w:fldCharType="end"/>
          </w:r>
        </w:p>
        <w:p w14:paraId="14086425" w14:textId="77777777" w:rsidR="0077716B" w:rsidRDefault="0077716B">
          <w:pPr>
            <w:pStyle w:val="TOC2"/>
            <w:tabs>
              <w:tab w:val="right" w:leader="dot" w:pos="8301"/>
            </w:tabs>
            <w:rPr>
              <w:rFonts w:asciiTheme="minorHAnsi" w:eastAsiaTheme="minorEastAsia" w:hAnsiTheme="minorHAnsi" w:cstheme="minorBidi"/>
              <w:noProof/>
              <w:sz w:val="24"/>
              <w:szCs w:val="24"/>
              <w:lang w:val="en-US" w:eastAsia="ja-JP"/>
            </w:rPr>
          </w:pPr>
          <w:r>
            <w:rPr>
              <w:noProof/>
            </w:rPr>
            <w:t>Performances</w:t>
          </w:r>
          <w:r>
            <w:rPr>
              <w:noProof/>
            </w:rPr>
            <w:tab/>
          </w:r>
          <w:r>
            <w:rPr>
              <w:noProof/>
            </w:rPr>
            <w:fldChar w:fldCharType="begin"/>
          </w:r>
          <w:r>
            <w:rPr>
              <w:noProof/>
            </w:rPr>
            <w:instrText xml:space="preserve"> PAGEREF _Toc149936933 \h </w:instrText>
          </w:r>
          <w:r>
            <w:rPr>
              <w:noProof/>
            </w:rPr>
          </w:r>
          <w:r>
            <w:rPr>
              <w:noProof/>
            </w:rPr>
            <w:fldChar w:fldCharType="separate"/>
          </w:r>
          <w:r w:rsidR="00460678">
            <w:rPr>
              <w:noProof/>
            </w:rPr>
            <w:t>24</w:t>
          </w:r>
          <w:r>
            <w:rPr>
              <w:noProof/>
            </w:rPr>
            <w:fldChar w:fldCharType="end"/>
          </w:r>
        </w:p>
        <w:p w14:paraId="20F69E3C" w14:textId="77777777" w:rsidR="0077716B" w:rsidRDefault="0077716B">
          <w:pPr>
            <w:pStyle w:val="TOC1"/>
            <w:tabs>
              <w:tab w:val="right" w:leader="dot" w:pos="8301"/>
            </w:tabs>
            <w:rPr>
              <w:rFonts w:asciiTheme="minorHAnsi" w:eastAsiaTheme="minorEastAsia" w:hAnsiTheme="minorHAnsi" w:cstheme="minorBidi"/>
              <w:noProof/>
              <w:sz w:val="24"/>
              <w:szCs w:val="24"/>
              <w:lang w:val="en-US" w:eastAsia="ja-JP"/>
            </w:rPr>
          </w:pPr>
          <w:r>
            <w:rPr>
              <w:noProof/>
            </w:rPr>
            <w:t>Vendor Offerings</w:t>
          </w:r>
          <w:r>
            <w:rPr>
              <w:noProof/>
            </w:rPr>
            <w:tab/>
          </w:r>
          <w:r>
            <w:rPr>
              <w:noProof/>
            </w:rPr>
            <w:fldChar w:fldCharType="begin"/>
          </w:r>
          <w:r>
            <w:rPr>
              <w:noProof/>
            </w:rPr>
            <w:instrText xml:space="preserve"> PAGEREF _Toc149936934 \h </w:instrText>
          </w:r>
          <w:r>
            <w:rPr>
              <w:noProof/>
            </w:rPr>
          </w:r>
          <w:r>
            <w:rPr>
              <w:noProof/>
            </w:rPr>
            <w:fldChar w:fldCharType="separate"/>
          </w:r>
          <w:r w:rsidR="00460678">
            <w:rPr>
              <w:noProof/>
            </w:rPr>
            <w:t>24</w:t>
          </w:r>
          <w:r>
            <w:rPr>
              <w:noProof/>
            </w:rPr>
            <w:fldChar w:fldCharType="end"/>
          </w:r>
        </w:p>
        <w:p w14:paraId="30211F84" w14:textId="77777777" w:rsidR="0077716B" w:rsidRDefault="0077716B">
          <w:pPr>
            <w:pStyle w:val="TOC1"/>
            <w:tabs>
              <w:tab w:val="right" w:leader="dot" w:pos="8301"/>
            </w:tabs>
            <w:rPr>
              <w:rFonts w:asciiTheme="minorHAnsi" w:eastAsiaTheme="minorEastAsia" w:hAnsiTheme="minorHAnsi" w:cstheme="minorBidi"/>
              <w:noProof/>
              <w:sz w:val="24"/>
              <w:szCs w:val="24"/>
              <w:lang w:val="en-US" w:eastAsia="ja-JP"/>
            </w:rPr>
          </w:pPr>
          <w:r>
            <w:rPr>
              <w:noProof/>
            </w:rPr>
            <w:t>References</w:t>
          </w:r>
          <w:r>
            <w:rPr>
              <w:noProof/>
            </w:rPr>
            <w:tab/>
          </w:r>
          <w:r>
            <w:rPr>
              <w:noProof/>
            </w:rPr>
            <w:fldChar w:fldCharType="begin"/>
          </w:r>
          <w:r>
            <w:rPr>
              <w:noProof/>
            </w:rPr>
            <w:instrText xml:space="preserve"> PAGEREF _Toc149936935 \h </w:instrText>
          </w:r>
          <w:r>
            <w:rPr>
              <w:noProof/>
            </w:rPr>
          </w:r>
          <w:r>
            <w:rPr>
              <w:noProof/>
            </w:rPr>
            <w:fldChar w:fldCharType="separate"/>
          </w:r>
          <w:r w:rsidR="00460678">
            <w:rPr>
              <w:noProof/>
            </w:rPr>
            <w:t>24</w:t>
          </w:r>
          <w:r>
            <w:rPr>
              <w:noProof/>
            </w:rPr>
            <w:fldChar w:fldCharType="end"/>
          </w:r>
        </w:p>
        <w:p w14:paraId="01C2DBE1" w14:textId="77777777" w:rsidR="00170BF0" w:rsidRDefault="00170BF0">
          <w:r>
            <w:fldChar w:fldCharType="end"/>
          </w:r>
        </w:p>
      </w:sdtContent>
    </w:sdt>
    <w:p w14:paraId="2B7A00CF" w14:textId="77777777" w:rsidR="00170BF0" w:rsidRDefault="00170BF0" w:rsidP="00170BF0"/>
    <w:p w14:paraId="027DD647" w14:textId="77777777" w:rsidR="00170BF0" w:rsidRDefault="00170BF0" w:rsidP="00170BF0"/>
    <w:p w14:paraId="30921A71" w14:textId="77777777" w:rsidR="00170BF0" w:rsidRDefault="00170BF0" w:rsidP="00170BF0"/>
    <w:p w14:paraId="700D20D1" w14:textId="77777777" w:rsidR="00170BF0" w:rsidRDefault="00170BF0" w:rsidP="00170BF0"/>
    <w:p w14:paraId="42B0D282" w14:textId="77777777" w:rsidR="00170BF0" w:rsidRDefault="00170BF0" w:rsidP="00170BF0"/>
    <w:p w14:paraId="1488A450" w14:textId="77777777" w:rsidR="00170BF0" w:rsidRDefault="00170BF0" w:rsidP="00170BF0"/>
    <w:p w14:paraId="591457CB" w14:textId="77777777" w:rsidR="00170BF0" w:rsidRDefault="00170BF0" w:rsidP="00170BF0"/>
    <w:p w14:paraId="7C78F291" w14:textId="77777777" w:rsidR="00170BF0" w:rsidRDefault="00170BF0" w:rsidP="00170BF0"/>
    <w:p w14:paraId="46FE8D20" w14:textId="77777777" w:rsidR="00170BF0" w:rsidRDefault="00170BF0" w:rsidP="00170BF0"/>
    <w:p w14:paraId="2E78E68F" w14:textId="77777777" w:rsidR="00170BF0" w:rsidRDefault="00170BF0" w:rsidP="00170BF0"/>
    <w:p w14:paraId="6F31BEEF" w14:textId="77777777" w:rsidR="00170BF0" w:rsidRDefault="00170BF0" w:rsidP="00170BF0"/>
    <w:p w14:paraId="6276BF7F" w14:textId="77777777" w:rsidR="00170BF0" w:rsidRDefault="00170BF0" w:rsidP="00170BF0"/>
    <w:p w14:paraId="009D61E7" w14:textId="77777777" w:rsidR="00170BF0" w:rsidRDefault="00170BF0" w:rsidP="00170BF0"/>
    <w:p w14:paraId="30C18A93" w14:textId="77777777" w:rsidR="00170BF0" w:rsidRDefault="00170BF0" w:rsidP="00170BF0"/>
    <w:p w14:paraId="0BEDF0F7" w14:textId="77777777" w:rsidR="00170BF0" w:rsidRDefault="00170BF0" w:rsidP="00170BF0"/>
    <w:p w14:paraId="4241DE41" w14:textId="77777777" w:rsidR="00170BF0" w:rsidRDefault="00170BF0" w:rsidP="00170BF0"/>
    <w:p w14:paraId="73F82D61" w14:textId="77777777" w:rsidR="00170BF0" w:rsidRDefault="00170BF0" w:rsidP="00170BF0"/>
    <w:p w14:paraId="12F1C898" w14:textId="77777777" w:rsidR="00170BF0" w:rsidRDefault="00170BF0" w:rsidP="00170BF0"/>
    <w:p w14:paraId="60A9277D" w14:textId="77777777" w:rsidR="00170BF0" w:rsidRDefault="00170BF0" w:rsidP="00170BF0"/>
    <w:p w14:paraId="545CD00F" w14:textId="77777777" w:rsidR="00170BF0" w:rsidRDefault="00170BF0" w:rsidP="00170BF0"/>
    <w:p w14:paraId="07A6ADA3" w14:textId="77777777" w:rsidR="00170BF0" w:rsidRDefault="00170BF0" w:rsidP="00170BF0"/>
    <w:p w14:paraId="2060060E" w14:textId="77777777" w:rsidR="00170BF0" w:rsidRDefault="00170BF0" w:rsidP="00170BF0"/>
    <w:p w14:paraId="1ED517A3" w14:textId="77777777" w:rsidR="00170BF0" w:rsidRDefault="00170BF0" w:rsidP="00170BF0"/>
    <w:p w14:paraId="6FF885CE" w14:textId="77777777" w:rsidR="00170BF0" w:rsidRDefault="00170BF0" w:rsidP="00170BF0"/>
    <w:p w14:paraId="2C321584" w14:textId="77777777" w:rsidR="00170BF0" w:rsidRDefault="00170BF0" w:rsidP="00170BF0"/>
    <w:p w14:paraId="18702F2A" w14:textId="77777777" w:rsidR="00170BF0" w:rsidRDefault="00170BF0" w:rsidP="00170BF0"/>
    <w:p w14:paraId="22CE194E" w14:textId="77777777" w:rsidR="00170BF0" w:rsidRDefault="00170BF0" w:rsidP="00170BF0"/>
    <w:p w14:paraId="57AD7DE8" w14:textId="77777777" w:rsidR="00170BF0" w:rsidRDefault="00170BF0" w:rsidP="00170BF0"/>
    <w:p w14:paraId="35C40C71" w14:textId="77777777" w:rsidR="00170BF0" w:rsidRDefault="00170BF0" w:rsidP="00170BF0"/>
    <w:p w14:paraId="3D1E18C0" w14:textId="77777777" w:rsidR="00170BF0" w:rsidRDefault="00170BF0" w:rsidP="00170BF0"/>
    <w:p w14:paraId="46A86573" w14:textId="77777777" w:rsidR="00170BF0" w:rsidRDefault="00170BF0" w:rsidP="00170BF0"/>
    <w:p w14:paraId="4548D59A" w14:textId="77777777" w:rsidR="00170BF0" w:rsidRDefault="00170BF0" w:rsidP="00170BF0"/>
    <w:p w14:paraId="16375335" w14:textId="77777777" w:rsidR="00170BF0" w:rsidRDefault="00170BF0" w:rsidP="00170BF0">
      <w:pPr>
        <w:pStyle w:val="Heading1"/>
      </w:pPr>
      <w:bookmarkStart w:id="0" w:name="_Toc149936917"/>
      <w:r>
        <w:t>Blank Marking Scheme</w:t>
      </w:r>
      <w:bookmarkEnd w:id="0"/>
    </w:p>
    <w:tbl>
      <w:tblPr>
        <w:tblW w:w="9910" w:type="dxa"/>
        <w:tblInd w:w="-437" w:type="dxa"/>
        <w:tblLayout w:type="fixed"/>
        <w:tblLook w:val="0000" w:firstRow="0" w:lastRow="0" w:firstColumn="0" w:lastColumn="0" w:noHBand="0" w:noVBand="0"/>
      </w:tblPr>
      <w:tblGrid>
        <w:gridCol w:w="540"/>
        <w:gridCol w:w="1980"/>
        <w:gridCol w:w="2016"/>
        <w:gridCol w:w="2304"/>
        <w:gridCol w:w="1080"/>
        <w:gridCol w:w="720"/>
        <w:gridCol w:w="1270"/>
      </w:tblGrid>
      <w:tr w:rsidR="00C77847" w14:paraId="1910497E" w14:textId="77777777" w:rsidTr="00170BF0">
        <w:tc>
          <w:tcPr>
            <w:tcW w:w="9910" w:type="dxa"/>
            <w:gridSpan w:val="7"/>
            <w:tcBorders>
              <w:top w:val="single" w:sz="4" w:space="0" w:color="000000"/>
              <w:left w:val="single" w:sz="4" w:space="0" w:color="000000"/>
              <w:bottom w:val="single" w:sz="4" w:space="0" w:color="000000"/>
              <w:right w:val="single" w:sz="4" w:space="0" w:color="000000"/>
            </w:tcBorders>
          </w:tcPr>
          <w:p w14:paraId="637FDF0F" w14:textId="77777777" w:rsidR="00C77847" w:rsidRDefault="00C77847">
            <w:pPr>
              <w:snapToGrid w:val="0"/>
              <w:jc w:val="center"/>
              <w:rPr>
                <w:b/>
                <w:sz w:val="28"/>
                <w:szCs w:val="28"/>
              </w:rPr>
            </w:pPr>
            <w:r>
              <w:rPr>
                <w:b/>
                <w:sz w:val="28"/>
                <w:szCs w:val="28"/>
              </w:rPr>
              <w:t>CS4135: Software Architecture</w:t>
            </w:r>
          </w:p>
          <w:p w14:paraId="3B9D353D" w14:textId="77777777" w:rsidR="00C77847" w:rsidRDefault="00C80F78">
            <w:pPr>
              <w:jc w:val="center"/>
              <w:rPr>
                <w:b/>
                <w:sz w:val="28"/>
                <w:szCs w:val="28"/>
              </w:rPr>
            </w:pPr>
            <w:r>
              <w:rPr>
                <w:b/>
                <w:sz w:val="28"/>
                <w:szCs w:val="28"/>
              </w:rPr>
              <w:t>Assignment 1: Semester 1, 2010-2011</w:t>
            </w:r>
          </w:p>
        </w:tc>
      </w:tr>
      <w:tr w:rsidR="00C77847" w14:paraId="5BF244DE" w14:textId="77777777" w:rsidTr="00170BF0">
        <w:tc>
          <w:tcPr>
            <w:tcW w:w="4536" w:type="dxa"/>
            <w:gridSpan w:val="3"/>
            <w:tcBorders>
              <w:top w:val="single" w:sz="4" w:space="0" w:color="000000"/>
              <w:left w:val="single" w:sz="4" w:space="0" w:color="000000"/>
              <w:bottom w:val="single" w:sz="4" w:space="0" w:color="000000"/>
            </w:tcBorders>
          </w:tcPr>
          <w:p w14:paraId="20E02292" w14:textId="77777777" w:rsidR="00C77847" w:rsidRDefault="00C77847">
            <w:r>
              <w:t>Name1:</w:t>
            </w:r>
          </w:p>
          <w:p w14:paraId="519AEC91" w14:textId="77777777" w:rsidR="00C77847" w:rsidRDefault="00C77847">
            <w:r>
              <w:t>Name2:</w:t>
            </w:r>
          </w:p>
          <w:p w14:paraId="3F7252FD" w14:textId="77777777" w:rsidR="00C77847" w:rsidRDefault="00C77847"/>
        </w:tc>
        <w:tc>
          <w:tcPr>
            <w:tcW w:w="5374" w:type="dxa"/>
            <w:gridSpan w:val="4"/>
            <w:tcBorders>
              <w:top w:val="single" w:sz="4" w:space="0" w:color="000000"/>
              <w:left w:val="single" w:sz="4" w:space="0" w:color="000000"/>
              <w:bottom w:val="single" w:sz="4" w:space="0" w:color="000000"/>
              <w:right w:val="single" w:sz="4" w:space="0" w:color="000000"/>
            </w:tcBorders>
          </w:tcPr>
          <w:p w14:paraId="1FE6855C" w14:textId="77777777" w:rsidR="00C77847" w:rsidRDefault="00C77847">
            <w:r>
              <w:t>ID1:</w:t>
            </w:r>
          </w:p>
          <w:p w14:paraId="6996DEE7" w14:textId="77777777" w:rsidR="00C77847" w:rsidRDefault="00C77847">
            <w:r>
              <w:t>ID2:</w:t>
            </w:r>
          </w:p>
        </w:tc>
      </w:tr>
      <w:tr w:rsidR="00C77847" w14:paraId="2392ED8D" w14:textId="77777777" w:rsidTr="00170BF0">
        <w:trPr>
          <w:cantSplit/>
          <w:trHeight w:hRule="exact" w:val="562"/>
        </w:trPr>
        <w:tc>
          <w:tcPr>
            <w:tcW w:w="540" w:type="dxa"/>
            <w:vMerge w:val="restart"/>
            <w:tcBorders>
              <w:top w:val="single" w:sz="4" w:space="0" w:color="000000"/>
              <w:left w:val="single" w:sz="4" w:space="0" w:color="000000"/>
              <w:bottom w:val="single" w:sz="4" w:space="0" w:color="000000"/>
            </w:tcBorders>
          </w:tcPr>
          <w:p w14:paraId="7848E9A3" w14:textId="77777777" w:rsidR="00C77847" w:rsidRDefault="00C77847">
            <w:pPr>
              <w:snapToGrid w:val="0"/>
            </w:pPr>
          </w:p>
        </w:tc>
        <w:tc>
          <w:tcPr>
            <w:tcW w:w="1980" w:type="dxa"/>
            <w:vMerge w:val="restart"/>
            <w:tcBorders>
              <w:top w:val="single" w:sz="4" w:space="0" w:color="000000"/>
              <w:left w:val="single" w:sz="4" w:space="0" w:color="000000"/>
              <w:bottom w:val="single" w:sz="4" w:space="0" w:color="000000"/>
            </w:tcBorders>
          </w:tcPr>
          <w:p w14:paraId="20380F1F" w14:textId="77777777" w:rsidR="00C77847" w:rsidRDefault="00C77847">
            <w:pPr>
              <w:snapToGrid w:val="0"/>
              <w:jc w:val="center"/>
              <w:rPr>
                <w:b/>
              </w:rPr>
            </w:pPr>
            <w:r>
              <w:rPr>
                <w:b/>
              </w:rPr>
              <w:t>Item</w:t>
            </w:r>
          </w:p>
        </w:tc>
        <w:tc>
          <w:tcPr>
            <w:tcW w:w="4320" w:type="dxa"/>
            <w:gridSpan w:val="2"/>
            <w:vMerge w:val="restart"/>
            <w:tcBorders>
              <w:top w:val="single" w:sz="4" w:space="0" w:color="000000"/>
              <w:left w:val="single" w:sz="4" w:space="0" w:color="000000"/>
              <w:bottom w:val="single" w:sz="4" w:space="0" w:color="000000"/>
            </w:tcBorders>
          </w:tcPr>
          <w:p w14:paraId="21A8EA4F" w14:textId="77777777" w:rsidR="00C77847" w:rsidRDefault="00C77847">
            <w:pPr>
              <w:snapToGrid w:val="0"/>
              <w:jc w:val="center"/>
              <w:rPr>
                <w:b/>
              </w:rPr>
            </w:pPr>
            <w:r>
              <w:rPr>
                <w:b/>
              </w:rPr>
              <w:t>Detailed Description</w:t>
            </w:r>
          </w:p>
        </w:tc>
        <w:tc>
          <w:tcPr>
            <w:tcW w:w="1800" w:type="dxa"/>
            <w:gridSpan w:val="2"/>
            <w:tcBorders>
              <w:top w:val="single" w:sz="4" w:space="0" w:color="000000"/>
              <w:left w:val="single" w:sz="4" w:space="0" w:color="000000"/>
              <w:bottom w:val="single" w:sz="4" w:space="0" w:color="000000"/>
            </w:tcBorders>
          </w:tcPr>
          <w:p w14:paraId="6831AE91" w14:textId="77777777" w:rsidR="00C77847" w:rsidRDefault="00C77847">
            <w:pPr>
              <w:snapToGrid w:val="0"/>
              <w:jc w:val="center"/>
              <w:rPr>
                <w:b/>
              </w:rPr>
            </w:pPr>
            <w:r>
              <w:rPr>
                <w:b/>
              </w:rPr>
              <w:t>Marks Allocated</w:t>
            </w:r>
          </w:p>
        </w:tc>
        <w:tc>
          <w:tcPr>
            <w:tcW w:w="1270" w:type="dxa"/>
            <w:vMerge w:val="restart"/>
            <w:tcBorders>
              <w:top w:val="single" w:sz="4" w:space="0" w:color="000000"/>
              <w:left w:val="single" w:sz="4" w:space="0" w:color="000000"/>
              <w:bottom w:val="single" w:sz="4" w:space="0" w:color="000000"/>
              <w:right w:val="single" w:sz="4" w:space="0" w:color="000000"/>
            </w:tcBorders>
          </w:tcPr>
          <w:p w14:paraId="5502D0A8" w14:textId="77777777" w:rsidR="00C77847" w:rsidRDefault="00C77847">
            <w:pPr>
              <w:snapToGrid w:val="0"/>
              <w:jc w:val="center"/>
              <w:rPr>
                <w:b/>
                <w:sz w:val="22"/>
              </w:rPr>
            </w:pPr>
            <w:r>
              <w:rPr>
                <w:b/>
                <w:sz w:val="22"/>
              </w:rPr>
              <w:t>Marks</w:t>
            </w:r>
          </w:p>
          <w:p w14:paraId="680BB105" w14:textId="77777777" w:rsidR="00C77847" w:rsidRDefault="00C77847">
            <w:pPr>
              <w:jc w:val="center"/>
              <w:rPr>
                <w:b/>
                <w:sz w:val="22"/>
              </w:rPr>
            </w:pPr>
            <w:r>
              <w:rPr>
                <w:b/>
                <w:sz w:val="22"/>
              </w:rPr>
              <w:t>Awarded</w:t>
            </w:r>
          </w:p>
        </w:tc>
      </w:tr>
      <w:tr w:rsidR="00C77847" w14:paraId="3E138001" w14:textId="77777777" w:rsidTr="00170BF0">
        <w:trPr>
          <w:cantSplit/>
          <w:trHeight w:hRule="exact" w:val="241"/>
        </w:trPr>
        <w:tc>
          <w:tcPr>
            <w:tcW w:w="540" w:type="dxa"/>
            <w:vMerge/>
            <w:tcBorders>
              <w:top w:val="single" w:sz="4" w:space="0" w:color="000000"/>
              <w:left w:val="single" w:sz="4" w:space="0" w:color="000000"/>
              <w:bottom w:val="single" w:sz="4" w:space="0" w:color="000000"/>
            </w:tcBorders>
          </w:tcPr>
          <w:p w14:paraId="56B000CE" w14:textId="77777777" w:rsidR="00C77847" w:rsidRDefault="00C77847"/>
        </w:tc>
        <w:tc>
          <w:tcPr>
            <w:tcW w:w="1980" w:type="dxa"/>
            <w:vMerge/>
            <w:tcBorders>
              <w:top w:val="single" w:sz="4" w:space="0" w:color="000000"/>
              <w:left w:val="single" w:sz="4" w:space="0" w:color="000000"/>
              <w:bottom w:val="single" w:sz="4" w:space="0" w:color="000000"/>
            </w:tcBorders>
          </w:tcPr>
          <w:p w14:paraId="391BBCB9" w14:textId="77777777" w:rsidR="00C77847" w:rsidRDefault="00C77847"/>
        </w:tc>
        <w:tc>
          <w:tcPr>
            <w:tcW w:w="4320" w:type="dxa"/>
            <w:gridSpan w:val="2"/>
            <w:vMerge/>
            <w:tcBorders>
              <w:top w:val="single" w:sz="4" w:space="0" w:color="000000"/>
              <w:left w:val="single" w:sz="4" w:space="0" w:color="000000"/>
              <w:bottom w:val="single" w:sz="4" w:space="0" w:color="000000"/>
            </w:tcBorders>
          </w:tcPr>
          <w:p w14:paraId="7823CF88" w14:textId="77777777" w:rsidR="00C77847" w:rsidRDefault="00C77847"/>
        </w:tc>
        <w:tc>
          <w:tcPr>
            <w:tcW w:w="1080" w:type="dxa"/>
            <w:tcBorders>
              <w:top w:val="single" w:sz="4" w:space="0" w:color="000000"/>
              <w:left w:val="single" w:sz="4" w:space="0" w:color="000000"/>
              <w:bottom w:val="single" w:sz="4" w:space="0" w:color="000000"/>
            </w:tcBorders>
          </w:tcPr>
          <w:p w14:paraId="10DD9BCE" w14:textId="77777777" w:rsidR="00C77847" w:rsidRDefault="00C77847">
            <w:pPr>
              <w:snapToGrid w:val="0"/>
              <w:jc w:val="center"/>
              <w:rPr>
                <w:sz w:val="20"/>
                <w:szCs w:val="20"/>
              </w:rPr>
            </w:pPr>
            <w:r>
              <w:rPr>
                <w:sz w:val="20"/>
                <w:szCs w:val="20"/>
              </w:rPr>
              <w:t>Sub-total</w:t>
            </w:r>
          </w:p>
        </w:tc>
        <w:tc>
          <w:tcPr>
            <w:tcW w:w="720" w:type="dxa"/>
            <w:tcBorders>
              <w:top w:val="single" w:sz="4" w:space="0" w:color="000000"/>
              <w:left w:val="single" w:sz="4" w:space="0" w:color="000000"/>
              <w:bottom w:val="single" w:sz="4" w:space="0" w:color="000000"/>
            </w:tcBorders>
          </w:tcPr>
          <w:p w14:paraId="20AEEA01" w14:textId="77777777" w:rsidR="00C77847" w:rsidRDefault="00C77847">
            <w:pPr>
              <w:snapToGrid w:val="0"/>
              <w:jc w:val="center"/>
              <w:rPr>
                <w:sz w:val="20"/>
                <w:szCs w:val="20"/>
              </w:rPr>
            </w:pPr>
            <w:r>
              <w:rPr>
                <w:sz w:val="20"/>
                <w:szCs w:val="20"/>
              </w:rPr>
              <w:t>Total</w:t>
            </w:r>
          </w:p>
        </w:tc>
        <w:tc>
          <w:tcPr>
            <w:tcW w:w="1270" w:type="dxa"/>
            <w:vMerge/>
            <w:tcBorders>
              <w:top w:val="single" w:sz="4" w:space="0" w:color="000000"/>
              <w:left w:val="single" w:sz="4" w:space="0" w:color="000000"/>
              <w:bottom w:val="single" w:sz="4" w:space="0" w:color="000000"/>
              <w:right w:val="single" w:sz="4" w:space="0" w:color="000000"/>
            </w:tcBorders>
          </w:tcPr>
          <w:p w14:paraId="7153FCBB" w14:textId="77777777" w:rsidR="00C77847" w:rsidRDefault="00C77847"/>
        </w:tc>
      </w:tr>
      <w:tr w:rsidR="00C77847" w14:paraId="62C6F195" w14:textId="77777777" w:rsidTr="00170BF0">
        <w:tc>
          <w:tcPr>
            <w:tcW w:w="540" w:type="dxa"/>
            <w:tcBorders>
              <w:top w:val="single" w:sz="4" w:space="0" w:color="000000"/>
              <w:left w:val="single" w:sz="4" w:space="0" w:color="000000"/>
              <w:bottom w:val="single" w:sz="4" w:space="0" w:color="000000"/>
            </w:tcBorders>
          </w:tcPr>
          <w:p w14:paraId="0D2279C3" w14:textId="77777777" w:rsidR="00C77847" w:rsidRDefault="00C77847">
            <w:pPr>
              <w:snapToGrid w:val="0"/>
            </w:pPr>
            <w:r>
              <w:t>1</w:t>
            </w:r>
          </w:p>
        </w:tc>
        <w:tc>
          <w:tcPr>
            <w:tcW w:w="1980" w:type="dxa"/>
            <w:tcBorders>
              <w:top w:val="single" w:sz="4" w:space="0" w:color="000000"/>
              <w:left w:val="single" w:sz="4" w:space="0" w:color="000000"/>
              <w:bottom w:val="single" w:sz="4" w:space="0" w:color="000000"/>
            </w:tcBorders>
          </w:tcPr>
          <w:p w14:paraId="7EA5E7AE" w14:textId="77777777" w:rsidR="00C77847" w:rsidRDefault="00C77847">
            <w:pPr>
              <w:snapToGrid w:val="0"/>
            </w:pPr>
            <w:r>
              <w:t>Presentation</w:t>
            </w:r>
          </w:p>
        </w:tc>
        <w:tc>
          <w:tcPr>
            <w:tcW w:w="4320" w:type="dxa"/>
            <w:gridSpan w:val="2"/>
            <w:tcBorders>
              <w:top w:val="single" w:sz="4" w:space="0" w:color="000000"/>
              <w:left w:val="single" w:sz="4" w:space="0" w:color="000000"/>
              <w:bottom w:val="single" w:sz="4" w:space="0" w:color="000000"/>
            </w:tcBorders>
          </w:tcPr>
          <w:p w14:paraId="3DB6071B" w14:textId="77777777" w:rsidR="00C77847" w:rsidRDefault="00C77847">
            <w:pPr>
              <w:numPr>
                <w:ilvl w:val="0"/>
                <w:numId w:val="3"/>
              </w:numPr>
              <w:tabs>
                <w:tab w:val="left" w:pos="360"/>
              </w:tabs>
              <w:snapToGrid w:val="0"/>
            </w:pPr>
            <w:r>
              <w:t>General Presentation</w:t>
            </w:r>
          </w:p>
          <w:p w14:paraId="0B3B6B42" w14:textId="77777777" w:rsidR="00C77847" w:rsidRDefault="00C77847">
            <w:pPr>
              <w:numPr>
                <w:ilvl w:val="0"/>
                <w:numId w:val="3"/>
              </w:numPr>
              <w:tabs>
                <w:tab w:val="left" w:pos="360"/>
              </w:tabs>
            </w:pPr>
            <w:r>
              <w:t>Adherence to guidelines i.e</w:t>
            </w:r>
            <w:r w:rsidR="0026621D">
              <w:t>.</w:t>
            </w:r>
            <w:r>
              <w:t xml:space="preserve"> front cover sheet, blank marking scheme, table of contents</w:t>
            </w:r>
          </w:p>
        </w:tc>
        <w:tc>
          <w:tcPr>
            <w:tcW w:w="1080" w:type="dxa"/>
            <w:tcBorders>
              <w:top w:val="single" w:sz="4" w:space="0" w:color="000000"/>
              <w:left w:val="single" w:sz="4" w:space="0" w:color="000000"/>
              <w:bottom w:val="single" w:sz="4" w:space="0" w:color="000000"/>
            </w:tcBorders>
          </w:tcPr>
          <w:p w14:paraId="018E6B4B" w14:textId="77777777" w:rsidR="00C77847" w:rsidRDefault="00C77847">
            <w:pPr>
              <w:snapToGrid w:val="0"/>
              <w:jc w:val="center"/>
            </w:pPr>
            <w:r>
              <w:t>1</w:t>
            </w:r>
          </w:p>
          <w:p w14:paraId="4FB6C515" w14:textId="77777777" w:rsidR="00C77847" w:rsidRDefault="00C77847">
            <w:pPr>
              <w:jc w:val="center"/>
            </w:pPr>
            <w:r>
              <w:t>1</w:t>
            </w:r>
          </w:p>
        </w:tc>
        <w:tc>
          <w:tcPr>
            <w:tcW w:w="720" w:type="dxa"/>
            <w:tcBorders>
              <w:top w:val="single" w:sz="4" w:space="0" w:color="000000"/>
              <w:left w:val="single" w:sz="4" w:space="0" w:color="000000"/>
              <w:bottom w:val="single" w:sz="4" w:space="0" w:color="000000"/>
            </w:tcBorders>
          </w:tcPr>
          <w:p w14:paraId="31B3903F" w14:textId="77777777" w:rsidR="00C77847" w:rsidRDefault="00C77847">
            <w:pPr>
              <w:snapToGrid w:val="0"/>
              <w:jc w:val="center"/>
              <w:rPr>
                <w:b/>
              </w:rPr>
            </w:pPr>
          </w:p>
          <w:p w14:paraId="50B1891E" w14:textId="77777777" w:rsidR="00C77847" w:rsidRDefault="00C77847">
            <w:pPr>
              <w:jc w:val="center"/>
              <w:rPr>
                <w:b/>
              </w:rPr>
            </w:pPr>
            <w:r>
              <w:rPr>
                <w:b/>
              </w:rPr>
              <w:t>2</w:t>
            </w:r>
          </w:p>
          <w:p w14:paraId="45E621A2" w14:textId="77777777" w:rsidR="00C77847" w:rsidRDefault="00C77847">
            <w:pPr>
              <w:jc w:val="center"/>
              <w:rPr>
                <w:b/>
              </w:rPr>
            </w:pPr>
          </w:p>
        </w:tc>
        <w:tc>
          <w:tcPr>
            <w:tcW w:w="1270" w:type="dxa"/>
            <w:tcBorders>
              <w:top w:val="single" w:sz="4" w:space="0" w:color="000000"/>
              <w:left w:val="single" w:sz="4" w:space="0" w:color="000000"/>
              <w:bottom w:val="single" w:sz="4" w:space="0" w:color="000000"/>
              <w:right w:val="single" w:sz="4" w:space="0" w:color="000000"/>
            </w:tcBorders>
          </w:tcPr>
          <w:p w14:paraId="28A5269C" w14:textId="77777777" w:rsidR="00C77847" w:rsidRDefault="00C77847">
            <w:pPr>
              <w:snapToGrid w:val="0"/>
              <w:jc w:val="center"/>
            </w:pPr>
          </w:p>
        </w:tc>
      </w:tr>
      <w:tr w:rsidR="00C77847" w14:paraId="3F5359D7" w14:textId="77777777" w:rsidTr="00170BF0">
        <w:tc>
          <w:tcPr>
            <w:tcW w:w="540" w:type="dxa"/>
            <w:tcBorders>
              <w:top w:val="single" w:sz="4" w:space="0" w:color="000000"/>
              <w:left w:val="single" w:sz="4" w:space="0" w:color="000000"/>
              <w:bottom w:val="single" w:sz="4" w:space="0" w:color="000000"/>
            </w:tcBorders>
          </w:tcPr>
          <w:p w14:paraId="052EC2D7" w14:textId="77777777" w:rsidR="00C77847" w:rsidRDefault="00C77847">
            <w:pPr>
              <w:snapToGrid w:val="0"/>
            </w:pPr>
            <w:r>
              <w:t>2</w:t>
            </w:r>
          </w:p>
        </w:tc>
        <w:tc>
          <w:tcPr>
            <w:tcW w:w="1980" w:type="dxa"/>
            <w:tcBorders>
              <w:top w:val="single" w:sz="4" w:space="0" w:color="000000"/>
              <w:left w:val="single" w:sz="4" w:space="0" w:color="000000"/>
              <w:bottom w:val="single" w:sz="4" w:space="0" w:color="000000"/>
            </w:tcBorders>
          </w:tcPr>
          <w:p w14:paraId="6DF5602F" w14:textId="77777777" w:rsidR="00C77847" w:rsidRDefault="00C77847">
            <w:pPr>
              <w:snapToGrid w:val="0"/>
            </w:pPr>
            <w:r>
              <w:t>Discussion of patterns selected</w:t>
            </w:r>
          </w:p>
        </w:tc>
        <w:tc>
          <w:tcPr>
            <w:tcW w:w="4320" w:type="dxa"/>
            <w:gridSpan w:val="2"/>
            <w:tcBorders>
              <w:top w:val="single" w:sz="4" w:space="0" w:color="000000"/>
              <w:left w:val="single" w:sz="4" w:space="0" w:color="000000"/>
              <w:bottom w:val="single" w:sz="4" w:space="0" w:color="000000"/>
            </w:tcBorders>
          </w:tcPr>
          <w:p w14:paraId="7977E01C" w14:textId="77777777" w:rsidR="00C77847" w:rsidRDefault="00C80F78">
            <w:pPr>
              <w:snapToGrid w:val="0"/>
            </w:pPr>
            <w:r>
              <w:t>For each of the 5</w:t>
            </w:r>
            <w:r w:rsidR="00C77847">
              <w:t xml:space="preserve"> requisite patterns</w:t>
            </w:r>
          </w:p>
          <w:p w14:paraId="06DD87E3" w14:textId="77777777" w:rsidR="00C77847" w:rsidRDefault="00C77847">
            <w:pPr>
              <w:numPr>
                <w:ilvl w:val="0"/>
                <w:numId w:val="6"/>
              </w:numPr>
              <w:tabs>
                <w:tab w:val="left" w:pos="720"/>
              </w:tabs>
            </w:pPr>
            <w:r>
              <w:t>Context and forces</w:t>
            </w:r>
          </w:p>
          <w:p w14:paraId="7BB2D0B9" w14:textId="77777777" w:rsidR="00C77847" w:rsidRDefault="00C77847">
            <w:pPr>
              <w:numPr>
                <w:ilvl w:val="0"/>
                <w:numId w:val="6"/>
              </w:numPr>
              <w:tabs>
                <w:tab w:val="left" w:pos="720"/>
              </w:tabs>
            </w:pPr>
            <w:r>
              <w:t>Consequences</w:t>
            </w:r>
          </w:p>
          <w:p w14:paraId="15FE516E" w14:textId="77777777" w:rsidR="00C77847" w:rsidRDefault="00C77847">
            <w:pPr>
              <w:pStyle w:val="Header"/>
              <w:tabs>
                <w:tab w:val="clear" w:pos="4153"/>
                <w:tab w:val="clear" w:pos="8306"/>
              </w:tabs>
            </w:pPr>
            <w:proofErr w:type="gramStart"/>
            <w:r>
              <w:t>with</w:t>
            </w:r>
            <w:proofErr w:type="gramEnd"/>
            <w:r>
              <w:t xml:space="preserve"> respect to concept presented in narrative</w:t>
            </w:r>
          </w:p>
        </w:tc>
        <w:tc>
          <w:tcPr>
            <w:tcW w:w="1080" w:type="dxa"/>
            <w:tcBorders>
              <w:top w:val="single" w:sz="4" w:space="0" w:color="000000"/>
              <w:left w:val="single" w:sz="4" w:space="0" w:color="000000"/>
              <w:bottom w:val="single" w:sz="4" w:space="0" w:color="000000"/>
            </w:tcBorders>
          </w:tcPr>
          <w:p w14:paraId="5886A521" w14:textId="77777777" w:rsidR="00C77847" w:rsidRDefault="00C77847">
            <w:pPr>
              <w:snapToGrid w:val="0"/>
              <w:jc w:val="center"/>
            </w:pPr>
          </w:p>
          <w:p w14:paraId="4079B75C" w14:textId="77777777" w:rsidR="00C77847" w:rsidRDefault="00C77847">
            <w:pPr>
              <w:jc w:val="center"/>
            </w:pPr>
            <w:r>
              <w:t>0.25</w:t>
            </w:r>
          </w:p>
          <w:p w14:paraId="187C0C22" w14:textId="77777777" w:rsidR="00C77847" w:rsidRDefault="00C77847">
            <w:pPr>
              <w:jc w:val="center"/>
            </w:pPr>
            <w:r>
              <w:t>0.25</w:t>
            </w:r>
          </w:p>
        </w:tc>
        <w:tc>
          <w:tcPr>
            <w:tcW w:w="720" w:type="dxa"/>
            <w:tcBorders>
              <w:top w:val="single" w:sz="4" w:space="0" w:color="000000"/>
              <w:left w:val="single" w:sz="4" w:space="0" w:color="000000"/>
              <w:bottom w:val="single" w:sz="4" w:space="0" w:color="000000"/>
            </w:tcBorders>
          </w:tcPr>
          <w:p w14:paraId="69EA214E" w14:textId="77777777" w:rsidR="00C77847" w:rsidRDefault="00C77847">
            <w:pPr>
              <w:snapToGrid w:val="0"/>
              <w:jc w:val="center"/>
              <w:rPr>
                <w:b/>
              </w:rPr>
            </w:pPr>
            <w:r>
              <w:rPr>
                <w:b/>
              </w:rPr>
              <w:t>2</w:t>
            </w:r>
          </w:p>
        </w:tc>
        <w:tc>
          <w:tcPr>
            <w:tcW w:w="1270" w:type="dxa"/>
            <w:tcBorders>
              <w:top w:val="single" w:sz="4" w:space="0" w:color="000000"/>
              <w:left w:val="single" w:sz="4" w:space="0" w:color="000000"/>
              <w:bottom w:val="single" w:sz="4" w:space="0" w:color="000000"/>
              <w:right w:val="single" w:sz="4" w:space="0" w:color="000000"/>
            </w:tcBorders>
          </w:tcPr>
          <w:p w14:paraId="560CACF0" w14:textId="77777777" w:rsidR="00C77847" w:rsidRDefault="00C77847">
            <w:pPr>
              <w:snapToGrid w:val="0"/>
              <w:jc w:val="center"/>
            </w:pPr>
          </w:p>
        </w:tc>
      </w:tr>
      <w:tr w:rsidR="00C77847" w14:paraId="068329D6" w14:textId="77777777" w:rsidTr="00170BF0">
        <w:tc>
          <w:tcPr>
            <w:tcW w:w="540" w:type="dxa"/>
            <w:tcBorders>
              <w:top w:val="single" w:sz="4" w:space="0" w:color="000000"/>
              <w:left w:val="single" w:sz="4" w:space="0" w:color="000000"/>
              <w:bottom w:val="single" w:sz="4" w:space="0" w:color="000000"/>
            </w:tcBorders>
          </w:tcPr>
          <w:p w14:paraId="7BAA6119" w14:textId="77777777" w:rsidR="00C77847" w:rsidRDefault="00C77847">
            <w:pPr>
              <w:snapToGrid w:val="0"/>
            </w:pPr>
            <w:r>
              <w:t>3</w:t>
            </w:r>
          </w:p>
        </w:tc>
        <w:tc>
          <w:tcPr>
            <w:tcW w:w="1980" w:type="dxa"/>
            <w:tcBorders>
              <w:top w:val="single" w:sz="4" w:space="0" w:color="000000"/>
              <w:left w:val="single" w:sz="4" w:space="0" w:color="000000"/>
              <w:bottom w:val="single" w:sz="4" w:space="0" w:color="000000"/>
            </w:tcBorders>
          </w:tcPr>
          <w:p w14:paraId="525BEDAC" w14:textId="77777777" w:rsidR="00C77847" w:rsidRDefault="00C80F78">
            <w:pPr>
              <w:snapToGrid w:val="0"/>
            </w:pPr>
            <w:r>
              <w:t xml:space="preserve">Discussion </w:t>
            </w:r>
            <w:proofErr w:type="gramStart"/>
            <w:r>
              <w:t>of  creational</w:t>
            </w:r>
            <w:proofErr w:type="gramEnd"/>
            <w:r w:rsidR="00C77847">
              <w:t xml:space="preserve"> pattern</w:t>
            </w:r>
          </w:p>
        </w:tc>
        <w:tc>
          <w:tcPr>
            <w:tcW w:w="4320" w:type="dxa"/>
            <w:gridSpan w:val="2"/>
            <w:tcBorders>
              <w:top w:val="single" w:sz="4" w:space="0" w:color="000000"/>
              <w:left w:val="single" w:sz="4" w:space="0" w:color="000000"/>
              <w:bottom w:val="single" w:sz="4" w:space="0" w:color="000000"/>
            </w:tcBorders>
          </w:tcPr>
          <w:p w14:paraId="2BB9C769" w14:textId="77777777" w:rsidR="00C77847" w:rsidRDefault="00C77847">
            <w:pPr>
              <w:snapToGrid w:val="0"/>
            </w:pPr>
          </w:p>
        </w:tc>
        <w:tc>
          <w:tcPr>
            <w:tcW w:w="1080" w:type="dxa"/>
            <w:tcBorders>
              <w:top w:val="single" w:sz="4" w:space="0" w:color="000000"/>
              <w:left w:val="single" w:sz="4" w:space="0" w:color="000000"/>
              <w:bottom w:val="single" w:sz="4" w:space="0" w:color="000000"/>
            </w:tcBorders>
          </w:tcPr>
          <w:p w14:paraId="1123DE84" w14:textId="77777777" w:rsidR="00C77847" w:rsidRDefault="00C77847">
            <w:pPr>
              <w:snapToGrid w:val="0"/>
              <w:jc w:val="center"/>
            </w:pPr>
          </w:p>
        </w:tc>
        <w:tc>
          <w:tcPr>
            <w:tcW w:w="720" w:type="dxa"/>
            <w:tcBorders>
              <w:top w:val="single" w:sz="4" w:space="0" w:color="000000"/>
              <w:left w:val="single" w:sz="4" w:space="0" w:color="000000"/>
              <w:bottom w:val="single" w:sz="4" w:space="0" w:color="000000"/>
            </w:tcBorders>
          </w:tcPr>
          <w:p w14:paraId="281C197D" w14:textId="77777777" w:rsidR="00C77847" w:rsidRDefault="00C77847">
            <w:pPr>
              <w:snapToGrid w:val="0"/>
              <w:jc w:val="center"/>
              <w:rPr>
                <w:b/>
              </w:rPr>
            </w:pPr>
            <w:r>
              <w:rPr>
                <w:b/>
              </w:rPr>
              <w:t>1</w:t>
            </w:r>
          </w:p>
        </w:tc>
        <w:tc>
          <w:tcPr>
            <w:tcW w:w="1270" w:type="dxa"/>
            <w:tcBorders>
              <w:top w:val="single" w:sz="4" w:space="0" w:color="000000"/>
              <w:left w:val="single" w:sz="4" w:space="0" w:color="000000"/>
              <w:bottom w:val="single" w:sz="4" w:space="0" w:color="000000"/>
              <w:right w:val="single" w:sz="4" w:space="0" w:color="000000"/>
            </w:tcBorders>
          </w:tcPr>
          <w:p w14:paraId="590A9857" w14:textId="77777777" w:rsidR="00C77847" w:rsidRDefault="00C77847">
            <w:pPr>
              <w:snapToGrid w:val="0"/>
              <w:jc w:val="center"/>
            </w:pPr>
          </w:p>
        </w:tc>
      </w:tr>
      <w:tr w:rsidR="00C77847" w14:paraId="3A478620" w14:textId="77777777" w:rsidTr="00170BF0">
        <w:tc>
          <w:tcPr>
            <w:tcW w:w="540" w:type="dxa"/>
            <w:tcBorders>
              <w:top w:val="single" w:sz="4" w:space="0" w:color="000000"/>
              <w:left w:val="single" w:sz="4" w:space="0" w:color="000000"/>
              <w:bottom w:val="single" w:sz="4" w:space="0" w:color="000000"/>
            </w:tcBorders>
          </w:tcPr>
          <w:p w14:paraId="70E89D41" w14:textId="77777777" w:rsidR="00C77847" w:rsidRDefault="00C77847">
            <w:pPr>
              <w:snapToGrid w:val="0"/>
            </w:pPr>
            <w:r>
              <w:t>4</w:t>
            </w:r>
          </w:p>
        </w:tc>
        <w:tc>
          <w:tcPr>
            <w:tcW w:w="1980" w:type="dxa"/>
            <w:tcBorders>
              <w:top w:val="single" w:sz="4" w:space="0" w:color="000000"/>
              <w:left w:val="single" w:sz="4" w:space="0" w:color="000000"/>
              <w:bottom w:val="single" w:sz="4" w:space="0" w:color="000000"/>
            </w:tcBorders>
          </w:tcPr>
          <w:p w14:paraId="26E5AE64" w14:textId="77777777" w:rsidR="00C77847" w:rsidRDefault="00C77847">
            <w:pPr>
              <w:snapToGrid w:val="0"/>
            </w:pPr>
            <w:r>
              <w:t>Diagram</w:t>
            </w:r>
          </w:p>
        </w:tc>
        <w:tc>
          <w:tcPr>
            <w:tcW w:w="4320" w:type="dxa"/>
            <w:gridSpan w:val="2"/>
            <w:tcBorders>
              <w:top w:val="single" w:sz="4" w:space="0" w:color="000000"/>
              <w:left w:val="single" w:sz="4" w:space="0" w:color="000000"/>
              <w:bottom w:val="single" w:sz="4" w:space="0" w:color="000000"/>
            </w:tcBorders>
          </w:tcPr>
          <w:p w14:paraId="545FFBD5" w14:textId="77777777" w:rsidR="00C77847" w:rsidRDefault="00C77847">
            <w:pPr>
              <w:numPr>
                <w:ilvl w:val="0"/>
                <w:numId w:val="5"/>
              </w:numPr>
              <w:tabs>
                <w:tab w:val="left" w:pos="360"/>
              </w:tabs>
              <w:snapToGrid w:val="0"/>
            </w:pPr>
            <w:r>
              <w:t>Programming to interfaces, not implementation</w:t>
            </w:r>
          </w:p>
          <w:p w14:paraId="014CFB7D" w14:textId="77777777" w:rsidR="00C77847" w:rsidRDefault="00C77847">
            <w:pPr>
              <w:numPr>
                <w:ilvl w:val="0"/>
                <w:numId w:val="5"/>
              </w:numPr>
              <w:tabs>
                <w:tab w:val="left" w:pos="360"/>
              </w:tabs>
            </w:pPr>
            <w:r>
              <w:t>Correct application of design patterns</w:t>
            </w:r>
          </w:p>
          <w:p w14:paraId="0158AD7A" w14:textId="77777777" w:rsidR="00C77847" w:rsidRDefault="00C77847">
            <w:pPr>
              <w:numPr>
                <w:ilvl w:val="0"/>
                <w:numId w:val="5"/>
              </w:numPr>
              <w:tabs>
                <w:tab w:val="left" w:pos="360"/>
              </w:tabs>
            </w:pPr>
            <w:r>
              <w:t>All patterns integrated</w:t>
            </w:r>
          </w:p>
        </w:tc>
        <w:tc>
          <w:tcPr>
            <w:tcW w:w="1080" w:type="dxa"/>
            <w:tcBorders>
              <w:top w:val="single" w:sz="4" w:space="0" w:color="000000"/>
              <w:left w:val="single" w:sz="4" w:space="0" w:color="000000"/>
              <w:bottom w:val="single" w:sz="4" w:space="0" w:color="000000"/>
            </w:tcBorders>
          </w:tcPr>
          <w:p w14:paraId="4203C43D" w14:textId="77777777" w:rsidR="00C77847" w:rsidRDefault="00C77847">
            <w:pPr>
              <w:snapToGrid w:val="0"/>
              <w:jc w:val="center"/>
            </w:pPr>
            <w:r>
              <w:t>1</w:t>
            </w:r>
          </w:p>
          <w:p w14:paraId="258C2FDD" w14:textId="77777777" w:rsidR="00C77847" w:rsidRDefault="00C77847">
            <w:pPr>
              <w:jc w:val="center"/>
            </w:pPr>
          </w:p>
          <w:p w14:paraId="0E14F865" w14:textId="77777777" w:rsidR="00C77847" w:rsidRDefault="00C77847">
            <w:pPr>
              <w:jc w:val="center"/>
            </w:pPr>
            <w:r>
              <w:t>1</w:t>
            </w:r>
          </w:p>
          <w:p w14:paraId="5589FCA1" w14:textId="77777777" w:rsidR="00C77847" w:rsidRDefault="00C77847">
            <w:pPr>
              <w:jc w:val="center"/>
            </w:pPr>
            <w:r>
              <w:t>1</w:t>
            </w:r>
          </w:p>
        </w:tc>
        <w:tc>
          <w:tcPr>
            <w:tcW w:w="720" w:type="dxa"/>
            <w:tcBorders>
              <w:top w:val="single" w:sz="4" w:space="0" w:color="000000"/>
              <w:left w:val="single" w:sz="4" w:space="0" w:color="000000"/>
              <w:bottom w:val="single" w:sz="4" w:space="0" w:color="000000"/>
            </w:tcBorders>
          </w:tcPr>
          <w:p w14:paraId="29AD8056" w14:textId="77777777" w:rsidR="00C77847" w:rsidRDefault="00C77847">
            <w:pPr>
              <w:snapToGrid w:val="0"/>
              <w:jc w:val="center"/>
              <w:rPr>
                <w:b/>
              </w:rPr>
            </w:pPr>
          </w:p>
          <w:p w14:paraId="0021208A" w14:textId="77777777" w:rsidR="00C77847" w:rsidRDefault="00C77847">
            <w:pPr>
              <w:jc w:val="center"/>
              <w:rPr>
                <w:b/>
              </w:rPr>
            </w:pPr>
          </w:p>
          <w:p w14:paraId="11E9F194" w14:textId="77777777" w:rsidR="00C77847" w:rsidRDefault="00C77847">
            <w:pPr>
              <w:jc w:val="center"/>
              <w:rPr>
                <w:b/>
              </w:rPr>
            </w:pPr>
            <w:r>
              <w:rPr>
                <w:b/>
              </w:rPr>
              <w:t>3</w:t>
            </w:r>
          </w:p>
        </w:tc>
        <w:tc>
          <w:tcPr>
            <w:tcW w:w="1270" w:type="dxa"/>
            <w:tcBorders>
              <w:top w:val="single" w:sz="4" w:space="0" w:color="000000"/>
              <w:left w:val="single" w:sz="4" w:space="0" w:color="000000"/>
              <w:bottom w:val="single" w:sz="4" w:space="0" w:color="000000"/>
              <w:right w:val="single" w:sz="4" w:space="0" w:color="000000"/>
            </w:tcBorders>
          </w:tcPr>
          <w:p w14:paraId="56E56B05" w14:textId="77777777" w:rsidR="00C77847" w:rsidRDefault="00C77847">
            <w:pPr>
              <w:snapToGrid w:val="0"/>
              <w:jc w:val="center"/>
            </w:pPr>
          </w:p>
        </w:tc>
      </w:tr>
      <w:tr w:rsidR="00C77847" w14:paraId="3C832C4D" w14:textId="77777777" w:rsidTr="00170BF0">
        <w:tc>
          <w:tcPr>
            <w:tcW w:w="540" w:type="dxa"/>
            <w:tcBorders>
              <w:top w:val="single" w:sz="4" w:space="0" w:color="000000"/>
              <w:left w:val="single" w:sz="4" w:space="0" w:color="000000"/>
              <w:bottom w:val="single" w:sz="4" w:space="0" w:color="000000"/>
            </w:tcBorders>
          </w:tcPr>
          <w:p w14:paraId="64F14779" w14:textId="77777777" w:rsidR="00C77847" w:rsidRDefault="00C77847">
            <w:pPr>
              <w:snapToGrid w:val="0"/>
            </w:pPr>
            <w:r>
              <w:t>5</w:t>
            </w:r>
          </w:p>
        </w:tc>
        <w:tc>
          <w:tcPr>
            <w:tcW w:w="1980" w:type="dxa"/>
            <w:tcBorders>
              <w:top w:val="single" w:sz="4" w:space="0" w:color="000000"/>
              <w:left w:val="single" w:sz="4" w:space="0" w:color="000000"/>
              <w:bottom w:val="single" w:sz="4" w:space="0" w:color="000000"/>
            </w:tcBorders>
          </w:tcPr>
          <w:p w14:paraId="174FE299" w14:textId="77777777" w:rsidR="00C77847" w:rsidRDefault="00C77847">
            <w:pPr>
              <w:snapToGrid w:val="0"/>
            </w:pPr>
            <w:r>
              <w:t>Code</w:t>
            </w:r>
          </w:p>
        </w:tc>
        <w:tc>
          <w:tcPr>
            <w:tcW w:w="4320" w:type="dxa"/>
            <w:gridSpan w:val="2"/>
            <w:tcBorders>
              <w:top w:val="single" w:sz="4" w:space="0" w:color="000000"/>
              <w:left w:val="single" w:sz="4" w:space="0" w:color="000000"/>
              <w:bottom w:val="single" w:sz="4" w:space="0" w:color="000000"/>
            </w:tcBorders>
          </w:tcPr>
          <w:p w14:paraId="6EB4C1CC" w14:textId="77777777" w:rsidR="00C77847" w:rsidRDefault="00C77847">
            <w:pPr>
              <w:numPr>
                <w:ilvl w:val="0"/>
                <w:numId w:val="4"/>
              </w:numPr>
              <w:tabs>
                <w:tab w:val="left" w:pos="360"/>
              </w:tabs>
              <w:snapToGrid w:val="0"/>
            </w:pPr>
            <w:r>
              <w:t>Matches/Supports/Realises diagrams</w:t>
            </w:r>
          </w:p>
          <w:p w14:paraId="277BB47C" w14:textId="77777777" w:rsidR="00C77847" w:rsidRDefault="00C77847">
            <w:pPr>
              <w:numPr>
                <w:ilvl w:val="0"/>
                <w:numId w:val="4"/>
              </w:numPr>
              <w:tabs>
                <w:tab w:val="left" w:pos="360"/>
              </w:tabs>
            </w:pPr>
            <w:r>
              <w:t>Object-Oriented</w:t>
            </w:r>
          </w:p>
          <w:p w14:paraId="4FC7B8CF" w14:textId="77777777" w:rsidR="00C77847" w:rsidRDefault="00C77847">
            <w:pPr>
              <w:numPr>
                <w:ilvl w:val="0"/>
                <w:numId w:val="4"/>
              </w:numPr>
              <w:tabs>
                <w:tab w:val="left" w:pos="360"/>
              </w:tabs>
            </w:pPr>
            <w:r>
              <w:t>Exposes intent, facilitated through supporting documentation in the form of comments. Naming conventions clearly identify design patterns used</w:t>
            </w:r>
          </w:p>
        </w:tc>
        <w:tc>
          <w:tcPr>
            <w:tcW w:w="1080" w:type="dxa"/>
            <w:tcBorders>
              <w:top w:val="single" w:sz="4" w:space="0" w:color="000000"/>
              <w:left w:val="single" w:sz="4" w:space="0" w:color="000000"/>
              <w:bottom w:val="single" w:sz="4" w:space="0" w:color="000000"/>
            </w:tcBorders>
          </w:tcPr>
          <w:p w14:paraId="3C09CD25" w14:textId="77777777" w:rsidR="00C77847" w:rsidRDefault="00C77847">
            <w:pPr>
              <w:snapToGrid w:val="0"/>
              <w:jc w:val="center"/>
            </w:pPr>
            <w:r>
              <w:t>2</w:t>
            </w:r>
          </w:p>
          <w:p w14:paraId="5F0FC627" w14:textId="77777777" w:rsidR="00C77847" w:rsidRDefault="00C77847">
            <w:pPr>
              <w:jc w:val="center"/>
            </w:pPr>
          </w:p>
          <w:p w14:paraId="7B31AB78" w14:textId="77777777" w:rsidR="00C77847" w:rsidRDefault="00C77847">
            <w:pPr>
              <w:jc w:val="center"/>
            </w:pPr>
            <w:r>
              <w:t>1</w:t>
            </w:r>
          </w:p>
          <w:p w14:paraId="3B8C0A9D" w14:textId="77777777" w:rsidR="00C77847" w:rsidRDefault="00C77847">
            <w:pPr>
              <w:jc w:val="center"/>
            </w:pPr>
          </w:p>
          <w:p w14:paraId="067FF1CB" w14:textId="77777777" w:rsidR="00C77847" w:rsidRDefault="00C77847">
            <w:pPr>
              <w:jc w:val="center"/>
            </w:pPr>
            <w:r>
              <w:t>2</w:t>
            </w:r>
          </w:p>
          <w:p w14:paraId="756BBA88" w14:textId="77777777" w:rsidR="00C77847" w:rsidRDefault="00C77847">
            <w:pPr>
              <w:jc w:val="center"/>
            </w:pPr>
          </w:p>
        </w:tc>
        <w:tc>
          <w:tcPr>
            <w:tcW w:w="720" w:type="dxa"/>
            <w:tcBorders>
              <w:top w:val="single" w:sz="4" w:space="0" w:color="000000"/>
              <w:left w:val="single" w:sz="4" w:space="0" w:color="000000"/>
              <w:bottom w:val="single" w:sz="4" w:space="0" w:color="000000"/>
            </w:tcBorders>
          </w:tcPr>
          <w:p w14:paraId="40DFDFAE" w14:textId="77777777" w:rsidR="00C77847" w:rsidRDefault="00C77847">
            <w:pPr>
              <w:snapToGrid w:val="0"/>
              <w:jc w:val="center"/>
              <w:rPr>
                <w:b/>
              </w:rPr>
            </w:pPr>
          </w:p>
          <w:p w14:paraId="6794DBD1" w14:textId="77777777" w:rsidR="00C77847" w:rsidRDefault="00C77847">
            <w:pPr>
              <w:jc w:val="center"/>
              <w:rPr>
                <w:b/>
              </w:rPr>
            </w:pPr>
          </w:p>
          <w:p w14:paraId="54C1D750" w14:textId="77777777" w:rsidR="00C77847" w:rsidRDefault="00C77847">
            <w:pPr>
              <w:jc w:val="center"/>
              <w:rPr>
                <w:b/>
              </w:rPr>
            </w:pPr>
          </w:p>
          <w:p w14:paraId="2B6DF19A" w14:textId="77777777" w:rsidR="00C77847" w:rsidRDefault="00C77847">
            <w:pPr>
              <w:jc w:val="center"/>
              <w:rPr>
                <w:b/>
              </w:rPr>
            </w:pPr>
          </w:p>
          <w:p w14:paraId="33DA7D1C" w14:textId="77777777" w:rsidR="00C77847" w:rsidRDefault="00C77847">
            <w:pPr>
              <w:jc w:val="center"/>
              <w:rPr>
                <w:b/>
              </w:rPr>
            </w:pPr>
            <w:r>
              <w:rPr>
                <w:b/>
              </w:rPr>
              <w:t>5</w:t>
            </w:r>
          </w:p>
        </w:tc>
        <w:tc>
          <w:tcPr>
            <w:tcW w:w="1270" w:type="dxa"/>
            <w:tcBorders>
              <w:top w:val="single" w:sz="4" w:space="0" w:color="000000"/>
              <w:left w:val="single" w:sz="4" w:space="0" w:color="000000"/>
              <w:bottom w:val="single" w:sz="4" w:space="0" w:color="000000"/>
              <w:right w:val="single" w:sz="4" w:space="0" w:color="000000"/>
            </w:tcBorders>
          </w:tcPr>
          <w:p w14:paraId="5FFE5EAE" w14:textId="77777777" w:rsidR="00C77847" w:rsidRDefault="00C77847">
            <w:pPr>
              <w:snapToGrid w:val="0"/>
              <w:jc w:val="center"/>
            </w:pPr>
          </w:p>
        </w:tc>
      </w:tr>
      <w:tr w:rsidR="00C77847" w14:paraId="2EB4638F" w14:textId="77777777" w:rsidTr="00170BF0">
        <w:tc>
          <w:tcPr>
            <w:tcW w:w="540" w:type="dxa"/>
            <w:tcBorders>
              <w:top w:val="single" w:sz="4" w:space="0" w:color="000000"/>
              <w:left w:val="single" w:sz="4" w:space="0" w:color="000000"/>
              <w:bottom w:val="single" w:sz="4" w:space="0" w:color="000000"/>
            </w:tcBorders>
          </w:tcPr>
          <w:p w14:paraId="0F475FD1" w14:textId="77777777" w:rsidR="00C77847" w:rsidRDefault="00C77847">
            <w:pPr>
              <w:snapToGrid w:val="0"/>
            </w:pPr>
            <w:r>
              <w:t>6</w:t>
            </w:r>
          </w:p>
        </w:tc>
        <w:tc>
          <w:tcPr>
            <w:tcW w:w="1980" w:type="dxa"/>
            <w:tcBorders>
              <w:top w:val="single" w:sz="4" w:space="0" w:color="000000"/>
              <w:left w:val="single" w:sz="4" w:space="0" w:color="000000"/>
              <w:bottom w:val="single" w:sz="4" w:space="0" w:color="000000"/>
            </w:tcBorders>
          </w:tcPr>
          <w:p w14:paraId="4033803C" w14:textId="77777777" w:rsidR="00C77847" w:rsidRDefault="00C77847">
            <w:pPr>
              <w:snapToGrid w:val="0"/>
            </w:pPr>
            <w:r>
              <w:t>Testing</w:t>
            </w:r>
          </w:p>
        </w:tc>
        <w:tc>
          <w:tcPr>
            <w:tcW w:w="4320" w:type="dxa"/>
            <w:gridSpan w:val="2"/>
            <w:tcBorders>
              <w:top w:val="single" w:sz="4" w:space="0" w:color="000000"/>
              <w:left w:val="single" w:sz="4" w:space="0" w:color="000000"/>
              <w:bottom w:val="single" w:sz="4" w:space="0" w:color="000000"/>
            </w:tcBorders>
          </w:tcPr>
          <w:p w14:paraId="12CB5730" w14:textId="77777777" w:rsidR="00C77847" w:rsidRDefault="00C77847">
            <w:pPr>
              <w:snapToGrid w:val="0"/>
            </w:pPr>
          </w:p>
        </w:tc>
        <w:tc>
          <w:tcPr>
            <w:tcW w:w="1080" w:type="dxa"/>
            <w:tcBorders>
              <w:top w:val="single" w:sz="4" w:space="0" w:color="000000"/>
              <w:left w:val="single" w:sz="4" w:space="0" w:color="000000"/>
              <w:bottom w:val="single" w:sz="4" w:space="0" w:color="000000"/>
            </w:tcBorders>
          </w:tcPr>
          <w:p w14:paraId="1DDC9AAA" w14:textId="77777777" w:rsidR="00C77847" w:rsidRDefault="00C77847">
            <w:pPr>
              <w:snapToGrid w:val="0"/>
              <w:jc w:val="center"/>
            </w:pPr>
          </w:p>
        </w:tc>
        <w:tc>
          <w:tcPr>
            <w:tcW w:w="720" w:type="dxa"/>
            <w:tcBorders>
              <w:top w:val="single" w:sz="4" w:space="0" w:color="000000"/>
              <w:left w:val="single" w:sz="4" w:space="0" w:color="000000"/>
              <w:bottom w:val="single" w:sz="4" w:space="0" w:color="000000"/>
            </w:tcBorders>
          </w:tcPr>
          <w:p w14:paraId="33263783" w14:textId="77777777" w:rsidR="00C77847" w:rsidRDefault="00C77847">
            <w:pPr>
              <w:snapToGrid w:val="0"/>
              <w:jc w:val="center"/>
              <w:rPr>
                <w:b/>
              </w:rPr>
            </w:pPr>
            <w:r>
              <w:rPr>
                <w:b/>
              </w:rPr>
              <w:t>2</w:t>
            </w:r>
          </w:p>
        </w:tc>
        <w:tc>
          <w:tcPr>
            <w:tcW w:w="1270" w:type="dxa"/>
            <w:tcBorders>
              <w:top w:val="single" w:sz="4" w:space="0" w:color="000000"/>
              <w:left w:val="single" w:sz="4" w:space="0" w:color="000000"/>
              <w:bottom w:val="single" w:sz="4" w:space="0" w:color="000000"/>
              <w:right w:val="single" w:sz="4" w:space="0" w:color="000000"/>
            </w:tcBorders>
          </w:tcPr>
          <w:p w14:paraId="5C2C6891" w14:textId="77777777" w:rsidR="00C77847" w:rsidRDefault="00C77847">
            <w:pPr>
              <w:snapToGrid w:val="0"/>
              <w:jc w:val="center"/>
            </w:pPr>
          </w:p>
        </w:tc>
      </w:tr>
      <w:tr w:rsidR="00C77847" w14:paraId="4D09FF01" w14:textId="77777777" w:rsidTr="00170BF0">
        <w:tc>
          <w:tcPr>
            <w:tcW w:w="540" w:type="dxa"/>
            <w:tcBorders>
              <w:top w:val="single" w:sz="4" w:space="0" w:color="000000"/>
              <w:left w:val="single" w:sz="4" w:space="0" w:color="000000"/>
              <w:bottom w:val="single" w:sz="4" w:space="0" w:color="000000"/>
            </w:tcBorders>
          </w:tcPr>
          <w:p w14:paraId="595C3978" w14:textId="77777777" w:rsidR="00C77847" w:rsidRDefault="00C77847">
            <w:pPr>
              <w:snapToGrid w:val="0"/>
            </w:pPr>
            <w:r>
              <w:t>7</w:t>
            </w:r>
          </w:p>
        </w:tc>
        <w:tc>
          <w:tcPr>
            <w:tcW w:w="1980" w:type="dxa"/>
            <w:tcBorders>
              <w:top w:val="single" w:sz="4" w:space="0" w:color="000000"/>
              <w:left w:val="single" w:sz="4" w:space="0" w:color="000000"/>
              <w:bottom w:val="single" w:sz="4" w:space="0" w:color="000000"/>
            </w:tcBorders>
          </w:tcPr>
          <w:p w14:paraId="4215863D" w14:textId="77777777" w:rsidR="00C77847" w:rsidRDefault="00C77847">
            <w:pPr>
              <w:snapToGrid w:val="0"/>
            </w:pPr>
            <w:r>
              <w:t>Critique</w:t>
            </w:r>
          </w:p>
        </w:tc>
        <w:tc>
          <w:tcPr>
            <w:tcW w:w="4320" w:type="dxa"/>
            <w:gridSpan w:val="2"/>
            <w:tcBorders>
              <w:top w:val="single" w:sz="4" w:space="0" w:color="000000"/>
              <w:left w:val="single" w:sz="4" w:space="0" w:color="000000"/>
              <w:bottom w:val="single" w:sz="4" w:space="0" w:color="000000"/>
            </w:tcBorders>
          </w:tcPr>
          <w:p w14:paraId="4ECB9D3D" w14:textId="77777777" w:rsidR="00C77847" w:rsidRDefault="00C77847">
            <w:pPr>
              <w:snapToGrid w:val="0"/>
            </w:pPr>
            <w:r>
              <w:t>Is it the case that the design patterns selected achieve their objectives? If not, why not? Any alternatives?</w:t>
            </w:r>
          </w:p>
        </w:tc>
        <w:tc>
          <w:tcPr>
            <w:tcW w:w="1080" w:type="dxa"/>
            <w:tcBorders>
              <w:top w:val="single" w:sz="4" w:space="0" w:color="000000"/>
              <w:left w:val="single" w:sz="4" w:space="0" w:color="000000"/>
              <w:bottom w:val="single" w:sz="4" w:space="0" w:color="000000"/>
            </w:tcBorders>
          </w:tcPr>
          <w:p w14:paraId="745C0725" w14:textId="77777777" w:rsidR="00C77847" w:rsidRDefault="00C77847">
            <w:pPr>
              <w:snapToGrid w:val="0"/>
            </w:pPr>
          </w:p>
        </w:tc>
        <w:tc>
          <w:tcPr>
            <w:tcW w:w="720" w:type="dxa"/>
            <w:tcBorders>
              <w:top w:val="single" w:sz="4" w:space="0" w:color="000000"/>
              <w:left w:val="single" w:sz="4" w:space="0" w:color="000000"/>
              <w:bottom w:val="single" w:sz="4" w:space="0" w:color="000000"/>
            </w:tcBorders>
          </w:tcPr>
          <w:p w14:paraId="098B1C6B" w14:textId="77777777" w:rsidR="00C77847" w:rsidRDefault="00C77847">
            <w:pPr>
              <w:snapToGrid w:val="0"/>
              <w:jc w:val="center"/>
              <w:rPr>
                <w:b/>
              </w:rPr>
            </w:pPr>
            <w:r>
              <w:rPr>
                <w:b/>
              </w:rPr>
              <w:t>2</w:t>
            </w:r>
          </w:p>
        </w:tc>
        <w:tc>
          <w:tcPr>
            <w:tcW w:w="1270" w:type="dxa"/>
            <w:tcBorders>
              <w:top w:val="single" w:sz="4" w:space="0" w:color="000000"/>
              <w:left w:val="single" w:sz="4" w:space="0" w:color="000000"/>
              <w:bottom w:val="single" w:sz="4" w:space="0" w:color="000000"/>
              <w:right w:val="single" w:sz="4" w:space="0" w:color="000000"/>
            </w:tcBorders>
          </w:tcPr>
          <w:p w14:paraId="38CDDFA8" w14:textId="77777777" w:rsidR="00C77847" w:rsidRDefault="00C77847">
            <w:pPr>
              <w:snapToGrid w:val="0"/>
            </w:pPr>
          </w:p>
        </w:tc>
      </w:tr>
      <w:tr w:rsidR="00C77847" w14:paraId="359E0089" w14:textId="77777777" w:rsidTr="00170BF0">
        <w:tc>
          <w:tcPr>
            <w:tcW w:w="540" w:type="dxa"/>
            <w:tcBorders>
              <w:top w:val="single" w:sz="4" w:space="0" w:color="000000"/>
              <w:left w:val="single" w:sz="4" w:space="0" w:color="000000"/>
              <w:bottom w:val="single" w:sz="4" w:space="0" w:color="000000"/>
            </w:tcBorders>
          </w:tcPr>
          <w:p w14:paraId="1388B470" w14:textId="77777777" w:rsidR="00C77847" w:rsidRDefault="00C77847">
            <w:pPr>
              <w:snapToGrid w:val="0"/>
            </w:pPr>
            <w:r>
              <w:t>8</w:t>
            </w:r>
          </w:p>
        </w:tc>
        <w:tc>
          <w:tcPr>
            <w:tcW w:w="1980" w:type="dxa"/>
            <w:tcBorders>
              <w:top w:val="single" w:sz="4" w:space="0" w:color="000000"/>
              <w:left w:val="single" w:sz="4" w:space="0" w:color="000000"/>
              <w:bottom w:val="single" w:sz="4" w:space="0" w:color="000000"/>
            </w:tcBorders>
          </w:tcPr>
          <w:p w14:paraId="7E7EF5D0" w14:textId="77777777" w:rsidR="00C77847" w:rsidRDefault="00C77847">
            <w:pPr>
              <w:snapToGrid w:val="0"/>
            </w:pPr>
            <w:r>
              <w:t>Demo</w:t>
            </w:r>
            <w:r w:rsidR="007E04B4">
              <w:t xml:space="preserve"> </w:t>
            </w:r>
          </w:p>
        </w:tc>
        <w:tc>
          <w:tcPr>
            <w:tcW w:w="4320" w:type="dxa"/>
            <w:gridSpan w:val="2"/>
            <w:tcBorders>
              <w:top w:val="single" w:sz="4" w:space="0" w:color="000000"/>
              <w:left w:val="single" w:sz="4" w:space="0" w:color="000000"/>
              <w:bottom w:val="single" w:sz="4" w:space="0" w:color="000000"/>
            </w:tcBorders>
          </w:tcPr>
          <w:p w14:paraId="67A9378D" w14:textId="77777777" w:rsidR="00C77847" w:rsidRDefault="00C77847">
            <w:pPr>
              <w:numPr>
                <w:ilvl w:val="0"/>
                <w:numId w:val="2"/>
              </w:numPr>
              <w:tabs>
                <w:tab w:val="left" w:pos="360"/>
              </w:tabs>
              <w:snapToGrid w:val="0"/>
            </w:pPr>
            <w:r>
              <w:t>Competent code inspection</w:t>
            </w:r>
          </w:p>
          <w:p w14:paraId="61C51A53" w14:textId="77777777" w:rsidR="00C77847" w:rsidRDefault="00C77847">
            <w:pPr>
              <w:numPr>
                <w:ilvl w:val="0"/>
                <w:numId w:val="2"/>
              </w:numPr>
              <w:tabs>
                <w:tab w:val="left" w:pos="360"/>
              </w:tabs>
            </w:pPr>
            <w:r>
              <w:t xml:space="preserve">Working demo </w:t>
            </w:r>
          </w:p>
        </w:tc>
        <w:tc>
          <w:tcPr>
            <w:tcW w:w="1080" w:type="dxa"/>
            <w:tcBorders>
              <w:top w:val="single" w:sz="4" w:space="0" w:color="000000"/>
              <w:left w:val="single" w:sz="4" w:space="0" w:color="000000"/>
              <w:bottom w:val="single" w:sz="4" w:space="0" w:color="000000"/>
            </w:tcBorders>
          </w:tcPr>
          <w:p w14:paraId="618FD6E4" w14:textId="77777777" w:rsidR="00C77847" w:rsidRDefault="00C77847">
            <w:pPr>
              <w:snapToGrid w:val="0"/>
              <w:jc w:val="center"/>
            </w:pPr>
            <w:r>
              <w:t>1.0</w:t>
            </w:r>
          </w:p>
          <w:p w14:paraId="6633C284" w14:textId="77777777" w:rsidR="00C77847" w:rsidRDefault="00C77847">
            <w:pPr>
              <w:jc w:val="center"/>
            </w:pPr>
            <w:r>
              <w:t>1.0</w:t>
            </w:r>
          </w:p>
        </w:tc>
        <w:tc>
          <w:tcPr>
            <w:tcW w:w="720" w:type="dxa"/>
            <w:tcBorders>
              <w:top w:val="single" w:sz="4" w:space="0" w:color="000000"/>
              <w:left w:val="single" w:sz="4" w:space="0" w:color="000000"/>
              <w:bottom w:val="single" w:sz="4" w:space="0" w:color="000000"/>
            </w:tcBorders>
          </w:tcPr>
          <w:p w14:paraId="6ABA2C0D" w14:textId="77777777" w:rsidR="00C77847" w:rsidRDefault="00C77847">
            <w:pPr>
              <w:snapToGrid w:val="0"/>
              <w:jc w:val="center"/>
              <w:rPr>
                <w:b/>
              </w:rPr>
            </w:pPr>
            <w:r>
              <w:rPr>
                <w:b/>
              </w:rPr>
              <w:t>2</w:t>
            </w:r>
          </w:p>
        </w:tc>
        <w:tc>
          <w:tcPr>
            <w:tcW w:w="1270" w:type="dxa"/>
            <w:tcBorders>
              <w:top w:val="single" w:sz="4" w:space="0" w:color="000000"/>
              <w:left w:val="single" w:sz="4" w:space="0" w:color="000000"/>
              <w:bottom w:val="single" w:sz="4" w:space="0" w:color="000000"/>
              <w:right w:val="single" w:sz="4" w:space="0" w:color="000000"/>
            </w:tcBorders>
          </w:tcPr>
          <w:p w14:paraId="0338D05C" w14:textId="77777777" w:rsidR="00C77847" w:rsidRDefault="00C77847">
            <w:pPr>
              <w:snapToGrid w:val="0"/>
            </w:pPr>
          </w:p>
        </w:tc>
      </w:tr>
      <w:tr w:rsidR="00C80F78" w14:paraId="5F4FDD93" w14:textId="77777777" w:rsidTr="00170BF0">
        <w:tc>
          <w:tcPr>
            <w:tcW w:w="540" w:type="dxa"/>
            <w:tcBorders>
              <w:top w:val="single" w:sz="4" w:space="0" w:color="000000"/>
              <w:left w:val="single" w:sz="4" w:space="0" w:color="000000"/>
              <w:bottom w:val="single" w:sz="4" w:space="0" w:color="000000"/>
            </w:tcBorders>
          </w:tcPr>
          <w:p w14:paraId="09875A92" w14:textId="77777777" w:rsidR="00C80F78" w:rsidRDefault="00C80F78">
            <w:pPr>
              <w:snapToGrid w:val="0"/>
            </w:pPr>
            <w:r>
              <w:t>10</w:t>
            </w:r>
          </w:p>
        </w:tc>
        <w:tc>
          <w:tcPr>
            <w:tcW w:w="1980" w:type="dxa"/>
            <w:tcBorders>
              <w:top w:val="single" w:sz="4" w:space="0" w:color="000000"/>
              <w:left w:val="single" w:sz="4" w:space="0" w:color="000000"/>
              <w:bottom w:val="single" w:sz="4" w:space="0" w:color="000000"/>
            </w:tcBorders>
          </w:tcPr>
          <w:p w14:paraId="28AA5281" w14:textId="77777777" w:rsidR="00C80F78" w:rsidRDefault="00C80F78">
            <w:pPr>
              <w:snapToGrid w:val="0"/>
            </w:pPr>
            <w:r>
              <w:t>Runtime Infrastructure</w:t>
            </w:r>
            <w:r w:rsidR="0026621D">
              <w:t xml:space="preserve"> / technology </w:t>
            </w:r>
            <w:r w:rsidR="0026621D">
              <w:lastRenderedPageBreak/>
              <w:t>pipeline</w:t>
            </w:r>
          </w:p>
        </w:tc>
        <w:tc>
          <w:tcPr>
            <w:tcW w:w="4320" w:type="dxa"/>
            <w:gridSpan w:val="2"/>
            <w:tcBorders>
              <w:top w:val="single" w:sz="4" w:space="0" w:color="000000"/>
              <w:left w:val="single" w:sz="4" w:space="0" w:color="000000"/>
              <w:bottom w:val="single" w:sz="4" w:space="0" w:color="000000"/>
            </w:tcBorders>
          </w:tcPr>
          <w:p w14:paraId="292BF2EF" w14:textId="77777777" w:rsidR="00C80F78" w:rsidRDefault="00C80F78" w:rsidP="00C80F78">
            <w:pPr>
              <w:numPr>
                <w:ilvl w:val="0"/>
                <w:numId w:val="7"/>
              </w:numPr>
              <w:snapToGrid w:val="0"/>
            </w:pPr>
            <w:r>
              <w:lastRenderedPageBreak/>
              <w:t>Diagram</w:t>
            </w:r>
          </w:p>
          <w:p w14:paraId="16138D06" w14:textId="77777777" w:rsidR="00C80F78" w:rsidRDefault="00C80F78" w:rsidP="00C80F78">
            <w:pPr>
              <w:numPr>
                <w:ilvl w:val="0"/>
                <w:numId w:val="7"/>
              </w:numPr>
              <w:snapToGrid w:val="0"/>
            </w:pPr>
            <w:r>
              <w:t>Clearly identified architectural use cases</w:t>
            </w:r>
          </w:p>
          <w:p w14:paraId="0715DCA0" w14:textId="77777777" w:rsidR="00C80F78" w:rsidRDefault="00C80F78" w:rsidP="00C80F78">
            <w:pPr>
              <w:numPr>
                <w:ilvl w:val="0"/>
                <w:numId w:val="7"/>
              </w:numPr>
              <w:snapToGrid w:val="0"/>
            </w:pPr>
            <w:r>
              <w:lastRenderedPageBreak/>
              <w:t>Choice of vendor offerings</w:t>
            </w:r>
          </w:p>
          <w:p w14:paraId="6CBD9780" w14:textId="77777777" w:rsidR="00C80F78" w:rsidRDefault="00C80F78" w:rsidP="00C80F78">
            <w:pPr>
              <w:numPr>
                <w:ilvl w:val="0"/>
                <w:numId w:val="7"/>
              </w:numPr>
              <w:snapToGrid w:val="0"/>
            </w:pPr>
            <w:r>
              <w:t>Discussion of reasons for selection from offerings targeted at quality attributes</w:t>
            </w:r>
          </w:p>
          <w:p w14:paraId="4069FE3D" w14:textId="77777777" w:rsidR="00C80F78" w:rsidRDefault="00C80F78">
            <w:pPr>
              <w:snapToGrid w:val="0"/>
            </w:pPr>
          </w:p>
        </w:tc>
        <w:tc>
          <w:tcPr>
            <w:tcW w:w="1080" w:type="dxa"/>
            <w:tcBorders>
              <w:top w:val="single" w:sz="4" w:space="0" w:color="000000"/>
              <w:left w:val="single" w:sz="4" w:space="0" w:color="000000"/>
              <w:bottom w:val="single" w:sz="4" w:space="0" w:color="000000"/>
            </w:tcBorders>
          </w:tcPr>
          <w:p w14:paraId="3D4B4400" w14:textId="77777777" w:rsidR="00C80F78" w:rsidRDefault="00C80F78">
            <w:pPr>
              <w:snapToGrid w:val="0"/>
            </w:pPr>
            <w:r>
              <w:lastRenderedPageBreak/>
              <w:t>1.0</w:t>
            </w:r>
          </w:p>
          <w:p w14:paraId="0B7C85AD" w14:textId="77777777" w:rsidR="00C80F78" w:rsidRDefault="00C80F78">
            <w:pPr>
              <w:snapToGrid w:val="0"/>
            </w:pPr>
            <w:r>
              <w:t>2.0</w:t>
            </w:r>
          </w:p>
          <w:p w14:paraId="4320F0E0" w14:textId="77777777" w:rsidR="00C80F78" w:rsidRDefault="00C80F78">
            <w:pPr>
              <w:snapToGrid w:val="0"/>
            </w:pPr>
          </w:p>
          <w:p w14:paraId="61C58F99" w14:textId="77777777" w:rsidR="00C80F78" w:rsidRDefault="00C80F78">
            <w:pPr>
              <w:snapToGrid w:val="0"/>
            </w:pPr>
            <w:r>
              <w:lastRenderedPageBreak/>
              <w:t>1.0</w:t>
            </w:r>
          </w:p>
          <w:p w14:paraId="7322D2B2" w14:textId="77777777" w:rsidR="00C80F78" w:rsidRDefault="00C80F78">
            <w:pPr>
              <w:snapToGrid w:val="0"/>
            </w:pPr>
          </w:p>
          <w:p w14:paraId="19F9E902" w14:textId="77777777" w:rsidR="00C80F78" w:rsidRDefault="00C80F78">
            <w:pPr>
              <w:snapToGrid w:val="0"/>
            </w:pPr>
            <w:r>
              <w:t>1.0</w:t>
            </w:r>
          </w:p>
        </w:tc>
        <w:tc>
          <w:tcPr>
            <w:tcW w:w="720" w:type="dxa"/>
            <w:tcBorders>
              <w:top w:val="single" w:sz="4" w:space="0" w:color="000000"/>
              <w:left w:val="single" w:sz="4" w:space="0" w:color="000000"/>
              <w:bottom w:val="single" w:sz="4" w:space="0" w:color="000000"/>
            </w:tcBorders>
          </w:tcPr>
          <w:p w14:paraId="236CAC66" w14:textId="77777777" w:rsidR="00C80F78" w:rsidRDefault="00C80F78">
            <w:pPr>
              <w:snapToGrid w:val="0"/>
              <w:jc w:val="center"/>
              <w:rPr>
                <w:b/>
              </w:rPr>
            </w:pPr>
          </w:p>
          <w:p w14:paraId="1B1E8126" w14:textId="77777777" w:rsidR="00C80F78" w:rsidRDefault="00C80F78">
            <w:pPr>
              <w:snapToGrid w:val="0"/>
              <w:jc w:val="center"/>
              <w:rPr>
                <w:b/>
              </w:rPr>
            </w:pPr>
          </w:p>
          <w:p w14:paraId="7C4D5C34" w14:textId="77777777" w:rsidR="00C80F78" w:rsidRDefault="00C80F78">
            <w:pPr>
              <w:snapToGrid w:val="0"/>
              <w:jc w:val="center"/>
              <w:rPr>
                <w:b/>
              </w:rPr>
            </w:pPr>
            <w:r>
              <w:rPr>
                <w:b/>
              </w:rPr>
              <w:t>5</w:t>
            </w:r>
          </w:p>
        </w:tc>
        <w:tc>
          <w:tcPr>
            <w:tcW w:w="1270" w:type="dxa"/>
            <w:tcBorders>
              <w:top w:val="single" w:sz="4" w:space="0" w:color="000000"/>
              <w:left w:val="single" w:sz="4" w:space="0" w:color="000000"/>
              <w:bottom w:val="single" w:sz="4" w:space="0" w:color="000000"/>
              <w:right w:val="single" w:sz="4" w:space="0" w:color="000000"/>
            </w:tcBorders>
          </w:tcPr>
          <w:p w14:paraId="3ED72915" w14:textId="77777777" w:rsidR="00C80F78" w:rsidRDefault="00C80F78">
            <w:pPr>
              <w:snapToGrid w:val="0"/>
            </w:pPr>
          </w:p>
        </w:tc>
      </w:tr>
      <w:tr w:rsidR="00C77847" w14:paraId="4D5CCE53" w14:textId="77777777" w:rsidTr="00170BF0">
        <w:tc>
          <w:tcPr>
            <w:tcW w:w="540" w:type="dxa"/>
            <w:tcBorders>
              <w:top w:val="single" w:sz="4" w:space="0" w:color="000000"/>
              <w:left w:val="single" w:sz="4" w:space="0" w:color="000000"/>
              <w:bottom w:val="single" w:sz="4" w:space="0" w:color="000000"/>
            </w:tcBorders>
          </w:tcPr>
          <w:p w14:paraId="15F42D2B" w14:textId="77777777" w:rsidR="00C77847" w:rsidRDefault="00C77847">
            <w:pPr>
              <w:snapToGrid w:val="0"/>
            </w:pPr>
            <w:r>
              <w:lastRenderedPageBreak/>
              <w:t>9</w:t>
            </w:r>
          </w:p>
        </w:tc>
        <w:tc>
          <w:tcPr>
            <w:tcW w:w="1980" w:type="dxa"/>
            <w:tcBorders>
              <w:top w:val="single" w:sz="4" w:space="0" w:color="000000"/>
              <w:left w:val="single" w:sz="4" w:space="0" w:color="000000"/>
              <w:bottom w:val="single" w:sz="4" w:space="0" w:color="000000"/>
            </w:tcBorders>
          </w:tcPr>
          <w:p w14:paraId="53757927" w14:textId="77777777" w:rsidR="00C77847" w:rsidRDefault="00C77847">
            <w:pPr>
              <w:snapToGrid w:val="0"/>
            </w:pPr>
            <w:r>
              <w:t>References</w:t>
            </w:r>
          </w:p>
        </w:tc>
        <w:tc>
          <w:tcPr>
            <w:tcW w:w="4320" w:type="dxa"/>
            <w:gridSpan w:val="2"/>
            <w:tcBorders>
              <w:top w:val="single" w:sz="4" w:space="0" w:color="000000"/>
              <w:left w:val="single" w:sz="4" w:space="0" w:color="000000"/>
              <w:bottom w:val="single" w:sz="4" w:space="0" w:color="000000"/>
            </w:tcBorders>
          </w:tcPr>
          <w:p w14:paraId="5CB59F4A" w14:textId="77777777" w:rsidR="00C77847" w:rsidRDefault="00C77847">
            <w:pPr>
              <w:snapToGrid w:val="0"/>
            </w:pPr>
          </w:p>
        </w:tc>
        <w:tc>
          <w:tcPr>
            <w:tcW w:w="1080" w:type="dxa"/>
            <w:tcBorders>
              <w:top w:val="single" w:sz="4" w:space="0" w:color="000000"/>
              <w:left w:val="single" w:sz="4" w:space="0" w:color="000000"/>
              <w:bottom w:val="single" w:sz="4" w:space="0" w:color="000000"/>
            </w:tcBorders>
          </w:tcPr>
          <w:p w14:paraId="3EACB6B8" w14:textId="77777777" w:rsidR="00C77847" w:rsidRDefault="00C77847">
            <w:pPr>
              <w:snapToGrid w:val="0"/>
            </w:pPr>
          </w:p>
        </w:tc>
        <w:tc>
          <w:tcPr>
            <w:tcW w:w="720" w:type="dxa"/>
            <w:tcBorders>
              <w:top w:val="single" w:sz="4" w:space="0" w:color="000000"/>
              <w:left w:val="single" w:sz="4" w:space="0" w:color="000000"/>
              <w:bottom w:val="single" w:sz="4" w:space="0" w:color="000000"/>
            </w:tcBorders>
          </w:tcPr>
          <w:p w14:paraId="02EA8CB6" w14:textId="77777777" w:rsidR="00C77847" w:rsidRDefault="00C77847">
            <w:pPr>
              <w:snapToGrid w:val="0"/>
              <w:jc w:val="center"/>
              <w:rPr>
                <w:b/>
              </w:rPr>
            </w:pPr>
            <w:r>
              <w:rPr>
                <w:b/>
              </w:rPr>
              <w:t>1</w:t>
            </w:r>
          </w:p>
        </w:tc>
        <w:tc>
          <w:tcPr>
            <w:tcW w:w="1270" w:type="dxa"/>
            <w:tcBorders>
              <w:top w:val="single" w:sz="4" w:space="0" w:color="000000"/>
              <w:left w:val="single" w:sz="4" w:space="0" w:color="000000"/>
              <w:bottom w:val="single" w:sz="4" w:space="0" w:color="000000"/>
              <w:right w:val="single" w:sz="4" w:space="0" w:color="000000"/>
            </w:tcBorders>
          </w:tcPr>
          <w:p w14:paraId="7B24C9C0" w14:textId="77777777" w:rsidR="00C77847" w:rsidRDefault="00C77847">
            <w:pPr>
              <w:snapToGrid w:val="0"/>
            </w:pPr>
          </w:p>
        </w:tc>
      </w:tr>
      <w:tr w:rsidR="00C77847" w14:paraId="1730BD1F" w14:textId="77777777" w:rsidTr="00170BF0">
        <w:tc>
          <w:tcPr>
            <w:tcW w:w="540" w:type="dxa"/>
            <w:tcBorders>
              <w:top w:val="single" w:sz="4" w:space="0" w:color="000000"/>
              <w:left w:val="single" w:sz="4" w:space="0" w:color="000000"/>
              <w:bottom w:val="single" w:sz="4" w:space="0" w:color="000000"/>
            </w:tcBorders>
          </w:tcPr>
          <w:p w14:paraId="7C643591" w14:textId="77777777" w:rsidR="00C77847" w:rsidRDefault="00C77847">
            <w:pPr>
              <w:snapToGrid w:val="0"/>
            </w:pPr>
          </w:p>
        </w:tc>
        <w:tc>
          <w:tcPr>
            <w:tcW w:w="7380" w:type="dxa"/>
            <w:gridSpan w:val="4"/>
            <w:tcBorders>
              <w:top w:val="single" w:sz="4" w:space="0" w:color="000000"/>
              <w:left w:val="single" w:sz="4" w:space="0" w:color="000000"/>
              <w:bottom w:val="single" w:sz="4" w:space="0" w:color="000000"/>
            </w:tcBorders>
          </w:tcPr>
          <w:p w14:paraId="2B67FFB3" w14:textId="77777777" w:rsidR="00C77847" w:rsidRDefault="00C77847">
            <w:pPr>
              <w:snapToGrid w:val="0"/>
              <w:jc w:val="center"/>
              <w:rPr>
                <w:b/>
              </w:rPr>
            </w:pPr>
            <w:r>
              <w:rPr>
                <w:b/>
              </w:rPr>
              <w:t>SUB-TOTAL (A)</w:t>
            </w:r>
          </w:p>
        </w:tc>
        <w:tc>
          <w:tcPr>
            <w:tcW w:w="720" w:type="dxa"/>
            <w:tcBorders>
              <w:top w:val="single" w:sz="4" w:space="0" w:color="000000"/>
              <w:left w:val="single" w:sz="4" w:space="0" w:color="000000"/>
              <w:bottom w:val="single" w:sz="4" w:space="0" w:color="000000"/>
            </w:tcBorders>
          </w:tcPr>
          <w:p w14:paraId="4FC951F7" w14:textId="77777777" w:rsidR="00C77847" w:rsidRDefault="00C80F78">
            <w:pPr>
              <w:snapToGrid w:val="0"/>
              <w:jc w:val="center"/>
              <w:rPr>
                <w:b/>
              </w:rPr>
            </w:pPr>
            <w:r>
              <w:rPr>
                <w:b/>
              </w:rPr>
              <w:t>25</w:t>
            </w:r>
          </w:p>
        </w:tc>
        <w:tc>
          <w:tcPr>
            <w:tcW w:w="1270" w:type="dxa"/>
            <w:tcBorders>
              <w:top w:val="single" w:sz="4" w:space="0" w:color="000000"/>
              <w:left w:val="single" w:sz="4" w:space="0" w:color="000000"/>
              <w:bottom w:val="single" w:sz="4" w:space="0" w:color="000000"/>
              <w:right w:val="single" w:sz="4" w:space="0" w:color="000000"/>
            </w:tcBorders>
          </w:tcPr>
          <w:p w14:paraId="795A45B2" w14:textId="77777777" w:rsidR="00C77847" w:rsidRDefault="00C77847">
            <w:pPr>
              <w:snapToGrid w:val="0"/>
            </w:pPr>
          </w:p>
        </w:tc>
      </w:tr>
    </w:tbl>
    <w:p w14:paraId="43D400B0" w14:textId="77777777" w:rsidR="00C77847" w:rsidRDefault="00C77847"/>
    <w:p w14:paraId="372B4325" w14:textId="77777777" w:rsidR="00C80F78" w:rsidRDefault="00C80F78"/>
    <w:p w14:paraId="11BBA8CD" w14:textId="77777777" w:rsidR="00C80F78" w:rsidRDefault="00C80F78"/>
    <w:p w14:paraId="67478973" w14:textId="77777777" w:rsidR="00C80F78" w:rsidRDefault="00C80F78"/>
    <w:p w14:paraId="3E70FDD5" w14:textId="77777777" w:rsidR="00C80F78" w:rsidRDefault="00C80F78"/>
    <w:p w14:paraId="0FC6B44A" w14:textId="77777777" w:rsidR="00C80F78" w:rsidRDefault="00C80F78"/>
    <w:tbl>
      <w:tblPr>
        <w:tblW w:w="0" w:type="auto"/>
        <w:tblInd w:w="-4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0"/>
        <w:gridCol w:w="4967"/>
        <w:gridCol w:w="1559"/>
        <w:gridCol w:w="1394"/>
      </w:tblGrid>
      <w:tr w:rsidR="00EB46F4" w14:paraId="5F822FFC" w14:textId="77777777" w:rsidTr="00EB46F4">
        <w:tc>
          <w:tcPr>
            <w:tcW w:w="8460" w:type="dxa"/>
            <w:gridSpan w:val="4"/>
          </w:tcPr>
          <w:p w14:paraId="54FF418A" w14:textId="77777777" w:rsidR="00EB46F4" w:rsidRDefault="00EB46F4" w:rsidP="00CF0AD6">
            <w:pPr>
              <w:snapToGrid w:val="0"/>
              <w:jc w:val="center"/>
              <w:rPr>
                <w:b/>
                <w:bCs/>
              </w:rPr>
            </w:pPr>
            <w:r>
              <w:rPr>
                <w:b/>
                <w:bCs/>
              </w:rPr>
              <w:t>PENALTIES</w:t>
            </w:r>
          </w:p>
        </w:tc>
      </w:tr>
      <w:tr w:rsidR="00EB46F4" w14:paraId="48F576C5" w14:textId="77777777" w:rsidTr="00CF0AD6">
        <w:tc>
          <w:tcPr>
            <w:tcW w:w="540" w:type="dxa"/>
          </w:tcPr>
          <w:p w14:paraId="2077C31F" w14:textId="77777777" w:rsidR="00EB46F4" w:rsidRDefault="00EB46F4">
            <w:pPr>
              <w:snapToGrid w:val="0"/>
            </w:pPr>
          </w:p>
        </w:tc>
        <w:tc>
          <w:tcPr>
            <w:tcW w:w="4967" w:type="dxa"/>
          </w:tcPr>
          <w:p w14:paraId="2D85374F" w14:textId="77777777" w:rsidR="00EB46F4" w:rsidRDefault="00EB46F4">
            <w:pPr>
              <w:snapToGrid w:val="0"/>
              <w:jc w:val="center"/>
              <w:rPr>
                <w:b/>
                <w:bCs/>
              </w:rPr>
            </w:pPr>
            <w:r>
              <w:rPr>
                <w:b/>
                <w:bCs/>
              </w:rPr>
              <w:t>Description</w:t>
            </w:r>
          </w:p>
        </w:tc>
        <w:tc>
          <w:tcPr>
            <w:tcW w:w="1559" w:type="dxa"/>
          </w:tcPr>
          <w:p w14:paraId="6AA78A45" w14:textId="77777777" w:rsidR="00EB46F4" w:rsidRDefault="00EB46F4">
            <w:pPr>
              <w:snapToGrid w:val="0"/>
              <w:jc w:val="center"/>
              <w:rPr>
                <w:b/>
                <w:bCs/>
              </w:rPr>
            </w:pPr>
            <w:r>
              <w:rPr>
                <w:b/>
                <w:bCs/>
              </w:rPr>
              <w:t>Member 1</w:t>
            </w:r>
          </w:p>
        </w:tc>
        <w:tc>
          <w:tcPr>
            <w:tcW w:w="1394" w:type="dxa"/>
          </w:tcPr>
          <w:p w14:paraId="3870583A" w14:textId="77777777" w:rsidR="00EB46F4" w:rsidRDefault="00EB46F4">
            <w:pPr>
              <w:snapToGrid w:val="0"/>
              <w:jc w:val="center"/>
              <w:rPr>
                <w:b/>
                <w:bCs/>
              </w:rPr>
            </w:pPr>
            <w:r>
              <w:rPr>
                <w:b/>
                <w:bCs/>
              </w:rPr>
              <w:t>Member 2</w:t>
            </w:r>
          </w:p>
        </w:tc>
      </w:tr>
      <w:tr w:rsidR="00EB46F4" w14:paraId="0770EBDF" w14:textId="77777777" w:rsidTr="00CF0AD6">
        <w:tc>
          <w:tcPr>
            <w:tcW w:w="540" w:type="dxa"/>
          </w:tcPr>
          <w:p w14:paraId="0BDA4B45" w14:textId="77777777" w:rsidR="00EB46F4" w:rsidRDefault="00EB46F4">
            <w:pPr>
              <w:snapToGrid w:val="0"/>
            </w:pPr>
            <w:r>
              <w:t>1</w:t>
            </w:r>
          </w:p>
        </w:tc>
        <w:tc>
          <w:tcPr>
            <w:tcW w:w="4967" w:type="dxa"/>
          </w:tcPr>
          <w:p w14:paraId="50865887" w14:textId="77777777" w:rsidR="00EB46F4" w:rsidRDefault="00EB46F4">
            <w:pPr>
              <w:snapToGrid w:val="0"/>
            </w:pPr>
            <w:r>
              <w:t xml:space="preserve">Late Submission </w:t>
            </w:r>
          </w:p>
        </w:tc>
        <w:tc>
          <w:tcPr>
            <w:tcW w:w="1559" w:type="dxa"/>
          </w:tcPr>
          <w:p w14:paraId="4CFF114D" w14:textId="77777777" w:rsidR="00EB46F4" w:rsidRDefault="00EB46F4">
            <w:pPr>
              <w:snapToGrid w:val="0"/>
            </w:pPr>
          </w:p>
        </w:tc>
        <w:tc>
          <w:tcPr>
            <w:tcW w:w="1394" w:type="dxa"/>
          </w:tcPr>
          <w:p w14:paraId="7047A424" w14:textId="77777777" w:rsidR="00EB46F4" w:rsidRDefault="00EB46F4">
            <w:pPr>
              <w:snapToGrid w:val="0"/>
            </w:pPr>
          </w:p>
        </w:tc>
      </w:tr>
      <w:tr w:rsidR="00EB46F4" w14:paraId="4F72D468" w14:textId="77777777" w:rsidTr="00CF0AD6">
        <w:tc>
          <w:tcPr>
            <w:tcW w:w="540" w:type="dxa"/>
          </w:tcPr>
          <w:p w14:paraId="121587FB" w14:textId="77777777" w:rsidR="00EB46F4" w:rsidRDefault="00EB46F4">
            <w:pPr>
              <w:snapToGrid w:val="0"/>
            </w:pPr>
            <w:r>
              <w:t>2</w:t>
            </w:r>
          </w:p>
        </w:tc>
        <w:tc>
          <w:tcPr>
            <w:tcW w:w="4967" w:type="dxa"/>
          </w:tcPr>
          <w:p w14:paraId="5F0E63FA" w14:textId="77777777" w:rsidR="00EB46F4" w:rsidRDefault="00EB46F4">
            <w:pPr>
              <w:snapToGrid w:val="0"/>
            </w:pPr>
            <w:r>
              <w:t>Failure to contribute to coding effort</w:t>
            </w:r>
          </w:p>
        </w:tc>
        <w:tc>
          <w:tcPr>
            <w:tcW w:w="1559" w:type="dxa"/>
          </w:tcPr>
          <w:p w14:paraId="461E45B6" w14:textId="77777777" w:rsidR="00EB46F4" w:rsidRDefault="00EB46F4">
            <w:pPr>
              <w:snapToGrid w:val="0"/>
            </w:pPr>
          </w:p>
        </w:tc>
        <w:tc>
          <w:tcPr>
            <w:tcW w:w="1394" w:type="dxa"/>
          </w:tcPr>
          <w:p w14:paraId="1265336F" w14:textId="77777777" w:rsidR="00EB46F4" w:rsidRDefault="00EB46F4">
            <w:pPr>
              <w:snapToGrid w:val="0"/>
            </w:pPr>
          </w:p>
        </w:tc>
      </w:tr>
      <w:tr w:rsidR="00EB46F4" w14:paraId="3BE3EF8F" w14:textId="77777777" w:rsidTr="00CF0AD6">
        <w:tc>
          <w:tcPr>
            <w:tcW w:w="540" w:type="dxa"/>
          </w:tcPr>
          <w:p w14:paraId="034B84A2" w14:textId="77777777" w:rsidR="00EB46F4" w:rsidRDefault="00EB46F4">
            <w:pPr>
              <w:snapToGrid w:val="0"/>
            </w:pPr>
            <w:r>
              <w:t>3</w:t>
            </w:r>
          </w:p>
        </w:tc>
        <w:tc>
          <w:tcPr>
            <w:tcW w:w="4967" w:type="dxa"/>
          </w:tcPr>
          <w:p w14:paraId="032BEF15" w14:textId="77777777" w:rsidR="00EB46F4" w:rsidRDefault="00EB46F4">
            <w:pPr>
              <w:snapToGrid w:val="0"/>
            </w:pPr>
            <w:r>
              <w:t>Failure to contribute to writing of report</w:t>
            </w:r>
          </w:p>
        </w:tc>
        <w:tc>
          <w:tcPr>
            <w:tcW w:w="1559" w:type="dxa"/>
          </w:tcPr>
          <w:p w14:paraId="477F9CE5" w14:textId="77777777" w:rsidR="00EB46F4" w:rsidRDefault="00EB46F4">
            <w:pPr>
              <w:snapToGrid w:val="0"/>
            </w:pPr>
          </w:p>
        </w:tc>
        <w:tc>
          <w:tcPr>
            <w:tcW w:w="1394" w:type="dxa"/>
          </w:tcPr>
          <w:p w14:paraId="05B2EABC" w14:textId="77777777" w:rsidR="00EB46F4" w:rsidRDefault="00EB46F4">
            <w:pPr>
              <w:snapToGrid w:val="0"/>
            </w:pPr>
          </w:p>
        </w:tc>
      </w:tr>
      <w:tr w:rsidR="00EB46F4" w14:paraId="6D357818" w14:textId="77777777" w:rsidTr="00CF0AD6">
        <w:tc>
          <w:tcPr>
            <w:tcW w:w="540" w:type="dxa"/>
          </w:tcPr>
          <w:p w14:paraId="326A22CF" w14:textId="77777777" w:rsidR="00EB46F4" w:rsidRDefault="00EB46F4">
            <w:pPr>
              <w:snapToGrid w:val="0"/>
            </w:pPr>
            <w:r>
              <w:t>4</w:t>
            </w:r>
          </w:p>
        </w:tc>
        <w:tc>
          <w:tcPr>
            <w:tcW w:w="4967" w:type="dxa"/>
          </w:tcPr>
          <w:p w14:paraId="2CC61B38" w14:textId="77777777" w:rsidR="00EB46F4" w:rsidRDefault="00EB46F4">
            <w:pPr>
              <w:snapToGrid w:val="0"/>
            </w:pPr>
            <w:r>
              <w:t>Failure to report problems with team dynamics</w:t>
            </w:r>
          </w:p>
        </w:tc>
        <w:tc>
          <w:tcPr>
            <w:tcW w:w="1559" w:type="dxa"/>
          </w:tcPr>
          <w:p w14:paraId="470EF9C7" w14:textId="77777777" w:rsidR="00EB46F4" w:rsidRDefault="00EB46F4">
            <w:pPr>
              <w:snapToGrid w:val="0"/>
            </w:pPr>
          </w:p>
        </w:tc>
        <w:tc>
          <w:tcPr>
            <w:tcW w:w="1394" w:type="dxa"/>
          </w:tcPr>
          <w:p w14:paraId="2491173E" w14:textId="77777777" w:rsidR="00EB46F4" w:rsidRDefault="00EB46F4">
            <w:pPr>
              <w:snapToGrid w:val="0"/>
            </w:pPr>
          </w:p>
        </w:tc>
      </w:tr>
      <w:tr w:rsidR="00EB46F4" w14:paraId="042E2062" w14:textId="77777777" w:rsidTr="00CF0AD6">
        <w:tc>
          <w:tcPr>
            <w:tcW w:w="540" w:type="dxa"/>
          </w:tcPr>
          <w:p w14:paraId="374D1101" w14:textId="77777777" w:rsidR="00EB46F4" w:rsidRDefault="00EB46F4">
            <w:pPr>
              <w:snapToGrid w:val="0"/>
            </w:pPr>
            <w:r>
              <w:t>5</w:t>
            </w:r>
          </w:p>
        </w:tc>
        <w:tc>
          <w:tcPr>
            <w:tcW w:w="4967" w:type="dxa"/>
          </w:tcPr>
          <w:p w14:paraId="22921693" w14:textId="77777777" w:rsidR="00EB46F4" w:rsidRDefault="00EB46F4">
            <w:pPr>
              <w:snapToGrid w:val="0"/>
            </w:pPr>
            <w:r>
              <w:t>Failu</w:t>
            </w:r>
            <w:r w:rsidR="00C80F78">
              <w:t xml:space="preserve">re to contribute to demo </w:t>
            </w:r>
          </w:p>
        </w:tc>
        <w:tc>
          <w:tcPr>
            <w:tcW w:w="1559" w:type="dxa"/>
          </w:tcPr>
          <w:p w14:paraId="5978DC9E" w14:textId="77777777" w:rsidR="00EB46F4" w:rsidRDefault="00EB46F4">
            <w:pPr>
              <w:snapToGrid w:val="0"/>
            </w:pPr>
          </w:p>
        </w:tc>
        <w:tc>
          <w:tcPr>
            <w:tcW w:w="1394" w:type="dxa"/>
          </w:tcPr>
          <w:p w14:paraId="0CB483BA" w14:textId="77777777" w:rsidR="00EB46F4" w:rsidRDefault="00EB46F4">
            <w:pPr>
              <w:snapToGrid w:val="0"/>
            </w:pPr>
          </w:p>
        </w:tc>
      </w:tr>
      <w:tr w:rsidR="00EB46F4" w14:paraId="4799FB2F" w14:textId="77777777" w:rsidTr="00CF0AD6">
        <w:tc>
          <w:tcPr>
            <w:tcW w:w="540" w:type="dxa"/>
          </w:tcPr>
          <w:p w14:paraId="789D10B6" w14:textId="77777777" w:rsidR="00EB46F4" w:rsidRDefault="00EB46F4">
            <w:pPr>
              <w:snapToGrid w:val="0"/>
            </w:pPr>
          </w:p>
        </w:tc>
        <w:tc>
          <w:tcPr>
            <w:tcW w:w="4967" w:type="dxa"/>
          </w:tcPr>
          <w:p w14:paraId="3C971067" w14:textId="77777777" w:rsidR="00EB46F4" w:rsidRDefault="00EB46F4">
            <w:pPr>
              <w:snapToGrid w:val="0"/>
              <w:jc w:val="center"/>
              <w:rPr>
                <w:b/>
                <w:bCs/>
              </w:rPr>
            </w:pPr>
            <w:r>
              <w:rPr>
                <w:b/>
                <w:bCs/>
              </w:rPr>
              <w:t>Sub-total (B)</w:t>
            </w:r>
          </w:p>
        </w:tc>
        <w:tc>
          <w:tcPr>
            <w:tcW w:w="1559" w:type="dxa"/>
          </w:tcPr>
          <w:p w14:paraId="0A5D03AE" w14:textId="77777777" w:rsidR="00EB46F4" w:rsidRDefault="00EB46F4">
            <w:pPr>
              <w:snapToGrid w:val="0"/>
            </w:pPr>
          </w:p>
        </w:tc>
        <w:tc>
          <w:tcPr>
            <w:tcW w:w="1394" w:type="dxa"/>
          </w:tcPr>
          <w:p w14:paraId="2D62EFE5" w14:textId="77777777" w:rsidR="00EB46F4" w:rsidRDefault="00EB46F4">
            <w:pPr>
              <w:snapToGrid w:val="0"/>
            </w:pPr>
          </w:p>
        </w:tc>
      </w:tr>
    </w:tbl>
    <w:p w14:paraId="79460F7D" w14:textId="77777777" w:rsidR="00C77847" w:rsidRDefault="00C77847"/>
    <w:p w14:paraId="0FCD3150" w14:textId="77777777" w:rsidR="00C80F78" w:rsidRDefault="00C80F78"/>
    <w:p w14:paraId="4DE98A20" w14:textId="77777777" w:rsidR="0026621D" w:rsidRDefault="0026621D"/>
    <w:p w14:paraId="1364D315" w14:textId="77777777" w:rsidR="00C80F78" w:rsidRDefault="00C80F78"/>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2"/>
        <w:gridCol w:w="2132"/>
        <w:gridCol w:w="2132"/>
      </w:tblGrid>
      <w:tr w:rsidR="00EB46F4" w14:paraId="60A3215C" w14:textId="77777777" w:rsidTr="00EB46F4">
        <w:tc>
          <w:tcPr>
            <w:tcW w:w="6396" w:type="dxa"/>
            <w:gridSpan w:val="3"/>
          </w:tcPr>
          <w:p w14:paraId="1E027DDC" w14:textId="77777777" w:rsidR="00EB46F4" w:rsidRDefault="00EB46F4" w:rsidP="00CF0AD6">
            <w:pPr>
              <w:snapToGrid w:val="0"/>
              <w:jc w:val="center"/>
              <w:rPr>
                <w:b/>
                <w:bCs/>
              </w:rPr>
            </w:pPr>
            <w:r>
              <w:rPr>
                <w:b/>
                <w:bCs/>
              </w:rPr>
              <w:t>FINAL MARKS AWARDED</w:t>
            </w:r>
          </w:p>
        </w:tc>
      </w:tr>
      <w:tr w:rsidR="00EB46F4" w14:paraId="6D244A8C" w14:textId="77777777" w:rsidTr="00EB46F4">
        <w:tc>
          <w:tcPr>
            <w:tcW w:w="2132" w:type="dxa"/>
          </w:tcPr>
          <w:p w14:paraId="6D43A85A" w14:textId="77777777" w:rsidR="00EB46F4" w:rsidRDefault="00EB46F4">
            <w:pPr>
              <w:snapToGrid w:val="0"/>
            </w:pPr>
          </w:p>
        </w:tc>
        <w:tc>
          <w:tcPr>
            <w:tcW w:w="2132" w:type="dxa"/>
          </w:tcPr>
          <w:p w14:paraId="579E6E0B" w14:textId="77777777" w:rsidR="00EB46F4" w:rsidRDefault="00EB46F4">
            <w:pPr>
              <w:snapToGrid w:val="0"/>
              <w:jc w:val="center"/>
              <w:rPr>
                <w:b/>
                <w:bCs/>
              </w:rPr>
            </w:pPr>
            <w:r>
              <w:rPr>
                <w:b/>
                <w:bCs/>
              </w:rPr>
              <w:t>Member 1</w:t>
            </w:r>
          </w:p>
        </w:tc>
        <w:tc>
          <w:tcPr>
            <w:tcW w:w="2132" w:type="dxa"/>
          </w:tcPr>
          <w:p w14:paraId="73F084D1" w14:textId="77777777" w:rsidR="00EB46F4" w:rsidRDefault="00EB46F4">
            <w:pPr>
              <w:snapToGrid w:val="0"/>
              <w:jc w:val="center"/>
              <w:rPr>
                <w:b/>
                <w:bCs/>
              </w:rPr>
            </w:pPr>
            <w:r>
              <w:rPr>
                <w:b/>
                <w:bCs/>
              </w:rPr>
              <w:t>Member 2</w:t>
            </w:r>
          </w:p>
        </w:tc>
      </w:tr>
      <w:tr w:rsidR="00EB46F4" w14:paraId="3BB983B5" w14:textId="77777777" w:rsidTr="00EB46F4">
        <w:tc>
          <w:tcPr>
            <w:tcW w:w="2132" w:type="dxa"/>
          </w:tcPr>
          <w:p w14:paraId="244CCA2F" w14:textId="77777777" w:rsidR="00EB46F4" w:rsidRDefault="00EB46F4">
            <w:pPr>
              <w:snapToGrid w:val="0"/>
              <w:jc w:val="center"/>
              <w:rPr>
                <w:b/>
                <w:bCs/>
              </w:rPr>
            </w:pPr>
            <w:r>
              <w:rPr>
                <w:b/>
                <w:bCs/>
              </w:rPr>
              <w:t>(A-B)</w:t>
            </w:r>
          </w:p>
        </w:tc>
        <w:tc>
          <w:tcPr>
            <w:tcW w:w="2132" w:type="dxa"/>
          </w:tcPr>
          <w:p w14:paraId="30F52127" w14:textId="77777777" w:rsidR="00EB46F4" w:rsidRDefault="00EB46F4">
            <w:pPr>
              <w:snapToGrid w:val="0"/>
            </w:pPr>
          </w:p>
        </w:tc>
        <w:tc>
          <w:tcPr>
            <w:tcW w:w="2132" w:type="dxa"/>
          </w:tcPr>
          <w:p w14:paraId="470591DC" w14:textId="77777777" w:rsidR="00EB46F4" w:rsidRDefault="00EB46F4">
            <w:pPr>
              <w:snapToGrid w:val="0"/>
            </w:pPr>
          </w:p>
        </w:tc>
      </w:tr>
    </w:tbl>
    <w:p w14:paraId="56FE87FA" w14:textId="77777777" w:rsidR="00C77847" w:rsidRDefault="00C77847"/>
    <w:p w14:paraId="7DB357C2" w14:textId="77777777" w:rsidR="00170BF0" w:rsidRDefault="00170BF0"/>
    <w:p w14:paraId="643ABACA" w14:textId="77777777" w:rsidR="00170BF0" w:rsidRDefault="00170BF0"/>
    <w:p w14:paraId="3C1CC767" w14:textId="77777777" w:rsidR="00170BF0" w:rsidRDefault="00170BF0"/>
    <w:p w14:paraId="371A8319" w14:textId="77777777" w:rsidR="00170BF0" w:rsidRDefault="00170BF0"/>
    <w:p w14:paraId="0F243744" w14:textId="77777777" w:rsidR="00170BF0" w:rsidRDefault="00170BF0"/>
    <w:p w14:paraId="7B68F5BB" w14:textId="77777777" w:rsidR="00170BF0" w:rsidRDefault="00170BF0"/>
    <w:p w14:paraId="04A7F276" w14:textId="77777777" w:rsidR="00170BF0" w:rsidRDefault="00170BF0"/>
    <w:p w14:paraId="3A0D3F28" w14:textId="77777777" w:rsidR="00170BF0" w:rsidRDefault="00170BF0"/>
    <w:p w14:paraId="293CB467" w14:textId="77777777" w:rsidR="00170BF0" w:rsidRDefault="00170BF0"/>
    <w:p w14:paraId="18E1A937" w14:textId="77777777" w:rsidR="00170BF0" w:rsidRDefault="00170BF0"/>
    <w:p w14:paraId="242555A2" w14:textId="77777777" w:rsidR="00170BF0" w:rsidRDefault="00170BF0"/>
    <w:p w14:paraId="4752F999" w14:textId="77777777" w:rsidR="00170BF0" w:rsidRDefault="00170BF0"/>
    <w:p w14:paraId="553E42F0" w14:textId="77777777" w:rsidR="00170BF0" w:rsidRDefault="00170BF0"/>
    <w:p w14:paraId="509AE1A7" w14:textId="77777777" w:rsidR="00170BF0" w:rsidRDefault="00170BF0"/>
    <w:p w14:paraId="60CFB628" w14:textId="77777777" w:rsidR="00170BF0" w:rsidRDefault="00170BF0"/>
    <w:p w14:paraId="1B8C0B5A" w14:textId="77777777" w:rsidR="00170BF0" w:rsidRDefault="00170BF0"/>
    <w:p w14:paraId="669C47F8" w14:textId="77777777" w:rsidR="00170BF0" w:rsidRDefault="00170BF0"/>
    <w:p w14:paraId="1481F1DA" w14:textId="77777777" w:rsidR="00170BF0" w:rsidRDefault="00170BF0"/>
    <w:p w14:paraId="5827FC3B" w14:textId="77777777" w:rsidR="00170BF0" w:rsidRDefault="00170BF0"/>
    <w:p w14:paraId="11043A94" w14:textId="77777777" w:rsidR="00170BF0" w:rsidRDefault="00170BF0"/>
    <w:p w14:paraId="6A47FCC1" w14:textId="77777777" w:rsidR="00170BF0" w:rsidRDefault="00170BF0"/>
    <w:p w14:paraId="66B872C5" w14:textId="77777777" w:rsidR="00170BF0" w:rsidRDefault="00170BF0"/>
    <w:p w14:paraId="77F3E86A" w14:textId="4E173444" w:rsidR="00170BF0" w:rsidRDefault="0088398A" w:rsidP="00F7266A">
      <w:pPr>
        <w:pStyle w:val="Heading1"/>
        <w:rPr>
          <w:rFonts w:ascii="Arial" w:hAnsi="Arial" w:cs="Arial"/>
        </w:rPr>
      </w:pPr>
      <w:bookmarkStart w:id="1" w:name="_Toc149936918"/>
      <w:r>
        <w:rPr>
          <w:rFonts w:ascii="Arial" w:hAnsi="Arial" w:cs="Arial"/>
        </w:rPr>
        <w:lastRenderedPageBreak/>
        <w:t>B</w:t>
      </w:r>
      <w:r w:rsidR="00170BF0" w:rsidRPr="00F7266A">
        <w:rPr>
          <w:rFonts w:ascii="Arial" w:hAnsi="Arial" w:cs="Arial"/>
        </w:rPr>
        <w:t>rief Outline</w:t>
      </w:r>
      <w:bookmarkEnd w:id="1"/>
    </w:p>
    <w:p w14:paraId="63280F82" w14:textId="77777777" w:rsidR="00F7266A" w:rsidRPr="00F7266A" w:rsidRDefault="00F7266A" w:rsidP="00F7266A"/>
    <w:p w14:paraId="12E7E8BD" w14:textId="77777777" w:rsidR="00170BF0" w:rsidRDefault="00170BF0" w:rsidP="00F7266A">
      <w:pPr>
        <w:rPr>
          <w:rFonts w:ascii="Arial" w:hAnsi="Arial" w:cs="Arial"/>
        </w:rPr>
      </w:pPr>
      <w:r w:rsidRPr="00F7266A">
        <w:rPr>
          <w:rFonts w:ascii="Arial" w:hAnsi="Arial" w:cs="Arial"/>
        </w:rPr>
        <w:t xml:space="preserve">A computer manufacturer wants to create </w:t>
      </w:r>
      <w:r w:rsidR="006F4703" w:rsidRPr="00F7266A">
        <w:rPr>
          <w:rFonts w:ascii="Arial" w:hAnsi="Arial" w:cs="Arial"/>
        </w:rPr>
        <w:t>a framework to support client orders and we want to have the framework</w:t>
      </w:r>
      <w:r w:rsidR="006E656F" w:rsidRPr="00F7266A">
        <w:rPr>
          <w:rFonts w:ascii="Arial" w:hAnsi="Arial" w:cs="Arial"/>
        </w:rPr>
        <w:t xml:space="preserve"> with</w:t>
      </w:r>
      <w:r w:rsidR="006F4703" w:rsidRPr="00F7266A">
        <w:rPr>
          <w:rFonts w:ascii="Arial" w:hAnsi="Arial" w:cs="Arial"/>
        </w:rPr>
        <w:t xml:space="preserve"> </w:t>
      </w:r>
      <w:r w:rsidR="005518CC" w:rsidRPr="00F7266A">
        <w:rPr>
          <w:rFonts w:ascii="Arial" w:hAnsi="Arial" w:cs="Arial"/>
        </w:rPr>
        <w:t xml:space="preserve">the capacity to </w:t>
      </w:r>
      <w:r w:rsidR="006F4703" w:rsidRPr="00F7266A">
        <w:rPr>
          <w:rFonts w:ascii="Arial" w:hAnsi="Arial" w:cs="Arial"/>
        </w:rPr>
        <w:t>expand</w:t>
      </w:r>
      <w:r w:rsidR="006E656F" w:rsidRPr="00F7266A">
        <w:rPr>
          <w:rFonts w:ascii="Arial" w:hAnsi="Arial" w:cs="Arial"/>
        </w:rPr>
        <w:t>able</w:t>
      </w:r>
      <w:r w:rsidR="006F4703" w:rsidRPr="00F7266A">
        <w:rPr>
          <w:rFonts w:ascii="Arial" w:hAnsi="Arial" w:cs="Arial"/>
        </w:rPr>
        <w:t xml:space="preserve"> to other products </w:t>
      </w:r>
      <w:r w:rsidR="005518CC" w:rsidRPr="00F7266A">
        <w:rPr>
          <w:rFonts w:ascii="Arial" w:hAnsi="Arial" w:cs="Arial"/>
        </w:rPr>
        <w:t>if the computer manufacturer ever wants to.</w:t>
      </w:r>
      <w:r w:rsidR="006F4703" w:rsidRPr="00F7266A">
        <w:rPr>
          <w:rFonts w:ascii="Arial" w:hAnsi="Arial" w:cs="Arial"/>
        </w:rPr>
        <w:t xml:space="preserve">  </w:t>
      </w:r>
      <w:r w:rsidR="00B90E28" w:rsidRPr="00F7266A">
        <w:rPr>
          <w:rFonts w:ascii="Arial" w:hAnsi="Arial" w:cs="Arial"/>
        </w:rPr>
        <w:t>For maintainability and modifiability we have a number of design patterns to support problems</w:t>
      </w:r>
      <w:r w:rsidR="00017589" w:rsidRPr="00F7266A">
        <w:rPr>
          <w:rFonts w:ascii="Arial" w:hAnsi="Arial" w:cs="Arial"/>
        </w:rPr>
        <w:t xml:space="preserve"> that this type of framework might arise with</w:t>
      </w:r>
      <w:r w:rsidR="006E656F" w:rsidRPr="00F7266A">
        <w:rPr>
          <w:rFonts w:ascii="Arial" w:hAnsi="Arial" w:cs="Arial"/>
        </w:rPr>
        <w:t xml:space="preserve">. We used Java as the </w:t>
      </w:r>
      <w:r w:rsidR="00C334E2" w:rsidRPr="00F7266A">
        <w:rPr>
          <w:rFonts w:ascii="Arial" w:hAnsi="Arial" w:cs="Arial"/>
        </w:rPr>
        <w:t xml:space="preserve">language for the framework as there </w:t>
      </w:r>
      <w:proofErr w:type="gramStart"/>
      <w:r w:rsidR="00C334E2" w:rsidRPr="00F7266A">
        <w:rPr>
          <w:rFonts w:ascii="Arial" w:hAnsi="Arial" w:cs="Arial"/>
        </w:rPr>
        <w:t>is</w:t>
      </w:r>
      <w:proofErr w:type="gramEnd"/>
      <w:r w:rsidR="00C334E2" w:rsidRPr="00F7266A">
        <w:rPr>
          <w:rFonts w:ascii="Arial" w:hAnsi="Arial" w:cs="Arial"/>
        </w:rPr>
        <w:t xml:space="preserve"> already a number of </w:t>
      </w:r>
      <w:r w:rsidR="00CA471F" w:rsidRPr="00F7266A">
        <w:rPr>
          <w:rFonts w:ascii="Arial" w:hAnsi="Arial" w:cs="Arial"/>
        </w:rPr>
        <w:t>application servers t</w:t>
      </w:r>
      <w:r w:rsidR="00017589" w:rsidRPr="00F7266A">
        <w:rPr>
          <w:rFonts w:ascii="Arial" w:hAnsi="Arial" w:cs="Arial"/>
        </w:rPr>
        <w:t>hat the language offers to use with.</w:t>
      </w:r>
    </w:p>
    <w:p w14:paraId="6550A664" w14:textId="008724A6" w:rsidR="0088398A" w:rsidRDefault="0088398A" w:rsidP="00F7266A">
      <w:pPr>
        <w:rPr>
          <w:rFonts w:ascii="Arial" w:hAnsi="Arial" w:cs="Arial"/>
        </w:rPr>
      </w:pPr>
      <w:r>
        <w:rPr>
          <w:rFonts w:ascii="Arial" w:hAnsi="Arial" w:cs="Arial"/>
        </w:rPr>
        <w:t xml:space="preserve">The company requires a </w:t>
      </w:r>
      <w:proofErr w:type="gramStart"/>
      <w:r>
        <w:rPr>
          <w:rFonts w:ascii="Arial" w:hAnsi="Arial" w:cs="Arial"/>
        </w:rPr>
        <w:t>program which</w:t>
      </w:r>
      <w:proofErr w:type="gramEnd"/>
      <w:r>
        <w:rPr>
          <w:rFonts w:ascii="Arial" w:hAnsi="Arial" w:cs="Arial"/>
        </w:rPr>
        <w:t xml:space="preserve"> must incorporate the composite design structure to maintain a tree structure of the components of a computer.</w:t>
      </w:r>
    </w:p>
    <w:p w14:paraId="74E140FD" w14:textId="14A0945F" w:rsidR="0088398A" w:rsidRDefault="0088398A" w:rsidP="00F7266A">
      <w:pPr>
        <w:rPr>
          <w:rFonts w:ascii="Arial" w:hAnsi="Arial" w:cs="Arial"/>
        </w:rPr>
      </w:pPr>
      <w:r>
        <w:rPr>
          <w:rFonts w:ascii="Arial" w:hAnsi="Arial" w:cs="Arial"/>
        </w:rPr>
        <w:t xml:space="preserve">For example a chassis can contain a </w:t>
      </w:r>
      <w:proofErr w:type="gramStart"/>
      <w:r>
        <w:rPr>
          <w:rFonts w:ascii="Arial" w:hAnsi="Arial" w:cs="Arial"/>
        </w:rPr>
        <w:t>motherboard which</w:t>
      </w:r>
      <w:proofErr w:type="gramEnd"/>
      <w:r>
        <w:rPr>
          <w:rFonts w:ascii="Arial" w:hAnsi="Arial" w:cs="Arial"/>
        </w:rPr>
        <w:t xml:space="preserve"> can contain RAM.</w:t>
      </w:r>
    </w:p>
    <w:p w14:paraId="5B9595CC" w14:textId="419DE70E" w:rsidR="0088398A" w:rsidRDefault="0088398A" w:rsidP="00F7266A">
      <w:pPr>
        <w:rPr>
          <w:rFonts w:ascii="Arial" w:hAnsi="Arial" w:cs="Arial"/>
        </w:rPr>
      </w:pPr>
      <w:r>
        <w:rPr>
          <w:rFonts w:ascii="Arial" w:hAnsi="Arial" w:cs="Arial"/>
        </w:rPr>
        <w:t>The framework must also use the state design pattern in order to calculate the VAT for an appropriate region.</w:t>
      </w:r>
    </w:p>
    <w:p w14:paraId="78CF3E82" w14:textId="0678E825" w:rsidR="0088398A" w:rsidRDefault="0088398A" w:rsidP="00F7266A">
      <w:pPr>
        <w:rPr>
          <w:rFonts w:ascii="Arial" w:hAnsi="Arial" w:cs="Arial"/>
        </w:rPr>
      </w:pPr>
      <w:r>
        <w:rPr>
          <w:rFonts w:ascii="Arial" w:hAnsi="Arial" w:cs="Arial"/>
        </w:rPr>
        <w:t>The framework must have the support for adding additional hard drives and or graphics cards using the decorator pattern.</w:t>
      </w:r>
    </w:p>
    <w:p w14:paraId="5FCAE9D1" w14:textId="737C15D6" w:rsidR="0088398A" w:rsidRDefault="0088398A" w:rsidP="00F7266A">
      <w:pPr>
        <w:rPr>
          <w:rFonts w:ascii="Arial" w:hAnsi="Arial" w:cs="Arial"/>
        </w:rPr>
      </w:pPr>
      <w:r>
        <w:rPr>
          <w:rFonts w:ascii="Arial" w:hAnsi="Arial" w:cs="Arial"/>
        </w:rPr>
        <w:t>Product instantiation must be supported by a creational pattern such as the Factory method.</w:t>
      </w:r>
    </w:p>
    <w:p w14:paraId="7A5EB544" w14:textId="1E5CDBBB" w:rsidR="0088398A" w:rsidRDefault="0088398A" w:rsidP="00F7266A">
      <w:pPr>
        <w:rPr>
          <w:rFonts w:ascii="Arial" w:hAnsi="Arial" w:cs="Arial"/>
        </w:rPr>
      </w:pPr>
      <w:r>
        <w:rPr>
          <w:rFonts w:ascii="Arial" w:hAnsi="Arial" w:cs="Arial"/>
        </w:rPr>
        <w:t>Customers must be able to update the amount of products they require which would incorporate the observer design pattern to make sure that the VAT amount is up to date should they add another product.</w:t>
      </w:r>
    </w:p>
    <w:p w14:paraId="676E9886" w14:textId="77777777" w:rsidR="0088398A" w:rsidRPr="00F7266A" w:rsidRDefault="0088398A" w:rsidP="00F7266A">
      <w:pPr>
        <w:rPr>
          <w:rFonts w:ascii="Arial" w:hAnsi="Arial" w:cs="Arial"/>
        </w:rPr>
      </w:pPr>
    </w:p>
    <w:p w14:paraId="65D84D76" w14:textId="77777777" w:rsidR="00170BF0" w:rsidRDefault="00170BF0" w:rsidP="00170BF0">
      <w:pPr>
        <w:autoSpaceDE w:val="0"/>
        <w:autoSpaceDN w:val="0"/>
        <w:adjustRightInd w:val="0"/>
        <w:spacing w:after="120" w:line="360" w:lineRule="auto"/>
        <w:rPr>
          <w:rFonts w:ascii="Arial" w:hAnsi="Arial" w:cs="Arial"/>
        </w:rPr>
      </w:pPr>
    </w:p>
    <w:p w14:paraId="6B3CE327" w14:textId="77777777" w:rsidR="0088398A" w:rsidRDefault="00170BF0" w:rsidP="00170BF0">
      <w:pPr>
        <w:autoSpaceDE w:val="0"/>
        <w:autoSpaceDN w:val="0"/>
        <w:adjustRightInd w:val="0"/>
        <w:spacing w:after="120" w:line="360" w:lineRule="auto"/>
      </w:pPr>
      <w:r>
        <w:rPr>
          <w:rFonts w:ascii="Arial" w:hAnsi="Arial" w:cs="Arial"/>
        </w:rPr>
        <w:t xml:space="preserve"> </w:t>
      </w:r>
      <w:r>
        <w:br/>
      </w:r>
      <w:r>
        <w:br/>
      </w:r>
      <w:r>
        <w:br/>
      </w:r>
      <w:r>
        <w:br/>
      </w:r>
      <w:r>
        <w:br/>
      </w:r>
      <w:r>
        <w:br/>
      </w:r>
      <w:r>
        <w:br/>
      </w:r>
      <w:r>
        <w:br/>
      </w:r>
      <w:r>
        <w:br/>
      </w:r>
      <w:r>
        <w:br/>
      </w:r>
      <w:r>
        <w:br/>
      </w:r>
    </w:p>
    <w:p w14:paraId="3BAE97C8" w14:textId="77777777" w:rsidR="0088398A" w:rsidRDefault="0088398A" w:rsidP="00170BF0">
      <w:pPr>
        <w:autoSpaceDE w:val="0"/>
        <w:autoSpaceDN w:val="0"/>
        <w:adjustRightInd w:val="0"/>
        <w:spacing w:after="120" w:line="360" w:lineRule="auto"/>
      </w:pPr>
    </w:p>
    <w:p w14:paraId="34019D3D" w14:textId="77777777" w:rsidR="0088398A" w:rsidRDefault="0088398A" w:rsidP="00170BF0">
      <w:pPr>
        <w:autoSpaceDE w:val="0"/>
        <w:autoSpaceDN w:val="0"/>
        <w:adjustRightInd w:val="0"/>
        <w:spacing w:after="120" w:line="360" w:lineRule="auto"/>
      </w:pPr>
    </w:p>
    <w:p w14:paraId="3CF9EEDF" w14:textId="77777777" w:rsidR="0088398A" w:rsidRDefault="0088398A" w:rsidP="00170BF0">
      <w:pPr>
        <w:autoSpaceDE w:val="0"/>
        <w:autoSpaceDN w:val="0"/>
        <w:adjustRightInd w:val="0"/>
        <w:spacing w:after="120" w:line="360" w:lineRule="auto"/>
      </w:pPr>
    </w:p>
    <w:p w14:paraId="5B4DC650" w14:textId="77777777" w:rsidR="0088398A" w:rsidRDefault="0088398A" w:rsidP="00170BF0">
      <w:pPr>
        <w:autoSpaceDE w:val="0"/>
        <w:autoSpaceDN w:val="0"/>
        <w:adjustRightInd w:val="0"/>
        <w:spacing w:after="120" w:line="360" w:lineRule="auto"/>
      </w:pPr>
    </w:p>
    <w:p w14:paraId="51BDDB14" w14:textId="77777777" w:rsidR="0088398A" w:rsidRDefault="0088398A" w:rsidP="00170BF0">
      <w:pPr>
        <w:autoSpaceDE w:val="0"/>
        <w:autoSpaceDN w:val="0"/>
        <w:adjustRightInd w:val="0"/>
        <w:spacing w:after="120" w:line="360" w:lineRule="auto"/>
      </w:pPr>
    </w:p>
    <w:p w14:paraId="3620878D" w14:textId="072AA910" w:rsidR="00170BF0" w:rsidRDefault="00170BF0" w:rsidP="00170BF0">
      <w:pPr>
        <w:autoSpaceDE w:val="0"/>
        <w:autoSpaceDN w:val="0"/>
        <w:adjustRightInd w:val="0"/>
        <w:spacing w:after="120" w:line="360" w:lineRule="auto"/>
        <w:rPr>
          <w:rFonts w:ascii="Calibri" w:hAnsi="Calibri" w:cs="Calibri"/>
        </w:rPr>
      </w:pPr>
      <w:r>
        <w:lastRenderedPageBreak/>
        <w:br/>
      </w:r>
    </w:p>
    <w:p w14:paraId="18FD0457" w14:textId="055FB66B" w:rsidR="00170BF0" w:rsidRDefault="00170BF0" w:rsidP="0088398A">
      <w:pPr>
        <w:pStyle w:val="Heading1"/>
        <w:numPr>
          <w:ilvl w:val="0"/>
          <w:numId w:val="0"/>
        </w:numPr>
        <w:spacing w:line="360" w:lineRule="auto"/>
      </w:pPr>
      <w:bookmarkStart w:id="2" w:name="_Toc276037605"/>
      <w:bookmarkStart w:id="3" w:name="_Toc149936919"/>
      <w:r>
        <w:t xml:space="preserve">Discussion </w:t>
      </w:r>
      <w:r w:rsidR="006F4703">
        <w:t>of</w:t>
      </w:r>
      <w:r>
        <w:t xml:space="preserve"> Patterns Selected</w:t>
      </w:r>
      <w:bookmarkEnd w:id="2"/>
      <w:bookmarkEnd w:id="3"/>
    </w:p>
    <w:p w14:paraId="3D9C4876" w14:textId="77777777" w:rsidR="00170BF0" w:rsidRDefault="00170BF0" w:rsidP="00170BF0">
      <w:pPr>
        <w:autoSpaceDE w:val="0"/>
        <w:autoSpaceDN w:val="0"/>
        <w:adjustRightInd w:val="0"/>
        <w:spacing w:line="360" w:lineRule="auto"/>
        <w:rPr>
          <w:rFonts w:cs="Calibri"/>
        </w:rPr>
      </w:pPr>
    </w:p>
    <w:p w14:paraId="2F949BF4" w14:textId="77777777" w:rsidR="00170BF0" w:rsidRDefault="00170BF0" w:rsidP="00170BF0">
      <w:pPr>
        <w:pStyle w:val="Heading2"/>
        <w:spacing w:line="360" w:lineRule="auto"/>
      </w:pPr>
      <w:bookmarkStart w:id="4" w:name="_Toc276037606"/>
      <w:bookmarkStart w:id="5" w:name="_Toc149936920"/>
      <w:r>
        <w:t>Observer Design Pattern</w:t>
      </w:r>
      <w:bookmarkEnd w:id="4"/>
      <w:bookmarkEnd w:id="5"/>
    </w:p>
    <w:p w14:paraId="732FA53F" w14:textId="75A6CF36" w:rsidR="006F0E64" w:rsidRDefault="00170BF0" w:rsidP="00F7266A">
      <w:pPr>
        <w:autoSpaceDE w:val="0"/>
        <w:autoSpaceDN w:val="0"/>
        <w:adjustRightInd w:val="0"/>
        <w:rPr>
          <w:rFonts w:ascii="Arial" w:hAnsi="Arial" w:cs="Arial"/>
          <w:color w:val="000000"/>
        </w:rPr>
      </w:pPr>
      <w:r>
        <w:rPr>
          <w:color w:val="000000"/>
        </w:rPr>
        <w:br/>
      </w:r>
      <w:r>
        <w:rPr>
          <w:rFonts w:ascii="Arial" w:hAnsi="Arial" w:cs="Arial"/>
          <w:color w:val="000000"/>
        </w:rPr>
        <w:t xml:space="preserve">The observer design pattern is generally used in software architectures where it is required that objects may need to be notified of a change to a specific object. </w:t>
      </w:r>
      <w:r w:rsidR="006E656F">
        <w:rPr>
          <w:rFonts w:ascii="Arial" w:hAnsi="Arial" w:cs="Arial"/>
          <w:color w:val="000000"/>
        </w:rPr>
        <w:t xml:space="preserve"> </w:t>
      </w:r>
      <w:proofErr w:type="gramStart"/>
      <w:r w:rsidR="006E656F">
        <w:rPr>
          <w:rFonts w:ascii="Arial" w:hAnsi="Arial" w:cs="Arial"/>
          <w:color w:val="000000"/>
        </w:rPr>
        <w:t xml:space="preserve">This is done by the subject holding a list of its dependents </w:t>
      </w:r>
      <w:r w:rsidR="0088398A">
        <w:rPr>
          <w:rFonts w:ascii="Arial" w:hAnsi="Arial" w:cs="Arial"/>
          <w:color w:val="000000"/>
        </w:rPr>
        <w:t>(</w:t>
      </w:r>
      <w:r w:rsidR="006E656F">
        <w:rPr>
          <w:rFonts w:ascii="Arial" w:hAnsi="Arial" w:cs="Arial"/>
          <w:color w:val="000000"/>
        </w:rPr>
        <w:t>called observers</w:t>
      </w:r>
      <w:r w:rsidR="0088398A">
        <w:rPr>
          <w:rFonts w:ascii="Arial" w:hAnsi="Arial" w:cs="Arial"/>
          <w:color w:val="000000"/>
        </w:rPr>
        <w:t>)</w:t>
      </w:r>
      <w:r w:rsidR="006E656F">
        <w:rPr>
          <w:rFonts w:ascii="Arial" w:hAnsi="Arial" w:cs="Arial"/>
          <w:color w:val="000000"/>
        </w:rPr>
        <w:t xml:space="preserve"> </w:t>
      </w:r>
      <w:r w:rsidR="0088398A">
        <w:rPr>
          <w:rFonts w:ascii="Arial" w:hAnsi="Arial" w:cs="Arial"/>
          <w:color w:val="000000"/>
        </w:rPr>
        <w:t>notifies these observers</w:t>
      </w:r>
      <w:r w:rsidR="006E656F">
        <w:rPr>
          <w:rFonts w:ascii="Arial" w:hAnsi="Arial" w:cs="Arial"/>
          <w:color w:val="000000"/>
        </w:rPr>
        <w:t xml:space="preserve"> </w:t>
      </w:r>
      <w:r w:rsidR="0088398A">
        <w:rPr>
          <w:rFonts w:ascii="Arial" w:hAnsi="Arial" w:cs="Arial"/>
          <w:color w:val="000000"/>
        </w:rPr>
        <w:t>should there be a state change</w:t>
      </w:r>
      <w:proofErr w:type="gramEnd"/>
      <w:r w:rsidR="006E656F">
        <w:rPr>
          <w:rFonts w:ascii="Arial" w:hAnsi="Arial" w:cs="Arial"/>
          <w:color w:val="000000"/>
        </w:rPr>
        <w:t xml:space="preserve">. </w:t>
      </w:r>
      <w:r>
        <w:rPr>
          <w:rFonts w:ascii="Arial" w:hAnsi="Arial" w:cs="Arial"/>
          <w:color w:val="000000"/>
        </w:rPr>
        <w:t>As</w:t>
      </w:r>
      <w:r w:rsidR="006E656F">
        <w:rPr>
          <w:rFonts w:ascii="Arial" w:hAnsi="Arial" w:cs="Arial"/>
          <w:color w:val="000000"/>
        </w:rPr>
        <w:t xml:space="preserve"> there already exists the j</w:t>
      </w:r>
      <w:r w:rsidR="006F0E64">
        <w:rPr>
          <w:rFonts w:ascii="Arial" w:hAnsi="Arial" w:cs="Arial"/>
          <w:color w:val="000000"/>
        </w:rPr>
        <w:t>ava library “</w:t>
      </w:r>
      <w:proofErr w:type="spellStart"/>
      <w:r w:rsidR="006F0E64">
        <w:rPr>
          <w:rFonts w:ascii="Arial" w:hAnsi="Arial" w:cs="Arial"/>
          <w:color w:val="000000"/>
        </w:rPr>
        <w:t>java.util.observer</w:t>
      </w:r>
      <w:proofErr w:type="spellEnd"/>
      <w:r w:rsidR="006F0E64">
        <w:rPr>
          <w:rFonts w:ascii="Arial" w:hAnsi="Arial" w:cs="Arial"/>
          <w:color w:val="000000"/>
        </w:rPr>
        <w:t>/observers”</w:t>
      </w:r>
      <w:r>
        <w:rPr>
          <w:rFonts w:ascii="Arial" w:hAnsi="Arial" w:cs="Arial"/>
          <w:color w:val="000000"/>
        </w:rPr>
        <w:t xml:space="preserve"> we used </w:t>
      </w:r>
      <w:r w:rsidR="006F0E64">
        <w:rPr>
          <w:rFonts w:ascii="Arial" w:hAnsi="Arial" w:cs="Arial"/>
          <w:color w:val="000000"/>
        </w:rPr>
        <w:t>this</w:t>
      </w:r>
      <w:r>
        <w:rPr>
          <w:rFonts w:ascii="Arial" w:hAnsi="Arial" w:cs="Arial"/>
          <w:color w:val="000000"/>
        </w:rPr>
        <w:t xml:space="preserve"> instead of creating our own</w:t>
      </w:r>
      <w:r w:rsidR="006F0E64">
        <w:rPr>
          <w:rFonts w:ascii="Arial" w:hAnsi="Arial" w:cs="Arial"/>
          <w:color w:val="000000"/>
        </w:rPr>
        <w:t xml:space="preserve"> observer classes</w:t>
      </w:r>
      <w:r>
        <w:rPr>
          <w:rFonts w:ascii="Arial" w:hAnsi="Arial" w:cs="Arial"/>
          <w:color w:val="000000"/>
        </w:rPr>
        <w:t>.</w:t>
      </w:r>
      <w:r w:rsidR="006F0E64">
        <w:rPr>
          <w:rFonts w:ascii="Arial" w:hAnsi="Arial" w:cs="Arial"/>
          <w:color w:val="000000"/>
        </w:rPr>
        <w:t xml:space="preserve"> </w:t>
      </w:r>
    </w:p>
    <w:p w14:paraId="05E35847" w14:textId="77777777" w:rsidR="006F0E64" w:rsidRDefault="006F0E64" w:rsidP="00F7266A">
      <w:pPr>
        <w:autoSpaceDE w:val="0"/>
        <w:autoSpaceDN w:val="0"/>
        <w:adjustRightInd w:val="0"/>
        <w:rPr>
          <w:rFonts w:ascii="Arial" w:hAnsi="Arial" w:cs="Arial"/>
          <w:color w:val="000000"/>
        </w:rPr>
      </w:pPr>
      <w:r>
        <w:rPr>
          <w:rFonts w:ascii="Arial" w:hAnsi="Arial" w:cs="Arial"/>
          <w:color w:val="000000"/>
        </w:rPr>
        <w:t>The observable class in our program is the ComponentComposite.java class.</w:t>
      </w:r>
    </w:p>
    <w:p w14:paraId="7DBE4EF7" w14:textId="63814289" w:rsidR="006F0E64" w:rsidRDefault="006F0E64" w:rsidP="00F7266A">
      <w:pPr>
        <w:autoSpaceDE w:val="0"/>
        <w:autoSpaceDN w:val="0"/>
        <w:adjustRightInd w:val="0"/>
        <w:rPr>
          <w:rFonts w:ascii="Arial" w:hAnsi="Arial" w:cs="Arial"/>
          <w:color w:val="000000"/>
        </w:rPr>
      </w:pPr>
      <w:r>
        <w:rPr>
          <w:rFonts w:ascii="Arial" w:hAnsi="Arial" w:cs="Arial"/>
          <w:color w:val="000000"/>
        </w:rPr>
        <w:t>The reason for this is that every time we add a new c</w:t>
      </w:r>
      <w:r w:rsidR="0088398A">
        <w:rPr>
          <w:rFonts w:ascii="Arial" w:hAnsi="Arial" w:cs="Arial"/>
          <w:color w:val="000000"/>
        </w:rPr>
        <w:t xml:space="preserve">omposite to our product </w:t>
      </w:r>
      <w:proofErr w:type="spellStart"/>
      <w:proofErr w:type="gramStart"/>
      <w:r>
        <w:rPr>
          <w:rFonts w:ascii="Arial" w:hAnsi="Arial" w:cs="Arial"/>
          <w:color w:val="000000"/>
        </w:rPr>
        <w:t>notifyObservers</w:t>
      </w:r>
      <w:proofErr w:type="spellEnd"/>
      <w:r>
        <w:rPr>
          <w:rFonts w:ascii="Arial" w:hAnsi="Arial" w:cs="Arial"/>
          <w:color w:val="000000"/>
        </w:rPr>
        <w:t>(</w:t>
      </w:r>
      <w:proofErr w:type="gramEnd"/>
      <w:r>
        <w:rPr>
          <w:rFonts w:ascii="Arial" w:hAnsi="Arial" w:cs="Arial"/>
          <w:color w:val="000000"/>
        </w:rPr>
        <w:t>)</w:t>
      </w:r>
      <w:r w:rsidR="0088398A">
        <w:rPr>
          <w:rFonts w:ascii="Arial" w:hAnsi="Arial" w:cs="Arial"/>
          <w:color w:val="000000"/>
        </w:rPr>
        <w:t xml:space="preserve"> gets called</w:t>
      </w:r>
      <w:r>
        <w:rPr>
          <w:rFonts w:ascii="Arial" w:hAnsi="Arial" w:cs="Arial"/>
          <w:color w:val="000000"/>
        </w:rPr>
        <w:t xml:space="preserve">. The observer which is the </w:t>
      </w:r>
      <w:proofErr w:type="spellStart"/>
      <w:r>
        <w:rPr>
          <w:rFonts w:ascii="Arial" w:hAnsi="Arial" w:cs="Arial"/>
          <w:color w:val="000000"/>
        </w:rPr>
        <w:t>TransactionManager</w:t>
      </w:r>
      <w:proofErr w:type="spellEnd"/>
      <w:r>
        <w:rPr>
          <w:rFonts w:ascii="Arial" w:hAnsi="Arial" w:cs="Arial"/>
          <w:color w:val="000000"/>
        </w:rPr>
        <w:t xml:space="preserve"> class then calls its update method which in turn causes the</w:t>
      </w:r>
      <w:r w:rsidR="00E065FA">
        <w:rPr>
          <w:rFonts w:ascii="Arial" w:hAnsi="Arial" w:cs="Arial"/>
          <w:color w:val="000000"/>
        </w:rPr>
        <w:t xml:space="preserve"> </w:t>
      </w:r>
      <w:proofErr w:type="spellStart"/>
      <w:r>
        <w:rPr>
          <w:rFonts w:ascii="Arial" w:hAnsi="Arial" w:cs="Arial"/>
          <w:color w:val="000000"/>
        </w:rPr>
        <w:t>TransactionManager</w:t>
      </w:r>
      <w:proofErr w:type="spellEnd"/>
      <w:r>
        <w:rPr>
          <w:rFonts w:ascii="Arial" w:hAnsi="Arial" w:cs="Arial"/>
          <w:color w:val="000000"/>
        </w:rPr>
        <w:t xml:space="preserve"> instance to recalculate its new total (Total price with vat)</w:t>
      </w:r>
      <w:r w:rsidR="004C11DA">
        <w:rPr>
          <w:rFonts w:ascii="Arial" w:hAnsi="Arial" w:cs="Arial"/>
          <w:color w:val="000000"/>
        </w:rPr>
        <w:t xml:space="preserve">. </w:t>
      </w:r>
    </w:p>
    <w:p w14:paraId="08E85C42" w14:textId="77777777" w:rsidR="006F0E64" w:rsidRDefault="006F0E64" w:rsidP="00F7266A">
      <w:pPr>
        <w:autoSpaceDE w:val="0"/>
        <w:autoSpaceDN w:val="0"/>
        <w:adjustRightInd w:val="0"/>
        <w:rPr>
          <w:rFonts w:ascii="Arial" w:hAnsi="Arial" w:cs="Arial"/>
          <w:color w:val="000000"/>
        </w:rPr>
      </w:pPr>
      <w:r>
        <w:rPr>
          <w:rFonts w:ascii="Arial" w:hAnsi="Arial" w:cs="Arial"/>
          <w:color w:val="000000"/>
        </w:rPr>
        <w:t xml:space="preserve">This implementation may seem a little obsessive as it calls </w:t>
      </w:r>
      <w:proofErr w:type="spellStart"/>
      <w:proofErr w:type="gramStart"/>
      <w:r>
        <w:rPr>
          <w:rFonts w:ascii="Arial" w:hAnsi="Arial" w:cs="Arial"/>
          <w:color w:val="000000"/>
        </w:rPr>
        <w:t>notifyObservers</w:t>
      </w:r>
      <w:proofErr w:type="spellEnd"/>
      <w:r>
        <w:rPr>
          <w:rFonts w:ascii="Arial" w:hAnsi="Arial" w:cs="Arial"/>
          <w:color w:val="000000"/>
        </w:rPr>
        <w:t>(</w:t>
      </w:r>
      <w:proofErr w:type="gramEnd"/>
      <w:r>
        <w:rPr>
          <w:rFonts w:ascii="Arial" w:hAnsi="Arial" w:cs="Arial"/>
          <w:color w:val="000000"/>
        </w:rPr>
        <w:t>) every time a new item is added to a tree which could happen thousands of times if you were to create a few hundred products however the specification stated that the system must just handle up to 100 computers and with present day computers having adamant resources these updates should not be a problem.</w:t>
      </w:r>
    </w:p>
    <w:p w14:paraId="70E277A1" w14:textId="77777777" w:rsidR="00E065FA" w:rsidRDefault="00E065FA" w:rsidP="00F7266A">
      <w:pPr>
        <w:autoSpaceDE w:val="0"/>
        <w:autoSpaceDN w:val="0"/>
        <w:adjustRightInd w:val="0"/>
        <w:rPr>
          <w:rFonts w:ascii="Arial" w:hAnsi="Arial" w:cs="Arial"/>
          <w:color w:val="000000"/>
        </w:rPr>
      </w:pPr>
    </w:p>
    <w:p w14:paraId="552813A3" w14:textId="77777777" w:rsidR="00170BF0" w:rsidRDefault="004C11DA" w:rsidP="00170BF0">
      <w:pPr>
        <w:autoSpaceDE w:val="0"/>
        <w:autoSpaceDN w:val="0"/>
        <w:adjustRightInd w:val="0"/>
        <w:spacing w:line="360" w:lineRule="auto"/>
        <w:rPr>
          <w:rFonts w:ascii="Arial" w:hAnsi="Arial" w:cs="Arial"/>
          <w:color w:val="000000"/>
        </w:rPr>
      </w:pPr>
      <w:r>
        <w:rPr>
          <w:rFonts w:ascii="Arial" w:hAnsi="Arial" w:cs="Arial"/>
          <w:noProof/>
          <w:color w:val="000000"/>
          <w:lang w:val="en-US" w:eastAsia="en-US"/>
        </w:rPr>
        <w:drawing>
          <wp:inline distT="0" distB="0" distL="0" distR="0" wp14:anchorId="244C71F4" wp14:editId="23BC5610">
            <wp:extent cx="5276850" cy="3886200"/>
            <wp:effectExtent l="19050" t="0" r="0" b="0"/>
            <wp:docPr id="17" name="Picture 17" descr="E:\Observer-ja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Observer-java.jpg"/>
                    <pic:cNvPicPr>
                      <a:picLocks noChangeAspect="1" noChangeArrowheads="1"/>
                    </pic:cNvPicPr>
                  </pic:nvPicPr>
                  <pic:blipFill>
                    <a:blip r:embed="rId10" cstate="print"/>
                    <a:srcRect/>
                    <a:stretch>
                      <a:fillRect/>
                    </a:stretch>
                  </pic:blipFill>
                  <pic:spPr bwMode="auto">
                    <a:xfrm>
                      <a:off x="0" y="0"/>
                      <a:ext cx="5276850" cy="3886200"/>
                    </a:xfrm>
                    <a:prstGeom prst="rect">
                      <a:avLst/>
                    </a:prstGeom>
                    <a:noFill/>
                    <a:ln w="9525">
                      <a:noFill/>
                      <a:miter lim="800000"/>
                      <a:headEnd/>
                      <a:tailEnd/>
                    </a:ln>
                  </pic:spPr>
                </pic:pic>
              </a:graphicData>
            </a:graphic>
          </wp:inline>
        </w:drawing>
      </w:r>
      <w:r w:rsidR="00170BF0">
        <w:rPr>
          <w:rFonts w:ascii="Arial" w:hAnsi="Arial" w:cs="Arial"/>
          <w:color w:val="000000"/>
        </w:rPr>
        <w:t xml:space="preserve">. </w:t>
      </w:r>
    </w:p>
    <w:p w14:paraId="53A798BD" w14:textId="77777777" w:rsidR="00170BF0" w:rsidRDefault="00170BF0" w:rsidP="00170BF0">
      <w:pPr>
        <w:autoSpaceDE w:val="0"/>
        <w:autoSpaceDN w:val="0"/>
        <w:adjustRightInd w:val="0"/>
        <w:spacing w:line="360" w:lineRule="auto"/>
        <w:rPr>
          <w:rFonts w:cs="Calibri"/>
        </w:rPr>
      </w:pPr>
    </w:p>
    <w:p w14:paraId="5F9B63F9" w14:textId="77777777" w:rsidR="00170BF0" w:rsidRDefault="00170BF0" w:rsidP="00170BF0">
      <w:pPr>
        <w:pStyle w:val="Heading2"/>
        <w:spacing w:line="360" w:lineRule="auto"/>
      </w:pPr>
      <w:bookmarkStart w:id="6" w:name="_Toc276037607"/>
      <w:bookmarkStart w:id="7" w:name="_Toc149936921"/>
      <w:r>
        <w:lastRenderedPageBreak/>
        <w:t>State Design Pattern</w:t>
      </w:r>
      <w:bookmarkEnd w:id="6"/>
      <w:bookmarkEnd w:id="7"/>
    </w:p>
    <w:p w14:paraId="67573513" w14:textId="76DA69A6" w:rsidR="00170BF0" w:rsidRDefault="00170BF0" w:rsidP="00F7266A">
      <w:pPr>
        <w:autoSpaceDE w:val="0"/>
        <w:autoSpaceDN w:val="0"/>
        <w:adjustRightInd w:val="0"/>
        <w:rPr>
          <w:rFonts w:ascii="Arial" w:hAnsi="Arial" w:cs="Arial"/>
          <w:color w:val="000000"/>
        </w:rPr>
      </w:pPr>
      <w:r>
        <w:rPr>
          <w:rFonts w:ascii="Arial" w:hAnsi="Arial" w:cs="Arial"/>
          <w:color w:val="000000"/>
        </w:rPr>
        <w:t>The state design pattern in our system is incorporated in the vat calculation system where we set the state (Region) to either Ireland or UK</w:t>
      </w:r>
      <w:r w:rsidR="00E065FA">
        <w:rPr>
          <w:rFonts w:ascii="Arial" w:hAnsi="Arial" w:cs="Arial"/>
          <w:color w:val="000000"/>
        </w:rPr>
        <w:t>.</w:t>
      </w:r>
      <w:r w:rsidR="00D9110C">
        <w:rPr>
          <w:rFonts w:ascii="Arial" w:hAnsi="Arial" w:cs="Arial"/>
          <w:color w:val="000000"/>
        </w:rPr>
        <w:t xml:space="preserve"> </w:t>
      </w:r>
      <w:r w:rsidR="00E065FA">
        <w:rPr>
          <w:rFonts w:ascii="Arial" w:hAnsi="Arial" w:cs="Arial"/>
          <w:color w:val="000000"/>
        </w:rPr>
        <w:t>T</w:t>
      </w:r>
      <w:r w:rsidR="00D9110C">
        <w:rPr>
          <w:rFonts w:ascii="Arial" w:hAnsi="Arial" w:cs="Arial"/>
          <w:color w:val="000000"/>
        </w:rPr>
        <w:t>his</w:t>
      </w:r>
      <w:r w:rsidR="00E065FA">
        <w:rPr>
          <w:rFonts w:ascii="Arial" w:hAnsi="Arial" w:cs="Arial"/>
          <w:color w:val="000000"/>
        </w:rPr>
        <w:t xml:space="preserve"> is done</w:t>
      </w:r>
      <w:r w:rsidR="00D9110C">
        <w:rPr>
          <w:rFonts w:ascii="Arial" w:hAnsi="Arial" w:cs="Arial"/>
          <w:color w:val="000000"/>
        </w:rPr>
        <w:t xml:space="preserve"> as soon as the program</w:t>
      </w:r>
      <w:r w:rsidR="00E065FA">
        <w:rPr>
          <w:rFonts w:ascii="Arial" w:hAnsi="Arial" w:cs="Arial"/>
          <w:color w:val="000000"/>
        </w:rPr>
        <w:t xml:space="preserve"> starts</w:t>
      </w:r>
      <w:r w:rsidR="00D9110C">
        <w:rPr>
          <w:rFonts w:ascii="Arial" w:hAnsi="Arial" w:cs="Arial"/>
          <w:color w:val="000000"/>
        </w:rPr>
        <w:t>, it is important to do this first as if we try to calculate the vat when the region state is null then we will get errors</w:t>
      </w:r>
      <w:r>
        <w:rPr>
          <w:rFonts w:ascii="Arial" w:hAnsi="Arial" w:cs="Arial"/>
          <w:color w:val="000000"/>
        </w:rPr>
        <w:t xml:space="preserve">. </w:t>
      </w:r>
      <w:r w:rsidR="00D9110C">
        <w:rPr>
          <w:rFonts w:ascii="Arial" w:hAnsi="Arial" w:cs="Arial"/>
          <w:color w:val="000000"/>
        </w:rPr>
        <w:t xml:space="preserve">As mentioned above when the observer is called and an update is made it passes the state </w:t>
      </w:r>
      <w:proofErr w:type="gramStart"/>
      <w:r w:rsidR="00D9110C">
        <w:rPr>
          <w:rFonts w:ascii="Arial" w:hAnsi="Arial" w:cs="Arial"/>
          <w:color w:val="000000"/>
        </w:rPr>
        <w:t xml:space="preserve">variable which is an </w:t>
      </w:r>
      <w:proofErr w:type="spellStart"/>
      <w:r w:rsidR="00D9110C">
        <w:rPr>
          <w:rFonts w:ascii="Arial" w:hAnsi="Arial" w:cs="Arial"/>
          <w:color w:val="000000"/>
        </w:rPr>
        <w:t>enum</w:t>
      </w:r>
      <w:proofErr w:type="spellEnd"/>
      <w:r w:rsidR="00D9110C">
        <w:rPr>
          <w:rFonts w:ascii="Arial" w:hAnsi="Arial" w:cs="Arial"/>
          <w:color w:val="000000"/>
        </w:rPr>
        <w:t xml:space="preserve"> of </w:t>
      </w:r>
      <w:proofErr w:type="spellStart"/>
      <w:r w:rsidR="00D9110C">
        <w:rPr>
          <w:rFonts w:ascii="Arial" w:hAnsi="Arial" w:cs="Arial"/>
          <w:color w:val="000000"/>
        </w:rPr>
        <w:t>regionEnum</w:t>
      </w:r>
      <w:proofErr w:type="spellEnd"/>
      <w:r w:rsidR="00D9110C">
        <w:rPr>
          <w:rFonts w:ascii="Arial" w:hAnsi="Arial" w:cs="Arial"/>
          <w:color w:val="000000"/>
        </w:rPr>
        <w:t xml:space="preserve"> type</w:t>
      </w:r>
      <w:proofErr w:type="gramEnd"/>
      <w:r w:rsidR="00D9110C">
        <w:rPr>
          <w:rFonts w:ascii="Arial" w:hAnsi="Arial" w:cs="Arial"/>
          <w:color w:val="000000"/>
        </w:rPr>
        <w:t xml:space="preserve"> and depending on its state “IRELAND” or “UK” we return the updated total to the total variable in the </w:t>
      </w:r>
      <w:proofErr w:type="spellStart"/>
      <w:r w:rsidR="00D9110C">
        <w:rPr>
          <w:rFonts w:ascii="Arial" w:hAnsi="Arial" w:cs="Arial"/>
          <w:color w:val="000000"/>
        </w:rPr>
        <w:t>TransactionManager</w:t>
      </w:r>
      <w:proofErr w:type="spellEnd"/>
      <w:r w:rsidR="00D9110C">
        <w:rPr>
          <w:rFonts w:ascii="Arial" w:hAnsi="Arial" w:cs="Arial"/>
          <w:color w:val="000000"/>
        </w:rPr>
        <w:t xml:space="preserve"> instance.</w:t>
      </w:r>
    </w:p>
    <w:p w14:paraId="3413FA1E" w14:textId="7D6F31A1" w:rsidR="00E065FA" w:rsidRDefault="00E065FA" w:rsidP="00F7266A">
      <w:pPr>
        <w:autoSpaceDE w:val="0"/>
        <w:autoSpaceDN w:val="0"/>
        <w:adjustRightInd w:val="0"/>
        <w:rPr>
          <w:rFonts w:ascii="Arial" w:hAnsi="Arial" w:cs="Arial"/>
          <w:color w:val="000000"/>
        </w:rPr>
      </w:pPr>
      <w:r>
        <w:rPr>
          <w:rFonts w:ascii="Arial" w:hAnsi="Arial" w:cs="Arial"/>
          <w:color w:val="000000"/>
        </w:rPr>
        <w:t xml:space="preserve">The framework is currently minimum with only two states but it supports adding additional states in </w:t>
      </w:r>
      <w:proofErr w:type="gramStart"/>
      <w:r>
        <w:rPr>
          <w:rFonts w:ascii="Arial" w:hAnsi="Arial" w:cs="Arial"/>
          <w:color w:val="000000"/>
        </w:rPr>
        <w:t>future which</w:t>
      </w:r>
      <w:proofErr w:type="gramEnd"/>
      <w:r>
        <w:rPr>
          <w:rFonts w:ascii="Arial" w:hAnsi="Arial" w:cs="Arial"/>
          <w:color w:val="000000"/>
        </w:rPr>
        <w:t xml:space="preserve"> makes the code more modifiable.</w:t>
      </w:r>
    </w:p>
    <w:p w14:paraId="179C1024" w14:textId="77777777" w:rsidR="00D9110C" w:rsidRDefault="00D9110C" w:rsidP="00170BF0">
      <w:pPr>
        <w:autoSpaceDE w:val="0"/>
        <w:autoSpaceDN w:val="0"/>
        <w:adjustRightInd w:val="0"/>
        <w:spacing w:line="360" w:lineRule="auto"/>
        <w:rPr>
          <w:rFonts w:cs="Calibri"/>
        </w:rPr>
      </w:pPr>
    </w:p>
    <w:p w14:paraId="592400AE" w14:textId="77777777" w:rsidR="00170BF0" w:rsidRDefault="00170BF0" w:rsidP="00170BF0">
      <w:pPr>
        <w:autoSpaceDE w:val="0"/>
        <w:autoSpaceDN w:val="0"/>
        <w:adjustRightInd w:val="0"/>
        <w:spacing w:line="360" w:lineRule="auto"/>
        <w:rPr>
          <w:rFonts w:cs="Calibri"/>
        </w:rPr>
      </w:pPr>
      <w:r>
        <w:rPr>
          <w:rFonts w:cs="Calibri"/>
          <w:noProof/>
          <w:lang w:val="en-US" w:eastAsia="en-US"/>
        </w:rPr>
        <w:drawing>
          <wp:inline distT="0" distB="0" distL="0" distR="0" wp14:anchorId="0B3E750A" wp14:editId="761CB036">
            <wp:extent cx="3743325" cy="1838325"/>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3743325" cy="1838325"/>
                    </a:xfrm>
                    <a:prstGeom prst="rect">
                      <a:avLst/>
                    </a:prstGeom>
                    <a:noFill/>
                    <a:ln w="9525">
                      <a:noFill/>
                      <a:miter lim="800000"/>
                      <a:headEnd/>
                      <a:tailEnd/>
                    </a:ln>
                  </pic:spPr>
                </pic:pic>
              </a:graphicData>
            </a:graphic>
          </wp:inline>
        </w:drawing>
      </w:r>
    </w:p>
    <w:p w14:paraId="690DCF56" w14:textId="77777777" w:rsidR="00E065FA" w:rsidRDefault="00E065FA" w:rsidP="00170BF0">
      <w:pPr>
        <w:pStyle w:val="Heading2"/>
        <w:spacing w:line="360" w:lineRule="auto"/>
      </w:pPr>
      <w:bookmarkStart w:id="8" w:name="_Toc276037608"/>
      <w:bookmarkStart w:id="9" w:name="_Toc149936922"/>
    </w:p>
    <w:p w14:paraId="69665D1D" w14:textId="77777777" w:rsidR="00170BF0" w:rsidRDefault="00170BF0" w:rsidP="00170BF0">
      <w:pPr>
        <w:pStyle w:val="Heading2"/>
        <w:spacing w:line="360" w:lineRule="auto"/>
      </w:pPr>
      <w:r>
        <w:t>Composite Design Pattern</w:t>
      </w:r>
      <w:bookmarkEnd w:id="8"/>
      <w:bookmarkEnd w:id="9"/>
    </w:p>
    <w:p w14:paraId="170F153A" w14:textId="77777777" w:rsidR="00337D40" w:rsidRPr="00337D40" w:rsidRDefault="00337D40" w:rsidP="00337D40"/>
    <w:p w14:paraId="38AE16EE" w14:textId="32BD23BB" w:rsidR="00170BF0" w:rsidRDefault="00F36044" w:rsidP="00F7266A">
      <w:pPr>
        <w:autoSpaceDE w:val="0"/>
        <w:autoSpaceDN w:val="0"/>
        <w:adjustRightInd w:val="0"/>
        <w:rPr>
          <w:rFonts w:ascii="Arial" w:hAnsi="Arial" w:cs="Arial"/>
        </w:rPr>
      </w:pPr>
      <w:r w:rsidRPr="00F36044">
        <w:rPr>
          <w:rFonts w:ascii="Arial" w:hAnsi="Arial" w:cs="Arial"/>
        </w:rPr>
        <w:t xml:space="preserve">We incorporated the </w:t>
      </w:r>
      <w:r>
        <w:rPr>
          <w:rFonts w:ascii="Arial" w:hAnsi="Arial" w:cs="Arial"/>
        </w:rPr>
        <w:t xml:space="preserve">composite pattern </w:t>
      </w:r>
      <w:bookmarkStart w:id="10" w:name="_GoBack"/>
      <w:bookmarkEnd w:id="10"/>
      <w:r w:rsidR="00337D40">
        <w:rPr>
          <w:rFonts w:ascii="Arial" w:hAnsi="Arial" w:cs="Arial"/>
        </w:rPr>
        <w:t>in our system to hold components which we add to our product upon creation of the product in our factory. Once the factory creates a new product it then adds a composite to this product, we can then add further composites to this composite as well as extra components such as RAM. Our system currently has a hardcoded list of composites and composite components to be created however this may be changed in future to add additional components or additional composites making our framework more flexible than a project which didn’t incorporate this design pattern.</w:t>
      </w:r>
      <w:r w:rsidR="00E065FA">
        <w:rPr>
          <w:rFonts w:ascii="Arial" w:hAnsi="Arial" w:cs="Arial"/>
        </w:rPr>
        <w:t xml:space="preserve"> The advantage of using this pattern in this framework is that it makes programing additional components easier and less tedious since we can treat composite components and composites equally just referring to the root node if we want something like a price for the whole product for instance. Using this pattern also makes our framework more modifiable as adding and removing new components, composites involves changing little code.</w:t>
      </w:r>
    </w:p>
    <w:p w14:paraId="6B352D4B" w14:textId="2C818761" w:rsidR="00A2395F" w:rsidRPr="00F36044" w:rsidRDefault="00A2395F" w:rsidP="00F7266A">
      <w:pPr>
        <w:autoSpaceDE w:val="0"/>
        <w:autoSpaceDN w:val="0"/>
        <w:adjustRightInd w:val="0"/>
        <w:rPr>
          <w:rFonts w:ascii="Arial" w:hAnsi="Arial" w:cs="Arial"/>
          <w:color w:val="000000"/>
        </w:rPr>
      </w:pPr>
      <w:r>
        <w:rPr>
          <w:rFonts w:ascii="Arial" w:hAnsi="Arial" w:cs="Arial"/>
        </w:rPr>
        <w:t xml:space="preserve">We opted for transparency over safety in our composite design pattern the reason for this is </w:t>
      </w:r>
      <w:r w:rsidR="00691AFE">
        <w:rPr>
          <w:rFonts w:ascii="Arial" w:hAnsi="Arial" w:cs="Arial"/>
        </w:rPr>
        <w:t>that it made coding easier and for a system the size of what was required for our frame work safety would have made it better but wasn’t significantly necessary. This may be a problem as if a company were to use our framework it introduces the possibility of a client trying to do meaningless things like trying to add and remove objects from leaf objects.</w:t>
      </w:r>
    </w:p>
    <w:p w14:paraId="09B27F88" w14:textId="590CA5D9" w:rsidR="00170BF0" w:rsidRDefault="00E065FA" w:rsidP="00170BF0">
      <w:pPr>
        <w:autoSpaceDE w:val="0"/>
        <w:autoSpaceDN w:val="0"/>
        <w:adjustRightInd w:val="0"/>
        <w:spacing w:line="360" w:lineRule="auto"/>
        <w:rPr>
          <w:rFonts w:ascii="Calibri" w:hAnsi="Calibri" w:cs="Calibri"/>
        </w:rPr>
      </w:pPr>
      <w:r>
        <w:rPr>
          <w:rFonts w:cs="Calibri"/>
          <w:noProof/>
          <w:lang w:val="en-US" w:eastAsia="en-US"/>
        </w:rPr>
        <w:lastRenderedPageBreak/>
        <w:drawing>
          <wp:inline distT="0" distB="0" distL="0" distR="0" wp14:anchorId="5543561D" wp14:editId="134B800A">
            <wp:extent cx="3514725" cy="2362200"/>
            <wp:effectExtent l="1905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3514725" cy="2362200"/>
                    </a:xfrm>
                    <a:prstGeom prst="rect">
                      <a:avLst/>
                    </a:prstGeom>
                    <a:noFill/>
                    <a:ln w="9525">
                      <a:noFill/>
                      <a:miter lim="800000"/>
                      <a:headEnd/>
                      <a:tailEnd/>
                    </a:ln>
                  </pic:spPr>
                </pic:pic>
              </a:graphicData>
            </a:graphic>
          </wp:inline>
        </w:drawing>
      </w:r>
    </w:p>
    <w:p w14:paraId="15DD76C1" w14:textId="77777777" w:rsidR="00170BF0" w:rsidRDefault="00170BF0" w:rsidP="00170BF0">
      <w:pPr>
        <w:autoSpaceDE w:val="0"/>
        <w:autoSpaceDN w:val="0"/>
        <w:adjustRightInd w:val="0"/>
        <w:spacing w:line="360" w:lineRule="auto"/>
        <w:rPr>
          <w:rFonts w:cs="Calibri"/>
        </w:rPr>
      </w:pPr>
    </w:p>
    <w:p w14:paraId="6C218C0C" w14:textId="77777777" w:rsidR="00170BF0" w:rsidRDefault="00170BF0" w:rsidP="00170BF0">
      <w:pPr>
        <w:pStyle w:val="Heading2"/>
        <w:spacing w:line="360" w:lineRule="auto"/>
      </w:pPr>
      <w:bookmarkStart w:id="11" w:name="_Toc276037609"/>
      <w:bookmarkStart w:id="12" w:name="_Toc149936923"/>
      <w:r>
        <w:t>Decorator Pattern</w:t>
      </w:r>
      <w:bookmarkEnd w:id="11"/>
      <w:bookmarkEnd w:id="12"/>
    </w:p>
    <w:p w14:paraId="5E06A291" w14:textId="77777777" w:rsidR="00BC4DED" w:rsidRPr="00F7266A" w:rsidRDefault="00BC4DED" w:rsidP="00F7266A">
      <w:pPr>
        <w:rPr>
          <w:rFonts w:ascii="Arial" w:hAnsi="Arial" w:cs="Arial"/>
        </w:rPr>
      </w:pPr>
      <w:r w:rsidRPr="00F7266A">
        <w:rPr>
          <w:rFonts w:ascii="Arial" w:hAnsi="Arial" w:cs="Arial"/>
        </w:rPr>
        <w:t>The intent</w:t>
      </w:r>
      <w:r w:rsidR="00337D40" w:rsidRPr="00F7266A">
        <w:rPr>
          <w:rFonts w:ascii="Arial" w:hAnsi="Arial" w:cs="Arial"/>
        </w:rPr>
        <w:t xml:space="preserve"> of the decorator pattern</w:t>
      </w:r>
      <w:r w:rsidRPr="00F7266A">
        <w:rPr>
          <w:rFonts w:ascii="Arial" w:hAnsi="Arial" w:cs="Arial"/>
        </w:rPr>
        <w:t xml:space="preserve"> is to dynamically attach responsibilities to an object. </w:t>
      </w:r>
      <w:proofErr w:type="gramStart"/>
      <w:r w:rsidRPr="00F7266A">
        <w:rPr>
          <w:rFonts w:ascii="Arial" w:hAnsi="Arial" w:cs="Arial"/>
        </w:rPr>
        <w:t>Its</w:t>
      </w:r>
      <w:proofErr w:type="gramEnd"/>
      <w:r w:rsidRPr="00F7266A">
        <w:rPr>
          <w:rFonts w:ascii="Arial" w:hAnsi="Arial" w:cs="Arial"/>
        </w:rPr>
        <w:t xml:space="preserve"> to give an alternative to </w:t>
      </w:r>
      <w:proofErr w:type="spellStart"/>
      <w:r w:rsidRPr="00F7266A">
        <w:rPr>
          <w:rFonts w:ascii="Arial" w:hAnsi="Arial" w:cs="Arial"/>
        </w:rPr>
        <w:t>subclassing</w:t>
      </w:r>
      <w:proofErr w:type="spellEnd"/>
      <w:r w:rsidRPr="00F7266A">
        <w:rPr>
          <w:rFonts w:ascii="Arial" w:hAnsi="Arial" w:cs="Arial"/>
        </w:rPr>
        <w:t xml:space="preserve">.  </w:t>
      </w:r>
    </w:p>
    <w:p w14:paraId="3F977868" w14:textId="77777777" w:rsidR="00337D40" w:rsidRPr="00F7266A" w:rsidRDefault="00170BF0" w:rsidP="00F7266A">
      <w:pPr>
        <w:autoSpaceDE w:val="0"/>
        <w:autoSpaceDN w:val="0"/>
        <w:adjustRightInd w:val="0"/>
        <w:spacing w:after="120"/>
        <w:rPr>
          <w:rFonts w:ascii="Arial" w:hAnsi="Arial" w:cs="Arial"/>
        </w:rPr>
      </w:pPr>
      <w:r w:rsidRPr="00F7266A">
        <w:rPr>
          <w:rFonts w:ascii="Arial" w:hAnsi="Arial" w:cs="Arial"/>
        </w:rPr>
        <w:t>We used the decorator pattern to order extra items such as RAM and hard-drive for a particular computer the user would have selected whil</w:t>
      </w:r>
      <w:r w:rsidR="008B75EB" w:rsidRPr="00F7266A">
        <w:rPr>
          <w:rFonts w:ascii="Arial" w:hAnsi="Arial" w:cs="Arial"/>
        </w:rPr>
        <w:t xml:space="preserve">e ordering. </w:t>
      </w:r>
      <w:r w:rsidR="00337D40" w:rsidRPr="00F7266A">
        <w:rPr>
          <w:rFonts w:ascii="Arial" w:hAnsi="Arial" w:cs="Arial"/>
        </w:rPr>
        <w:t xml:space="preserve">This should not be confused with the composite pattern in our </w:t>
      </w:r>
      <w:proofErr w:type="gramStart"/>
      <w:r w:rsidR="00337D40" w:rsidRPr="00F7266A">
        <w:rPr>
          <w:rFonts w:ascii="Arial" w:hAnsi="Arial" w:cs="Arial"/>
        </w:rPr>
        <w:t>project which simply adds a set list of items to a composite</w:t>
      </w:r>
      <w:proofErr w:type="gramEnd"/>
      <w:r w:rsidR="00337D40" w:rsidRPr="00F7266A">
        <w:rPr>
          <w:rFonts w:ascii="Arial" w:hAnsi="Arial" w:cs="Arial"/>
        </w:rPr>
        <w:t xml:space="preserve"> and you never add more than one composite component to a composite.</w:t>
      </w:r>
    </w:p>
    <w:p w14:paraId="30F2FE8E" w14:textId="77777777" w:rsidR="00337D40" w:rsidRPr="00F7266A" w:rsidRDefault="00337D40" w:rsidP="00F7266A">
      <w:pPr>
        <w:autoSpaceDE w:val="0"/>
        <w:autoSpaceDN w:val="0"/>
        <w:adjustRightInd w:val="0"/>
        <w:spacing w:after="120"/>
        <w:rPr>
          <w:rFonts w:ascii="Arial" w:hAnsi="Arial" w:cs="Arial"/>
        </w:rPr>
      </w:pPr>
      <w:r w:rsidRPr="00F7266A">
        <w:rPr>
          <w:rFonts w:ascii="Arial" w:hAnsi="Arial" w:cs="Arial"/>
        </w:rPr>
        <w:t>Decorating a Product involved traversing the tree using an iterator for searching the leaf nodes and comparing their String description in order to locate a particular node.</w:t>
      </w:r>
    </w:p>
    <w:p w14:paraId="751C6014" w14:textId="77777777" w:rsidR="00F7266A" w:rsidRDefault="00F7266A" w:rsidP="00F7266A">
      <w:pPr>
        <w:autoSpaceDE w:val="0"/>
        <w:autoSpaceDN w:val="0"/>
        <w:adjustRightInd w:val="0"/>
        <w:spacing w:after="120"/>
        <w:rPr>
          <w:rFonts w:ascii="Arial" w:hAnsi="Arial" w:cs="Arial"/>
        </w:rPr>
      </w:pPr>
      <w:r w:rsidRPr="00F7266A">
        <w:rPr>
          <w:rFonts w:ascii="Arial" w:hAnsi="Arial" w:cs="Arial"/>
        </w:rPr>
        <w:t>This raised a problem, once we found a node we needed to remove it in order to decorate it and add it back into t</w:t>
      </w:r>
      <w:r>
        <w:rPr>
          <w:rFonts w:ascii="Arial" w:hAnsi="Arial" w:cs="Arial"/>
        </w:rPr>
        <w:t xml:space="preserve">he tree where we removed </w:t>
      </w:r>
      <w:proofErr w:type="gramStart"/>
      <w:r>
        <w:rPr>
          <w:rFonts w:ascii="Arial" w:hAnsi="Arial" w:cs="Arial"/>
        </w:rPr>
        <w:t>it from.</w:t>
      </w:r>
      <w:proofErr w:type="gramEnd"/>
    </w:p>
    <w:p w14:paraId="5C9EDEF1" w14:textId="77777777" w:rsidR="00F7266A" w:rsidRDefault="00F7266A" w:rsidP="00F7266A">
      <w:pPr>
        <w:autoSpaceDE w:val="0"/>
        <w:autoSpaceDN w:val="0"/>
        <w:adjustRightInd w:val="0"/>
        <w:spacing w:after="120"/>
        <w:rPr>
          <w:rFonts w:ascii="Arial" w:hAnsi="Arial" w:cs="Arial"/>
        </w:rPr>
      </w:pPr>
      <w:r>
        <w:rPr>
          <w:rFonts w:ascii="Arial" w:hAnsi="Arial" w:cs="Arial"/>
        </w:rPr>
        <w:t>We solved this problem by adding a reference to the parent in each of the composite components. Once we found the item we could remove it and replace the newly decorated node to the composite we removed it from.</w:t>
      </w:r>
    </w:p>
    <w:p w14:paraId="41400304" w14:textId="062D6B9F" w:rsidR="00A2395F" w:rsidRPr="00F7266A" w:rsidRDefault="00A2395F" w:rsidP="00F7266A">
      <w:pPr>
        <w:autoSpaceDE w:val="0"/>
        <w:autoSpaceDN w:val="0"/>
        <w:adjustRightInd w:val="0"/>
        <w:spacing w:after="120"/>
        <w:rPr>
          <w:rFonts w:ascii="Arial" w:hAnsi="Arial" w:cs="Arial"/>
        </w:rPr>
      </w:pPr>
      <w:r>
        <w:rPr>
          <w:rFonts w:ascii="Arial" w:hAnsi="Arial" w:cs="Arial"/>
        </w:rPr>
        <w:t xml:space="preserve">The </w:t>
      </w:r>
      <w:proofErr w:type="gramStart"/>
      <w:r>
        <w:rPr>
          <w:rFonts w:ascii="Arial" w:hAnsi="Arial" w:cs="Arial"/>
        </w:rPr>
        <w:t>consequences of using this pattern is</w:t>
      </w:r>
      <w:proofErr w:type="gramEnd"/>
      <w:r>
        <w:rPr>
          <w:rFonts w:ascii="Arial" w:hAnsi="Arial" w:cs="Arial"/>
        </w:rPr>
        <w:t xml:space="preserve"> that it reduces the possibility of class explosion. If we were not to use this pattern there would have to be a great deal of classes for a computer with extra ram and graphics card and one with just extra RAM etc. The decorator overcomes this problem by just locating the particular project to increase and decorating that object. This also means we only need to talk to the outermost component in the decorator to calculate the total cost of the additional items. </w:t>
      </w:r>
    </w:p>
    <w:p w14:paraId="55DBB12B" w14:textId="77777777" w:rsidR="00170BF0" w:rsidRDefault="004C11DA" w:rsidP="00170BF0">
      <w:pPr>
        <w:autoSpaceDE w:val="0"/>
        <w:autoSpaceDN w:val="0"/>
        <w:adjustRightInd w:val="0"/>
        <w:spacing w:after="120" w:line="360" w:lineRule="auto"/>
        <w:rPr>
          <w:rFonts w:ascii="Arial" w:hAnsi="Arial" w:cs="Arial"/>
        </w:rPr>
      </w:pPr>
      <w:r>
        <w:rPr>
          <w:rFonts w:ascii="Arial" w:hAnsi="Arial" w:cs="Arial"/>
          <w:noProof/>
          <w:lang w:val="en-US" w:eastAsia="en-US"/>
        </w:rPr>
        <w:lastRenderedPageBreak/>
        <w:drawing>
          <wp:inline distT="0" distB="0" distL="0" distR="0" wp14:anchorId="290C1559" wp14:editId="4F9BB226">
            <wp:extent cx="5257800" cy="2524125"/>
            <wp:effectExtent l="19050" t="0" r="0" b="0"/>
            <wp:docPr id="18" name="Picture 18" descr="E:\decorator_patt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decorator_pattern.jpg"/>
                    <pic:cNvPicPr>
                      <a:picLocks noChangeAspect="1" noChangeArrowheads="1"/>
                    </pic:cNvPicPr>
                  </pic:nvPicPr>
                  <pic:blipFill>
                    <a:blip r:embed="rId13" cstate="print"/>
                    <a:srcRect/>
                    <a:stretch>
                      <a:fillRect/>
                    </a:stretch>
                  </pic:blipFill>
                  <pic:spPr bwMode="auto">
                    <a:xfrm>
                      <a:off x="0" y="0"/>
                      <a:ext cx="5257800" cy="2524125"/>
                    </a:xfrm>
                    <a:prstGeom prst="rect">
                      <a:avLst/>
                    </a:prstGeom>
                    <a:noFill/>
                    <a:ln w="9525">
                      <a:noFill/>
                      <a:miter lim="800000"/>
                      <a:headEnd/>
                      <a:tailEnd/>
                    </a:ln>
                  </pic:spPr>
                </pic:pic>
              </a:graphicData>
            </a:graphic>
          </wp:inline>
        </w:drawing>
      </w:r>
    </w:p>
    <w:p w14:paraId="6828B4DB" w14:textId="77777777" w:rsidR="00170BF0" w:rsidRDefault="00170BF0" w:rsidP="00170BF0">
      <w:pPr>
        <w:autoSpaceDE w:val="0"/>
        <w:autoSpaceDN w:val="0"/>
        <w:adjustRightInd w:val="0"/>
        <w:spacing w:line="360" w:lineRule="auto"/>
        <w:rPr>
          <w:rFonts w:ascii="Calibri" w:hAnsi="Calibri" w:cs="Calibri"/>
          <w:sz w:val="22"/>
          <w:szCs w:val="22"/>
        </w:rPr>
      </w:pPr>
    </w:p>
    <w:p w14:paraId="7CAF2785" w14:textId="77777777" w:rsidR="00170BF0" w:rsidRDefault="00170BF0" w:rsidP="00170BF0">
      <w:pPr>
        <w:pStyle w:val="Heading1"/>
        <w:spacing w:line="360" w:lineRule="auto"/>
      </w:pPr>
      <w:bookmarkStart w:id="13" w:name="_Toc276037610"/>
      <w:bookmarkStart w:id="14" w:name="_Toc149936924"/>
      <w:r>
        <w:t>Discussion of creational pattern</w:t>
      </w:r>
      <w:bookmarkEnd w:id="13"/>
      <w:bookmarkEnd w:id="14"/>
    </w:p>
    <w:p w14:paraId="668C2415" w14:textId="7DC0DEED" w:rsidR="00170BF0" w:rsidRDefault="00170BF0" w:rsidP="00F7266A">
      <w:pPr>
        <w:autoSpaceDE w:val="0"/>
        <w:autoSpaceDN w:val="0"/>
        <w:adjustRightInd w:val="0"/>
        <w:spacing w:after="120"/>
        <w:rPr>
          <w:rFonts w:ascii="Arial" w:hAnsi="Arial" w:cs="Arial"/>
        </w:rPr>
      </w:pPr>
      <w:r>
        <w:br/>
      </w:r>
      <w:r>
        <w:rPr>
          <w:rFonts w:ascii="Arial" w:hAnsi="Arial" w:cs="Arial"/>
        </w:rPr>
        <w:t>A Creational Pattern is a pattern that deals with object creation. There are a number of Creational Patterns including Factory Method, Abstract Factory Method, Builder, Singleton and Prototype.</w:t>
      </w:r>
      <w:r>
        <w:t xml:space="preserve"> </w:t>
      </w:r>
      <w:r>
        <w:rPr>
          <w:rFonts w:ascii="Arial" w:hAnsi="Arial" w:cs="Arial"/>
        </w:rPr>
        <w:t xml:space="preserve">We chose to use the Abstract Factory method in our </w:t>
      </w:r>
      <w:proofErr w:type="gramStart"/>
      <w:r>
        <w:rPr>
          <w:rFonts w:ascii="Arial" w:hAnsi="Arial" w:cs="Arial"/>
        </w:rPr>
        <w:t>project</w:t>
      </w:r>
      <w:proofErr w:type="gramEnd"/>
      <w:r>
        <w:rPr>
          <w:rFonts w:ascii="Arial" w:hAnsi="Arial" w:cs="Arial"/>
        </w:rPr>
        <w:t xml:space="preserve"> as we wanted t</w:t>
      </w:r>
      <w:r w:rsidR="00A2395F">
        <w:rPr>
          <w:rFonts w:ascii="Arial" w:hAnsi="Arial" w:cs="Arial"/>
        </w:rPr>
        <w:t>o leave the possibility of adding additional factories in future.</w:t>
      </w:r>
      <w:r w:rsidR="004C11DA">
        <w:rPr>
          <w:rFonts w:ascii="Arial" w:hAnsi="Arial" w:cs="Arial"/>
        </w:rPr>
        <w:t xml:space="preserve"> </w:t>
      </w:r>
      <w:r>
        <w:rPr>
          <w:rFonts w:ascii="Arial" w:hAnsi="Arial" w:cs="Arial"/>
        </w:rPr>
        <w:t xml:space="preserve">A product factory </w:t>
      </w:r>
      <w:r w:rsidR="00F7266A">
        <w:rPr>
          <w:rFonts w:ascii="Arial" w:hAnsi="Arial" w:cs="Arial"/>
        </w:rPr>
        <w:t xml:space="preserve">in our system </w:t>
      </w:r>
      <w:r>
        <w:rPr>
          <w:rFonts w:ascii="Arial" w:hAnsi="Arial" w:cs="Arial"/>
        </w:rPr>
        <w:t xml:space="preserve">creates a computer factory in our </w:t>
      </w:r>
      <w:proofErr w:type="gramStart"/>
      <w:r>
        <w:rPr>
          <w:rFonts w:ascii="Arial" w:hAnsi="Arial" w:cs="Arial"/>
        </w:rPr>
        <w:t>project which</w:t>
      </w:r>
      <w:proofErr w:type="gramEnd"/>
      <w:r>
        <w:rPr>
          <w:rFonts w:ascii="Arial" w:hAnsi="Arial" w:cs="Arial"/>
        </w:rPr>
        <w:t xml:space="preserve"> then creates a new computer of the selected type. The benefit of doing this it makes it more possible to use our project as a framework in future for other product types. All we would need to do is add another factory from the product factory interface. So if our customer ever wanted to do printers or flowerpots instead it could be done. The trade-off is that we have to make it more abstract by introducing an extra</w:t>
      </w:r>
      <w:r w:rsidR="008B75EB">
        <w:rPr>
          <w:rFonts w:ascii="Arial" w:hAnsi="Arial" w:cs="Arial"/>
        </w:rPr>
        <w:t xml:space="preserve"> interface. So instead of just </w:t>
      </w:r>
      <w:r>
        <w:rPr>
          <w:rFonts w:ascii="Arial" w:hAnsi="Arial" w:cs="Arial"/>
        </w:rPr>
        <w:t>having a Computer Factory we had to have a product factory as well.</w:t>
      </w:r>
      <w:r>
        <w:br/>
      </w:r>
    </w:p>
    <w:p w14:paraId="295122C1" w14:textId="77777777" w:rsidR="00F36044" w:rsidRDefault="00F36044" w:rsidP="00170BF0">
      <w:pPr>
        <w:autoSpaceDE w:val="0"/>
        <w:autoSpaceDN w:val="0"/>
        <w:adjustRightInd w:val="0"/>
        <w:spacing w:after="120" w:line="360" w:lineRule="auto"/>
        <w:rPr>
          <w:rFonts w:ascii="Arial" w:hAnsi="Arial" w:cs="Arial"/>
        </w:rPr>
      </w:pPr>
    </w:p>
    <w:p w14:paraId="28AF19E3" w14:textId="77777777" w:rsidR="00F36044" w:rsidRDefault="00F36044" w:rsidP="00170BF0">
      <w:pPr>
        <w:autoSpaceDE w:val="0"/>
        <w:autoSpaceDN w:val="0"/>
        <w:adjustRightInd w:val="0"/>
        <w:spacing w:after="120" w:line="360" w:lineRule="auto"/>
        <w:rPr>
          <w:rFonts w:ascii="Arial" w:hAnsi="Arial" w:cs="Arial"/>
        </w:rPr>
      </w:pPr>
    </w:p>
    <w:p w14:paraId="6080CFC9" w14:textId="77777777" w:rsidR="00F36044" w:rsidRDefault="00F36044" w:rsidP="00170BF0">
      <w:pPr>
        <w:autoSpaceDE w:val="0"/>
        <w:autoSpaceDN w:val="0"/>
        <w:adjustRightInd w:val="0"/>
        <w:spacing w:after="120" w:line="360" w:lineRule="auto"/>
        <w:rPr>
          <w:rFonts w:ascii="Arial" w:hAnsi="Arial" w:cs="Arial"/>
        </w:rPr>
      </w:pPr>
    </w:p>
    <w:p w14:paraId="48B0464F" w14:textId="77777777" w:rsidR="00F36044" w:rsidRDefault="00F36044" w:rsidP="00170BF0">
      <w:pPr>
        <w:autoSpaceDE w:val="0"/>
        <w:autoSpaceDN w:val="0"/>
        <w:adjustRightInd w:val="0"/>
        <w:spacing w:after="120" w:line="360" w:lineRule="auto"/>
        <w:rPr>
          <w:rFonts w:ascii="Arial" w:hAnsi="Arial" w:cs="Arial"/>
        </w:rPr>
      </w:pPr>
    </w:p>
    <w:p w14:paraId="2D861AF1" w14:textId="77777777" w:rsidR="00F36044" w:rsidRDefault="00F36044" w:rsidP="00170BF0">
      <w:pPr>
        <w:autoSpaceDE w:val="0"/>
        <w:autoSpaceDN w:val="0"/>
        <w:adjustRightInd w:val="0"/>
        <w:spacing w:after="120" w:line="360" w:lineRule="auto"/>
        <w:rPr>
          <w:rFonts w:ascii="Arial" w:hAnsi="Arial" w:cs="Arial"/>
        </w:rPr>
      </w:pPr>
    </w:p>
    <w:p w14:paraId="0CC46C04" w14:textId="77777777" w:rsidR="00F36044" w:rsidRPr="006F4703" w:rsidRDefault="00F36044" w:rsidP="00170BF0">
      <w:pPr>
        <w:autoSpaceDE w:val="0"/>
        <w:autoSpaceDN w:val="0"/>
        <w:adjustRightInd w:val="0"/>
        <w:spacing w:after="120" w:line="360" w:lineRule="auto"/>
        <w:rPr>
          <w:rFonts w:ascii="Arial" w:hAnsi="Arial" w:cs="Arial"/>
        </w:rPr>
      </w:pPr>
    </w:p>
    <w:p w14:paraId="66708E79" w14:textId="77777777" w:rsidR="00F36044" w:rsidRPr="00F36044" w:rsidRDefault="00170BF0" w:rsidP="00F36044">
      <w:pPr>
        <w:pStyle w:val="Heading1"/>
        <w:spacing w:line="360" w:lineRule="auto"/>
      </w:pPr>
      <w:bookmarkStart w:id="15" w:name="_Toc276037611"/>
      <w:bookmarkStart w:id="16" w:name="_Toc149936925"/>
      <w:r>
        <w:lastRenderedPageBreak/>
        <w:t>Runtime Diagram</w:t>
      </w:r>
      <w:bookmarkEnd w:id="15"/>
      <w:bookmarkEnd w:id="16"/>
    </w:p>
    <w:p w14:paraId="07169A91" w14:textId="77777777" w:rsidR="00F36044" w:rsidRDefault="00F36044" w:rsidP="00170BF0">
      <w:pPr>
        <w:pStyle w:val="Heading1"/>
        <w:spacing w:line="360" w:lineRule="auto"/>
      </w:pPr>
      <w:bookmarkStart w:id="17" w:name="_Toc276037612"/>
      <w:r>
        <w:rPr>
          <w:noProof/>
          <w:lang w:val="en-US" w:eastAsia="en-US"/>
        </w:rPr>
        <w:drawing>
          <wp:inline distT="0" distB="0" distL="0" distR="0" wp14:anchorId="230E4C33" wp14:editId="768E05AF">
            <wp:extent cx="5041900" cy="84334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borationDiagram5.png"/>
                    <pic:cNvPicPr/>
                  </pic:nvPicPr>
                  <pic:blipFill>
                    <a:blip r:embed="rId14">
                      <a:extLst>
                        <a:ext uri="{28A0092B-C50C-407E-A947-70E740481C1C}">
                          <a14:useLocalDpi xmlns:a14="http://schemas.microsoft.com/office/drawing/2010/main" val="0"/>
                        </a:ext>
                      </a:extLst>
                    </a:blip>
                    <a:stretch>
                      <a:fillRect/>
                    </a:stretch>
                  </pic:blipFill>
                  <pic:spPr>
                    <a:xfrm>
                      <a:off x="0" y="0"/>
                      <a:ext cx="5042659" cy="8434705"/>
                    </a:xfrm>
                    <a:prstGeom prst="rect">
                      <a:avLst/>
                    </a:prstGeom>
                  </pic:spPr>
                </pic:pic>
              </a:graphicData>
            </a:graphic>
          </wp:inline>
        </w:drawing>
      </w:r>
    </w:p>
    <w:p w14:paraId="093461A7" w14:textId="77777777" w:rsidR="00F36044" w:rsidRDefault="00F36044" w:rsidP="00170BF0">
      <w:pPr>
        <w:pStyle w:val="Heading1"/>
        <w:spacing w:line="360" w:lineRule="auto"/>
      </w:pPr>
    </w:p>
    <w:p w14:paraId="39930741" w14:textId="77777777" w:rsidR="00170BF0" w:rsidRDefault="00170BF0" w:rsidP="00170BF0">
      <w:pPr>
        <w:pStyle w:val="Heading1"/>
        <w:spacing w:line="360" w:lineRule="auto"/>
      </w:pPr>
      <w:bookmarkStart w:id="18" w:name="_Toc149936926"/>
      <w:r>
        <w:lastRenderedPageBreak/>
        <w:t>Code</w:t>
      </w:r>
      <w:bookmarkEnd w:id="17"/>
      <w:bookmarkEnd w:id="18"/>
    </w:p>
    <w:p w14:paraId="588A1C4F" w14:textId="77777777" w:rsidR="0077716B" w:rsidRDefault="0077716B" w:rsidP="0077716B">
      <w:pPr>
        <w:ind w:left="2160" w:firstLine="720"/>
        <w:rPr>
          <w:b/>
        </w:rPr>
      </w:pPr>
      <w:r w:rsidRPr="0077716B">
        <w:rPr>
          <w:b/>
        </w:rPr>
        <w:t>ComponetComposite.java</w:t>
      </w:r>
    </w:p>
    <w:p w14:paraId="153DF42F"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04CD72E3"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gramStart"/>
      <w:r>
        <w:rPr>
          <w:rFonts w:ascii="Menlo Regular" w:hAnsi="Menlo Regular" w:cs="Menlo Regular"/>
          <w:color w:val="AA0D91"/>
          <w:sz w:val="22"/>
          <w:szCs w:val="22"/>
          <w:lang w:val="en-US" w:eastAsia="en-IE"/>
        </w:rPr>
        <w:t>package</w:t>
      </w:r>
      <w:proofErr w:type="gramEnd"/>
      <w:r>
        <w:rPr>
          <w:rFonts w:ascii="Menlo Regular" w:hAnsi="Menlo Regular" w:cs="Menlo Regular"/>
          <w:color w:val="000000"/>
          <w:sz w:val="22"/>
          <w:szCs w:val="22"/>
          <w:lang w:val="en-US" w:eastAsia="en-IE"/>
        </w:rPr>
        <w:t xml:space="preserve"> composite;</w:t>
      </w:r>
    </w:p>
    <w:p w14:paraId="58BD30B3"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gramStart"/>
      <w:r>
        <w:rPr>
          <w:rFonts w:ascii="Menlo Regular" w:hAnsi="Menlo Regular" w:cs="Menlo Regular"/>
          <w:color w:val="AA0D91"/>
          <w:sz w:val="22"/>
          <w:szCs w:val="22"/>
          <w:lang w:val="en-US" w:eastAsia="en-IE"/>
        </w:rPr>
        <w:t>import</w:t>
      </w:r>
      <w:proofErr w:type="gram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java.util</w:t>
      </w:r>
      <w:proofErr w:type="spellEnd"/>
      <w:r>
        <w:rPr>
          <w:rFonts w:ascii="Menlo Regular" w:hAnsi="Menlo Regular" w:cs="Menlo Regular"/>
          <w:color w:val="000000"/>
          <w:sz w:val="22"/>
          <w:szCs w:val="22"/>
          <w:lang w:val="en-US" w:eastAsia="en-IE"/>
        </w:rPr>
        <w:t>.*;</w:t>
      </w:r>
    </w:p>
    <w:p w14:paraId="6D0232BE"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08619C90"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class</w:t>
      </w: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ComponentComposite</w:t>
      </w:r>
      <w:proofErr w:type="spell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extends</w:t>
      </w:r>
      <w:r>
        <w:rPr>
          <w:rFonts w:ascii="Menlo Regular" w:hAnsi="Menlo Regular" w:cs="Menlo Regular"/>
          <w:color w:val="000000"/>
          <w:sz w:val="22"/>
          <w:szCs w:val="22"/>
          <w:lang w:val="en-US" w:eastAsia="en-IE"/>
        </w:rPr>
        <w:t xml:space="preserve"> Observable </w:t>
      </w:r>
      <w:r>
        <w:rPr>
          <w:rFonts w:ascii="Menlo Regular" w:hAnsi="Menlo Regular" w:cs="Menlo Regular"/>
          <w:color w:val="AA0D91"/>
          <w:sz w:val="22"/>
          <w:szCs w:val="22"/>
          <w:lang w:val="en-US" w:eastAsia="en-IE"/>
        </w:rPr>
        <w:t>implements</w:t>
      </w:r>
      <w:r>
        <w:rPr>
          <w:rFonts w:ascii="Menlo Regular" w:hAnsi="Menlo Regular" w:cs="Menlo Regular"/>
          <w:color w:val="000000"/>
          <w:sz w:val="22"/>
          <w:szCs w:val="22"/>
          <w:lang w:val="en-US" w:eastAsia="en-IE"/>
        </w:rPr>
        <w:t xml:space="preserve"> Product {</w:t>
      </w:r>
    </w:p>
    <w:p w14:paraId="23BFE567"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  </w:t>
      </w:r>
    </w:p>
    <w:p w14:paraId="13D076E3"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  </w:t>
      </w:r>
    </w:p>
    <w:p w14:paraId="3F6DAD78"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ArrayList</w:t>
      </w:r>
      <w:proofErr w:type="spellEnd"/>
      <w:r>
        <w:rPr>
          <w:rFonts w:ascii="Menlo Regular" w:hAnsi="Menlo Regular" w:cs="Menlo Regular"/>
          <w:color w:val="000000"/>
          <w:sz w:val="22"/>
          <w:szCs w:val="22"/>
          <w:lang w:val="en-US" w:eastAsia="en-IE"/>
        </w:rPr>
        <w:t xml:space="preserve">&lt;Product&gt; </w:t>
      </w:r>
      <w:proofErr w:type="spellStart"/>
      <w:r>
        <w:rPr>
          <w:rFonts w:ascii="Menlo Regular" w:hAnsi="Menlo Regular" w:cs="Menlo Regular"/>
          <w:color w:val="000000"/>
          <w:sz w:val="22"/>
          <w:szCs w:val="22"/>
          <w:lang w:val="en-US" w:eastAsia="en-IE"/>
        </w:rPr>
        <w:t>productComponents</w:t>
      </w:r>
      <w:proofErr w:type="spellEnd"/>
      <w:r>
        <w:rPr>
          <w:rFonts w:ascii="Menlo Regular" w:hAnsi="Menlo Regular" w:cs="Menlo Regular"/>
          <w:color w:val="000000"/>
          <w:sz w:val="22"/>
          <w:szCs w:val="22"/>
          <w:lang w:val="en-US" w:eastAsia="en-IE"/>
        </w:rPr>
        <w:t xml:space="preserve"> = </w:t>
      </w:r>
      <w:r>
        <w:rPr>
          <w:rFonts w:ascii="Menlo Regular" w:hAnsi="Menlo Regular" w:cs="Menlo Regular"/>
          <w:color w:val="AA0D91"/>
          <w:sz w:val="22"/>
          <w:szCs w:val="22"/>
          <w:lang w:val="en-US" w:eastAsia="en-IE"/>
        </w:rPr>
        <w:t>new</w:t>
      </w: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ArrayList</w:t>
      </w:r>
      <w:proofErr w:type="spellEnd"/>
      <w:r>
        <w:rPr>
          <w:rFonts w:ascii="Menlo Regular" w:hAnsi="Menlo Regular" w:cs="Menlo Regular"/>
          <w:color w:val="000000"/>
          <w:sz w:val="22"/>
          <w:szCs w:val="22"/>
          <w:lang w:val="en-US" w:eastAsia="en-IE"/>
        </w:rPr>
        <w:t>&lt;Product&gt;();</w:t>
      </w:r>
    </w:p>
    <w:p w14:paraId="6DA4A79D"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String description;</w:t>
      </w:r>
    </w:p>
    <w:p w14:paraId="60BF15C3"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String name;</w:t>
      </w:r>
    </w:p>
    <w:p w14:paraId="1DB2D10E"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Double price = </w:t>
      </w:r>
      <w:r>
        <w:rPr>
          <w:rFonts w:ascii="Menlo Regular" w:hAnsi="Menlo Regular" w:cs="Menlo Regular"/>
          <w:color w:val="1C00CF"/>
          <w:sz w:val="22"/>
          <w:szCs w:val="22"/>
          <w:lang w:val="en-US" w:eastAsia="en-IE"/>
        </w:rPr>
        <w:t>0.0</w:t>
      </w:r>
      <w:r>
        <w:rPr>
          <w:rFonts w:ascii="Menlo Regular" w:hAnsi="Menlo Regular" w:cs="Menlo Regular"/>
          <w:color w:val="000000"/>
          <w:sz w:val="22"/>
          <w:szCs w:val="22"/>
          <w:lang w:val="en-US" w:eastAsia="en-IE"/>
        </w:rPr>
        <w:t>;</w:t>
      </w:r>
    </w:p>
    <w:p w14:paraId="700AB92F"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Product parent;</w:t>
      </w:r>
    </w:p>
    <w:p w14:paraId="666F3BA1"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Product </w:t>
      </w:r>
      <w:proofErr w:type="spellStart"/>
      <w:r>
        <w:rPr>
          <w:rFonts w:ascii="Menlo Regular" w:hAnsi="Menlo Regular" w:cs="Menlo Regular"/>
          <w:color w:val="000000"/>
          <w:sz w:val="22"/>
          <w:szCs w:val="22"/>
          <w:lang w:val="en-US" w:eastAsia="en-IE"/>
        </w:rPr>
        <w:t>myProduct</w:t>
      </w:r>
      <w:proofErr w:type="spellEnd"/>
      <w:r>
        <w:rPr>
          <w:rFonts w:ascii="Menlo Regular" w:hAnsi="Menlo Regular" w:cs="Menlo Regular"/>
          <w:color w:val="000000"/>
          <w:sz w:val="22"/>
          <w:szCs w:val="22"/>
          <w:lang w:val="en-US" w:eastAsia="en-IE"/>
        </w:rPr>
        <w:t>;</w:t>
      </w:r>
    </w:p>
    <w:p w14:paraId="544F7D8F"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ArrayList</w:t>
      </w:r>
      <w:proofErr w:type="spellEnd"/>
      <w:r>
        <w:rPr>
          <w:rFonts w:ascii="Menlo Regular" w:hAnsi="Menlo Regular" w:cs="Menlo Regular"/>
          <w:color w:val="000000"/>
          <w:sz w:val="22"/>
          <w:szCs w:val="22"/>
          <w:lang w:val="en-US" w:eastAsia="en-IE"/>
        </w:rPr>
        <w:t xml:space="preserve"> &lt;Product&gt; </w:t>
      </w:r>
      <w:proofErr w:type="spellStart"/>
      <w:r>
        <w:rPr>
          <w:rFonts w:ascii="Menlo Regular" w:hAnsi="Menlo Regular" w:cs="Menlo Regular"/>
          <w:color w:val="000000"/>
          <w:sz w:val="22"/>
          <w:szCs w:val="22"/>
          <w:lang w:val="en-US" w:eastAsia="en-IE"/>
        </w:rPr>
        <w:t>currentRow</w:t>
      </w:r>
      <w:proofErr w:type="spellEnd"/>
      <w:r>
        <w:rPr>
          <w:rFonts w:ascii="Menlo Regular" w:hAnsi="Menlo Regular" w:cs="Menlo Regular"/>
          <w:color w:val="000000"/>
          <w:sz w:val="22"/>
          <w:szCs w:val="22"/>
          <w:lang w:val="en-US" w:eastAsia="en-IE"/>
        </w:rPr>
        <w:t xml:space="preserve"> = </w:t>
      </w:r>
      <w:proofErr w:type="spellStart"/>
      <w:r>
        <w:rPr>
          <w:rFonts w:ascii="Menlo Regular" w:hAnsi="Menlo Regular" w:cs="Menlo Regular"/>
          <w:color w:val="000000"/>
          <w:sz w:val="22"/>
          <w:szCs w:val="22"/>
          <w:lang w:val="en-US" w:eastAsia="en-IE"/>
        </w:rPr>
        <w:t>productComponents</w:t>
      </w:r>
      <w:proofErr w:type="spellEnd"/>
      <w:r>
        <w:rPr>
          <w:rFonts w:ascii="Menlo Regular" w:hAnsi="Menlo Regular" w:cs="Menlo Regular"/>
          <w:color w:val="000000"/>
          <w:sz w:val="22"/>
          <w:szCs w:val="22"/>
          <w:lang w:val="en-US" w:eastAsia="en-IE"/>
        </w:rPr>
        <w:t>;</w:t>
      </w:r>
    </w:p>
    <w:p w14:paraId="0890AA46"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ArrayList</w:t>
      </w:r>
      <w:proofErr w:type="spellEnd"/>
      <w:r>
        <w:rPr>
          <w:rFonts w:ascii="Menlo Regular" w:hAnsi="Menlo Regular" w:cs="Menlo Regular"/>
          <w:color w:val="000000"/>
          <w:sz w:val="22"/>
          <w:szCs w:val="22"/>
          <w:lang w:val="en-US" w:eastAsia="en-IE"/>
        </w:rPr>
        <w:t xml:space="preserve"> &lt;Product&gt; traverse = </w:t>
      </w:r>
      <w:r>
        <w:rPr>
          <w:rFonts w:ascii="Menlo Regular" w:hAnsi="Menlo Regular" w:cs="Menlo Regular"/>
          <w:color w:val="AA0D91"/>
          <w:sz w:val="22"/>
          <w:szCs w:val="22"/>
          <w:lang w:val="en-US" w:eastAsia="en-IE"/>
        </w:rPr>
        <w:t>new</w:t>
      </w: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ArrayList</w:t>
      </w:r>
      <w:proofErr w:type="spellEnd"/>
      <w:r>
        <w:rPr>
          <w:rFonts w:ascii="Menlo Regular" w:hAnsi="Menlo Regular" w:cs="Menlo Regular"/>
          <w:color w:val="000000"/>
          <w:sz w:val="22"/>
          <w:szCs w:val="22"/>
          <w:lang w:val="en-US" w:eastAsia="en-IE"/>
        </w:rPr>
        <w:t xml:space="preserve"> &lt;Product&gt;();</w:t>
      </w:r>
    </w:p>
    <w:p w14:paraId="30E0F24F"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
    <w:p w14:paraId="40BC80FD"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
    <w:p w14:paraId="1AAD3DE8"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Product </w:t>
      </w:r>
      <w:proofErr w:type="spellStart"/>
      <w:r>
        <w:rPr>
          <w:rFonts w:ascii="Menlo Regular" w:hAnsi="Menlo Regular" w:cs="Menlo Regular"/>
          <w:color w:val="000000"/>
          <w:sz w:val="22"/>
          <w:szCs w:val="22"/>
          <w:lang w:val="en-US" w:eastAsia="en-IE"/>
        </w:rPr>
        <w:t>findItem</w:t>
      </w:r>
      <w:proofErr w:type="spellEnd"/>
      <w:r>
        <w:rPr>
          <w:rFonts w:ascii="Menlo Regular" w:hAnsi="Menlo Regular" w:cs="Menlo Regular"/>
          <w:color w:val="000000"/>
          <w:sz w:val="22"/>
          <w:szCs w:val="22"/>
          <w:lang w:val="en-US" w:eastAsia="en-IE"/>
        </w:rPr>
        <w:t xml:space="preserve">(String </w:t>
      </w:r>
      <w:proofErr w:type="spellStart"/>
      <w:r>
        <w:rPr>
          <w:rFonts w:ascii="Menlo Regular" w:hAnsi="Menlo Regular" w:cs="Menlo Regular"/>
          <w:color w:val="000000"/>
          <w:sz w:val="22"/>
          <w:szCs w:val="22"/>
          <w:lang w:val="en-US" w:eastAsia="en-IE"/>
        </w:rPr>
        <w:t>toBeFound</w:t>
      </w:r>
      <w:proofErr w:type="spellEnd"/>
      <w:r>
        <w:rPr>
          <w:rFonts w:ascii="Menlo Regular" w:hAnsi="Menlo Regular" w:cs="Menlo Regular"/>
          <w:color w:val="000000"/>
          <w:sz w:val="22"/>
          <w:szCs w:val="22"/>
          <w:lang w:val="en-US" w:eastAsia="en-IE"/>
        </w:rPr>
        <w:t>){</w:t>
      </w:r>
    </w:p>
    <w:p w14:paraId="032CB883"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7400"/>
          <w:sz w:val="22"/>
          <w:szCs w:val="22"/>
          <w:lang w:val="en-US" w:eastAsia="en-IE"/>
        </w:rPr>
      </w:pPr>
      <w:r>
        <w:rPr>
          <w:rFonts w:ascii="Menlo Regular" w:hAnsi="Menlo Regular" w:cs="Menlo Regular"/>
          <w:color w:val="000000"/>
          <w:sz w:val="22"/>
          <w:szCs w:val="22"/>
          <w:lang w:val="en-US" w:eastAsia="en-IE"/>
        </w:rPr>
        <w:tab/>
        <w:t xml:space="preserve"> </w:t>
      </w:r>
      <w:r>
        <w:rPr>
          <w:rFonts w:ascii="Menlo Regular" w:hAnsi="Menlo Regular" w:cs="Menlo Regular"/>
          <w:color w:val="007400"/>
          <w:sz w:val="22"/>
          <w:szCs w:val="22"/>
          <w:lang w:val="en-US" w:eastAsia="en-IE"/>
        </w:rPr>
        <w:t>/*Iterate through the composite structure and return a reference</w:t>
      </w:r>
    </w:p>
    <w:p w14:paraId="65AF3B26"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7400"/>
          <w:sz w:val="22"/>
          <w:szCs w:val="22"/>
          <w:lang w:val="en-US" w:eastAsia="en-IE"/>
        </w:rPr>
      </w:pPr>
      <w:r>
        <w:rPr>
          <w:rFonts w:ascii="Menlo Regular" w:hAnsi="Menlo Regular" w:cs="Menlo Regular"/>
          <w:color w:val="007400"/>
          <w:sz w:val="22"/>
          <w:szCs w:val="22"/>
          <w:lang w:val="en-US" w:eastAsia="en-IE"/>
        </w:rPr>
        <w:tab/>
        <w:t xml:space="preserve">  * </w:t>
      </w:r>
      <w:proofErr w:type="gramStart"/>
      <w:r>
        <w:rPr>
          <w:rFonts w:ascii="Menlo Regular" w:hAnsi="Menlo Regular" w:cs="Menlo Regular"/>
          <w:color w:val="007400"/>
          <w:sz w:val="22"/>
          <w:szCs w:val="22"/>
          <w:lang w:val="en-US" w:eastAsia="en-IE"/>
        </w:rPr>
        <w:t>to</w:t>
      </w:r>
      <w:proofErr w:type="gramEnd"/>
      <w:r>
        <w:rPr>
          <w:rFonts w:ascii="Menlo Regular" w:hAnsi="Menlo Regular" w:cs="Menlo Regular"/>
          <w:color w:val="007400"/>
          <w:sz w:val="22"/>
          <w:szCs w:val="22"/>
          <w:lang w:val="en-US" w:eastAsia="en-IE"/>
        </w:rPr>
        <w:t xml:space="preserve"> the product matching the string name</w:t>
      </w:r>
    </w:p>
    <w:p w14:paraId="0E7D1E8A"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7400"/>
          <w:sz w:val="22"/>
          <w:szCs w:val="22"/>
          <w:lang w:val="en-US" w:eastAsia="en-IE"/>
        </w:rPr>
        <w:tab/>
        <w:t xml:space="preserve">  */</w:t>
      </w:r>
    </w:p>
    <w:p w14:paraId="710956AB"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  </w:t>
      </w:r>
      <w:proofErr w:type="spellStart"/>
      <w:proofErr w:type="gramStart"/>
      <w:r>
        <w:rPr>
          <w:rFonts w:ascii="Menlo Regular" w:hAnsi="Menlo Regular" w:cs="Menlo Regular"/>
          <w:color w:val="AA0D91"/>
          <w:sz w:val="22"/>
          <w:szCs w:val="22"/>
          <w:lang w:val="en-US" w:eastAsia="en-IE"/>
        </w:rPr>
        <w:t>int</w:t>
      </w:r>
      <w:proofErr w:type="spellEnd"/>
      <w:proofErr w:type="gram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i</w:t>
      </w:r>
      <w:proofErr w:type="spellEnd"/>
      <w:r>
        <w:rPr>
          <w:rFonts w:ascii="Menlo Regular" w:hAnsi="Menlo Regular" w:cs="Menlo Regular"/>
          <w:color w:val="000000"/>
          <w:sz w:val="22"/>
          <w:szCs w:val="22"/>
          <w:lang w:val="en-US" w:eastAsia="en-IE"/>
        </w:rPr>
        <w:t xml:space="preserve"> = </w:t>
      </w:r>
      <w:proofErr w:type="spellStart"/>
      <w:r>
        <w:rPr>
          <w:rFonts w:ascii="Menlo Regular" w:hAnsi="Menlo Regular" w:cs="Menlo Regular"/>
          <w:color w:val="000000"/>
          <w:sz w:val="22"/>
          <w:szCs w:val="22"/>
          <w:lang w:val="en-US" w:eastAsia="en-IE"/>
        </w:rPr>
        <w:t>currentRow.size</w:t>
      </w:r>
      <w:proofErr w:type="spellEnd"/>
      <w:r>
        <w:rPr>
          <w:rFonts w:ascii="Menlo Regular" w:hAnsi="Menlo Regular" w:cs="Menlo Regular"/>
          <w:color w:val="000000"/>
          <w:sz w:val="22"/>
          <w:szCs w:val="22"/>
          <w:lang w:val="en-US" w:eastAsia="en-IE"/>
        </w:rPr>
        <w:t>();</w:t>
      </w:r>
    </w:p>
    <w:p w14:paraId="0E4EC35A"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  </w:t>
      </w:r>
      <w:proofErr w:type="spellStart"/>
      <w:proofErr w:type="gramStart"/>
      <w:r>
        <w:rPr>
          <w:rFonts w:ascii="Menlo Regular" w:hAnsi="Menlo Regular" w:cs="Menlo Regular"/>
          <w:color w:val="AA0D91"/>
          <w:sz w:val="22"/>
          <w:szCs w:val="22"/>
          <w:lang w:val="en-US" w:eastAsia="en-IE"/>
        </w:rPr>
        <w:t>int</w:t>
      </w:r>
      <w:proofErr w:type="spellEnd"/>
      <w:proofErr w:type="gramEnd"/>
      <w:r>
        <w:rPr>
          <w:rFonts w:ascii="Menlo Regular" w:hAnsi="Menlo Regular" w:cs="Menlo Regular"/>
          <w:color w:val="000000"/>
          <w:sz w:val="22"/>
          <w:szCs w:val="22"/>
          <w:lang w:val="en-US" w:eastAsia="en-IE"/>
        </w:rPr>
        <w:t xml:space="preserve"> j = </w:t>
      </w:r>
      <w:r>
        <w:rPr>
          <w:rFonts w:ascii="Menlo Regular" w:hAnsi="Menlo Regular" w:cs="Menlo Regular"/>
          <w:color w:val="1C00CF"/>
          <w:sz w:val="22"/>
          <w:szCs w:val="22"/>
          <w:lang w:val="en-US" w:eastAsia="en-IE"/>
        </w:rPr>
        <w:t>0</w:t>
      </w:r>
      <w:r>
        <w:rPr>
          <w:rFonts w:ascii="Menlo Regular" w:hAnsi="Menlo Regular" w:cs="Menlo Regular"/>
          <w:color w:val="000000"/>
          <w:sz w:val="22"/>
          <w:szCs w:val="22"/>
          <w:lang w:val="en-US" w:eastAsia="en-IE"/>
        </w:rPr>
        <w:t>;</w:t>
      </w:r>
    </w:p>
    <w:p w14:paraId="7EA91674"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  </w:t>
      </w:r>
      <w:proofErr w:type="gramStart"/>
      <w:r>
        <w:rPr>
          <w:rFonts w:ascii="Menlo Regular" w:hAnsi="Menlo Regular" w:cs="Menlo Regular"/>
          <w:color w:val="AA0D91"/>
          <w:sz w:val="22"/>
          <w:szCs w:val="22"/>
          <w:lang w:val="en-US" w:eastAsia="en-IE"/>
        </w:rPr>
        <w:t>while</w:t>
      </w:r>
      <w:proofErr w:type="gram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i</w:t>
      </w:r>
      <w:proofErr w:type="spellEnd"/>
      <w:r>
        <w:rPr>
          <w:rFonts w:ascii="Menlo Regular" w:hAnsi="Menlo Regular" w:cs="Menlo Regular"/>
          <w:color w:val="000000"/>
          <w:sz w:val="22"/>
          <w:szCs w:val="22"/>
          <w:lang w:val="en-US" w:eastAsia="en-IE"/>
        </w:rPr>
        <w:t>!=j){</w:t>
      </w:r>
    </w:p>
    <w:p w14:paraId="37CF5A46"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 xml:space="preserve">  String </w:t>
      </w:r>
      <w:proofErr w:type="spellStart"/>
      <w:r>
        <w:rPr>
          <w:rFonts w:ascii="Menlo Regular" w:hAnsi="Menlo Regular" w:cs="Menlo Regular"/>
          <w:color w:val="000000"/>
          <w:sz w:val="22"/>
          <w:szCs w:val="22"/>
          <w:lang w:val="en-US" w:eastAsia="en-IE"/>
        </w:rPr>
        <w:t>compname</w:t>
      </w:r>
      <w:proofErr w:type="spellEnd"/>
      <w:r>
        <w:rPr>
          <w:rFonts w:ascii="Menlo Regular" w:hAnsi="Menlo Regular" w:cs="Menlo Regular"/>
          <w:color w:val="000000"/>
          <w:sz w:val="22"/>
          <w:szCs w:val="22"/>
          <w:lang w:val="en-US" w:eastAsia="en-IE"/>
        </w:rPr>
        <w:t xml:space="preserve"> = </w:t>
      </w:r>
      <w:proofErr w:type="spellStart"/>
      <w:proofErr w:type="gramStart"/>
      <w:r>
        <w:rPr>
          <w:rFonts w:ascii="Menlo Regular" w:hAnsi="Menlo Regular" w:cs="Menlo Regular"/>
          <w:color w:val="000000"/>
          <w:sz w:val="22"/>
          <w:szCs w:val="22"/>
          <w:lang w:val="en-US" w:eastAsia="en-IE"/>
        </w:rPr>
        <w:t>currentRow.get</w:t>
      </w:r>
      <w:proofErr w:type="spellEnd"/>
      <w:r>
        <w:rPr>
          <w:rFonts w:ascii="Menlo Regular" w:hAnsi="Menlo Regular" w:cs="Menlo Regular"/>
          <w:color w:val="000000"/>
          <w:sz w:val="22"/>
          <w:szCs w:val="22"/>
          <w:lang w:val="en-US" w:eastAsia="en-IE"/>
        </w:rPr>
        <w:t>(</w:t>
      </w:r>
      <w:proofErr w:type="gramEnd"/>
      <w:r>
        <w:rPr>
          <w:rFonts w:ascii="Menlo Regular" w:hAnsi="Menlo Regular" w:cs="Menlo Regular"/>
          <w:color w:val="000000"/>
          <w:sz w:val="22"/>
          <w:szCs w:val="22"/>
          <w:lang w:val="en-US" w:eastAsia="en-IE"/>
        </w:rPr>
        <w:t>j).</w:t>
      </w:r>
      <w:proofErr w:type="spellStart"/>
      <w:r>
        <w:rPr>
          <w:rFonts w:ascii="Menlo Regular" w:hAnsi="Menlo Regular" w:cs="Menlo Regular"/>
          <w:color w:val="000000"/>
          <w:sz w:val="22"/>
          <w:szCs w:val="22"/>
          <w:lang w:val="en-US" w:eastAsia="en-IE"/>
        </w:rPr>
        <w:t>getName</w:t>
      </w:r>
      <w:proofErr w:type="spellEnd"/>
      <w:r>
        <w:rPr>
          <w:rFonts w:ascii="Menlo Regular" w:hAnsi="Menlo Regular" w:cs="Menlo Regular"/>
          <w:color w:val="000000"/>
          <w:sz w:val="22"/>
          <w:szCs w:val="22"/>
          <w:lang w:val="en-US" w:eastAsia="en-IE"/>
        </w:rPr>
        <w:t>();</w:t>
      </w:r>
    </w:p>
    <w:p w14:paraId="28C70C45"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 xml:space="preserve">  Product </w:t>
      </w:r>
      <w:proofErr w:type="spellStart"/>
      <w:r>
        <w:rPr>
          <w:rFonts w:ascii="Menlo Regular" w:hAnsi="Menlo Regular" w:cs="Menlo Regular"/>
          <w:color w:val="000000"/>
          <w:sz w:val="22"/>
          <w:szCs w:val="22"/>
          <w:lang w:val="en-US" w:eastAsia="en-IE"/>
        </w:rPr>
        <w:t>product</w:t>
      </w:r>
      <w:proofErr w:type="spellEnd"/>
      <w:r>
        <w:rPr>
          <w:rFonts w:ascii="Menlo Regular" w:hAnsi="Menlo Regular" w:cs="Menlo Regular"/>
          <w:color w:val="000000"/>
          <w:sz w:val="22"/>
          <w:szCs w:val="22"/>
          <w:lang w:val="en-US" w:eastAsia="en-IE"/>
        </w:rPr>
        <w:t xml:space="preserve"> = </w:t>
      </w:r>
      <w:proofErr w:type="spellStart"/>
      <w:proofErr w:type="gramStart"/>
      <w:r>
        <w:rPr>
          <w:rFonts w:ascii="Menlo Regular" w:hAnsi="Menlo Regular" w:cs="Menlo Regular"/>
          <w:color w:val="000000"/>
          <w:sz w:val="22"/>
          <w:szCs w:val="22"/>
          <w:lang w:val="en-US" w:eastAsia="en-IE"/>
        </w:rPr>
        <w:t>currentRow.get</w:t>
      </w:r>
      <w:proofErr w:type="spellEnd"/>
      <w:r>
        <w:rPr>
          <w:rFonts w:ascii="Menlo Regular" w:hAnsi="Menlo Regular" w:cs="Menlo Regular"/>
          <w:color w:val="000000"/>
          <w:sz w:val="22"/>
          <w:szCs w:val="22"/>
          <w:lang w:val="en-US" w:eastAsia="en-IE"/>
        </w:rPr>
        <w:t>(</w:t>
      </w:r>
      <w:proofErr w:type="gramEnd"/>
      <w:r>
        <w:rPr>
          <w:rFonts w:ascii="Menlo Regular" w:hAnsi="Menlo Regular" w:cs="Menlo Regular"/>
          <w:color w:val="000000"/>
          <w:sz w:val="22"/>
          <w:szCs w:val="22"/>
          <w:lang w:val="en-US" w:eastAsia="en-IE"/>
        </w:rPr>
        <w:t>j);</w:t>
      </w:r>
    </w:p>
    <w:p w14:paraId="772E6890"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 xml:space="preserve">  </w:t>
      </w:r>
      <w:r>
        <w:rPr>
          <w:rFonts w:ascii="Menlo Regular" w:hAnsi="Menlo Regular" w:cs="Menlo Regular"/>
          <w:color w:val="000000"/>
          <w:sz w:val="22"/>
          <w:szCs w:val="22"/>
          <w:lang w:val="en-US" w:eastAsia="en-IE"/>
        </w:rPr>
        <w:tab/>
      </w:r>
      <w:proofErr w:type="gramStart"/>
      <w:r>
        <w:rPr>
          <w:rFonts w:ascii="Menlo Regular" w:hAnsi="Menlo Regular" w:cs="Menlo Regular"/>
          <w:color w:val="AA0D91"/>
          <w:sz w:val="22"/>
          <w:szCs w:val="22"/>
          <w:lang w:val="en-US" w:eastAsia="en-IE"/>
        </w:rPr>
        <w:t>if</w:t>
      </w:r>
      <w:proofErr w:type="gram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compname.equals</w:t>
      </w:r>
      <w:proofErr w:type="spellEnd"/>
      <w:r>
        <w:rPr>
          <w:rFonts w:ascii="Menlo Regular" w:hAnsi="Menlo Regular" w:cs="Menlo Regular"/>
          <w:color w:val="000000"/>
          <w:sz w:val="22"/>
          <w:szCs w:val="22"/>
          <w:lang w:val="en-US" w:eastAsia="en-IE"/>
        </w:rPr>
        <w:t>(</w:t>
      </w:r>
      <w:proofErr w:type="spellStart"/>
      <w:r>
        <w:rPr>
          <w:rFonts w:ascii="Menlo Regular" w:hAnsi="Menlo Regular" w:cs="Menlo Regular"/>
          <w:color w:val="000000"/>
          <w:sz w:val="22"/>
          <w:szCs w:val="22"/>
          <w:lang w:val="en-US" w:eastAsia="en-IE"/>
        </w:rPr>
        <w:t>toBeFound</w:t>
      </w:r>
      <w:proofErr w:type="spellEnd"/>
      <w:r>
        <w:rPr>
          <w:rFonts w:ascii="Menlo Regular" w:hAnsi="Menlo Regular" w:cs="Menlo Regular"/>
          <w:color w:val="000000"/>
          <w:sz w:val="22"/>
          <w:szCs w:val="22"/>
          <w:lang w:val="en-US" w:eastAsia="en-IE"/>
        </w:rPr>
        <w:t xml:space="preserve">)){ </w:t>
      </w:r>
    </w:p>
    <w:p w14:paraId="4A6E50AD"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 xml:space="preserve">  </w:t>
      </w: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roofErr w:type="gramStart"/>
      <w:r>
        <w:rPr>
          <w:rFonts w:ascii="Menlo Regular" w:hAnsi="Menlo Regular" w:cs="Menlo Regular"/>
          <w:color w:val="AA0D91"/>
          <w:sz w:val="22"/>
          <w:szCs w:val="22"/>
          <w:lang w:val="en-US" w:eastAsia="en-IE"/>
        </w:rPr>
        <w:t>return</w:t>
      </w:r>
      <w:proofErr w:type="gramEnd"/>
      <w:r>
        <w:rPr>
          <w:rFonts w:ascii="Menlo Regular" w:hAnsi="Menlo Regular" w:cs="Menlo Regular"/>
          <w:color w:val="000000"/>
          <w:sz w:val="22"/>
          <w:szCs w:val="22"/>
          <w:lang w:val="en-US" w:eastAsia="en-IE"/>
        </w:rPr>
        <w:t xml:space="preserve"> product;</w:t>
      </w:r>
    </w:p>
    <w:p w14:paraId="0519DA23"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 xml:space="preserve">  }</w:t>
      </w:r>
    </w:p>
    <w:p w14:paraId="4BD229A9"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 xml:space="preserve">  </w:t>
      </w:r>
      <w:r>
        <w:rPr>
          <w:rFonts w:ascii="Menlo Regular" w:hAnsi="Menlo Regular" w:cs="Menlo Regular"/>
          <w:color w:val="000000"/>
          <w:sz w:val="22"/>
          <w:szCs w:val="22"/>
          <w:lang w:val="en-US" w:eastAsia="en-IE"/>
        </w:rPr>
        <w:tab/>
      </w:r>
      <w:proofErr w:type="gramStart"/>
      <w:r>
        <w:rPr>
          <w:rFonts w:ascii="Menlo Regular" w:hAnsi="Menlo Regular" w:cs="Menlo Regular"/>
          <w:color w:val="AA0D91"/>
          <w:sz w:val="22"/>
          <w:szCs w:val="22"/>
          <w:lang w:val="en-US" w:eastAsia="en-IE"/>
        </w:rPr>
        <w:t>else</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if</w:t>
      </w: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product.getName</w:t>
      </w:r>
      <w:proofErr w:type="spellEnd"/>
      <w:r>
        <w:rPr>
          <w:rFonts w:ascii="Menlo Regular" w:hAnsi="Menlo Regular" w:cs="Menlo Regular"/>
          <w:color w:val="000000"/>
          <w:sz w:val="22"/>
          <w:szCs w:val="22"/>
          <w:lang w:val="en-US" w:eastAsia="en-IE"/>
        </w:rPr>
        <w:t xml:space="preserve">() == </w:t>
      </w:r>
      <w:r>
        <w:rPr>
          <w:rFonts w:ascii="Menlo Regular" w:hAnsi="Menlo Regular" w:cs="Menlo Regular"/>
          <w:color w:val="C41A16"/>
          <w:sz w:val="22"/>
          <w:szCs w:val="22"/>
          <w:lang w:val="en-US" w:eastAsia="en-IE"/>
        </w:rPr>
        <w:t>"composite"</w:t>
      </w:r>
      <w:r>
        <w:rPr>
          <w:rFonts w:ascii="Menlo Regular" w:hAnsi="Menlo Regular" w:cs="Menlo Regular"/>
          <w:color w:val="000000"/>
          <w:sz w:val="22"/>
          <w:szCs w:val="22"/>
          <w:lang w:val="en-US" w:eastAsia="en-IE"/>
        </w:rPr>
        <w:t>)</w:t>
      </w:r>
    </w:p>
    <w:p w14:paraId="58951408"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 xml:space="preserve">  </w:t>
      </w:r>
      <w:proofErr w:type="spellStart"/>
      <w:proofErr w:type="gramStart"/>
      <w:r>
        <w:rPr>
          <w:rFonts w:ascii="Menlo Regular" w:hAnsi="Menlo Regular" w:cs="Menlo Regular"/>
          <w:color w:val="000000"/>
          <w:sz w:val="22"/>
          <w:szCs w:val="22"/>
          <w:lang w:val="en-US" w:eastAsia="en-IE"/>
        </w:rPr>
        <w:t>traverse.add</w:t>
      </w:r>
      <w:proofErr w:type="spellEnd"/>
      <w:proofErr w:type="gramEnd"/>
      <w:r>
        <w:rPr>
          <w:rFonts w:ascii="Menlo Regular" w:hAnsi="Menlo Regular" w:cs="Menlo Regular"/>
          <w:color w:val="000000"/>
          <w:sz w:val="22"/>
          <w:szCs w:val="22"/>
          <w:lang w:val="en-US" w:eastAsia="en-IE"/>
        </w:rPr>
        <w:t>(product);</w:t>
      </w:r>
      <w:r>
        <w:rPr>
          <w:rFonts w:ascii="Menlo Regular" w:hAnsi="Menlo Regular" w:cs="Menlo Regular"/>
          <w:color w:val="000000"/>
          <w:sz w:val="22"/>
          <w:szCs w:val="22"/>
          <w:lang w:val="en-US" w:eastAsia="en-IE"/>
        </w:rPr>
        <w:tab/>
        <w:t xml:space="preserve"> </w:t>
      </w:r>
    </w:p>
    <w:p w14:paraId="6A2E565D"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 xml:space="preserve">  </w:t>
      </w: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roofErr w:type="gramStart"/>
      <w:r>
        <w:rPr>
          <w:rFonts w:ascii="Menlo Regular" w:hAnsi="Menlo Regular" w:cs="Menlo Regular"/>
          <w:color w:val="000000"/>
          <w:sz w:val="22"/>
          <w:szCs w:val="22"/>
          <w:lang w:val="en-US" w:eastAsia="en-IE"/>
        </w:rPr>
        <w:t>j</w:t>
      </w:r>
      <w:proofErr w:type="gramEnd"/>
      <w:r>
        <w:rPr>
          <w:rFonts w:ascii="Menlo Regular" w:hAnsi="Menlo Regular" w:cs="Menlo Regular"/>
          <w:color w:val="000000"/>
          <w:sz w:val="22"/>
          <w:szCs w:val="22"/>
          <w:lang w:val="en-US" w:eastAsia="en-IE"/>
        </w:rPr>
        <w:t>++;</w:t>
      </w:r>
    </w:p>
    <w:p w14:paraId="0EB4175D"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  }</w:t>
      </w:r>
    </w:p>
    <w:p w14:paraId="2DF0FBA4"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7400"/>
          <w:sz w:val="22"/>
          <w:szCs w:val="22"/>
          <w:lang w:val="en-US" w:eastAsia="en-IE"/>
        </w:rPr>
      </w:pPr>
      <w:r>
        <w:rPr>
          <w:rFonts w:ascii="Menlo Regular" w:hAnsi="Menlo Regular" w:cs="Menlo Regular"/>
          <w:color w:val="000000"/>
          <w:sz w:val="22"/>
          <w:szCs w:val="22"/>
          <w:lang w:val="en-US" w:eastAsia="en-IE"/>
        </w:rPr>
        <w:tab/>
        <w:t xml:space="preserve">  </w:t>
      </w:r>
      <w:r>
        <w:rPr>
          <w:rFonts w:ascii="Menlo Regular" w:hAnsi="Menlo Regular" w:cs="Menlo Regular"/>
          <w:color w:val="007400"/>
          <w:sz w:val="22"/>
          <w:szCs w:val="22"/>
          <w:lang w:val="en-US" w:eastAsia="en-IE"/>
        </w:rPr>
        <w:t>/*</w:t>
      </w:r>
    </w:p>
    <w:p w14:paraId="10F2868B"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7400"/>
          <w:sz w:val="22"/>
          <w:szCs w:val="22"/>
          <w:lang w:val="en-US" w:eastAsia="en-IE"/>
        </w:rPr>
      </w:pPr>
      <w:r>
        <w:rPr>
          <w:rFonts w:ascii="Menlo Regular" w:hAnsi="Menlo Regular" w:cs="Menlo Regular"/>
          <w:color w:val="007400"/>
          <w:sz w:val="22"/>
          <w:szCs w:val="22"/>
          <w:lang w:val="en-US" w:eastAsia="en-IE"/>
        </w:rPr>
        <w:tab/>
        <w:t xml:space="preserve">  Iterator&lt;Product&gt; iterator = </w:t>
      </w:r>
      <w:proofErr w:type="spellStart"/>
      <w:proofErr w:type="gramStart"/>
      <w:r>
        <w:rPr>
          <w:rFonts w:ascii="Menlo Regular" w:hAnsi="Menlo Regular" w:cs="Menlo Regular"/>
          <w:color w:val="007400"/>
          <w:sz w:val="22"/>
          <w:szCs w:val="22"/>
          <w:lang w:val="en-US" w:eastAsia="en-IE"/>
        </w:rPr>
        <w:t>productComponents.iterator</w:t>
      </w:r>
      <w:proofErr w:type="spellEnd"/>
      <w:r>
        <w:rPr>
          <w:rFonts w:ascii="Menlo Regular" w:hAnsi="Menlo Regular" w:cs="Menlo Regular"/>
          <w:color w:val="007400"/>
          <w:sz w:val="22"/>
          <w:szCs w:val="22"/>
          <w:lang w:val="en-US" w:eastAsia="en-IE"/>
        </w:rPr>
        <w:t>(</w:t>
      </w:r>
      <w:proofErr w:type="gramEnd"/>
      <w:r>
        <w:rPr>
          <w:rFonts w:ascii="Menlo Regular" w:hAnsi="Menlo Regular" w:cs="Menlo Regular"/>
          <w:color w:val="007400"/>
          <w:sz w:val="22"/>
          <w:szCs w:val="22"/>
          <w:lang w:val="en-US" w:eastAsia="en-IE"/>
        </w:rPr>
        <w:t>);</w:t>
      </w:r>
    </w:p>
    <w:p w14:paraId="43202C4E"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7400"/>
          <w:sz w:val="22"/>
          <w:szCs w:val="22"/>
          <w:lang w:val="en-US" w:eastAsia="en-IE"/>
        </w:rPr>
      </w:pPr>
      <w:r>
        <w:rPr>
          <w:rFonts w:ascii="Menlo Regular" w:hAnsi="Menlo Regular" w:cs="Menlo Regular"/>
          <w:color w:val="007400"/>
          <w:sz w:val="22"/>
          <w:szCs w:val="22"/>
          <w:lang w:val="en-US" w:eastAsia="en-IE"/>
        </w:rPr>
        <w:tab/>
        <w:t xml:space="preserve">  </w:t>
      </w:r>
      <w:proofErr w:type="gramStart"/>
      <w:r>
        <w:rPr>
          <w:rFonts w:ascii="Menlo Regular" w:hAnsi="Menlo Regular" w:cs="Menlo Regular"/>
          <w:color w:val="007400"/>
          <w:sz w:val="22"/>
          <w:szCs w:val="22"/>
          <w:lang w:val="en-US" w:eastAsia="en-IE"/>
        </w:rPr>
        <w:t>while</w:t>
      </w:r>
      <w:proofErr w:type="gramEnd"/>
      <w:r>
        <w:rPr>
          <w:rFonts w:ascii="Menlo Regular" w:hAnsi="Menlo Regular" w:cs="Menlo Regular"/>
          <w:color w:val="007400"/>
          <w:sz w:val="22"/>
          <w:szCs w:val="22"/>
          <w:lang w:val="en-US" w:eastAsia="en-IE"/>
        </w:rPr>
        <w:t xml:space="preserve"> (</w:t>
      </w:r>
      <w:proofErr w:type="spellStart"/>
      <w:r>
        <w:rPr>
          <w:rFonts w:ascii="Menlo Regular" w:hAnsi="Menlo Regular" w:cs="Menlo Regular"/>
          <w:color w:val="007400"/>
          <w:sz w:val="22"/>
          <w:szCs w:val="22"/>
          <w:lang w:val="en-US" w:eastAsia="en-IE"/>
        </w:rPr>
        <w:t>iterator.hasNext</w:t>
      </w:r>
      <w:proofErr w:type="spellEnd"/>
      <w:r>
        <w:rPr>
          <w:rFonts w:ascii="Menlo Regular" w:hAnsi="Menlo Regular" w:cs="Menlo Regular"/>
          <w:color w:val="007400"/>
          <w:sz w:val="22"/>
          <w:szCs w:val="22"/>
          <w:lang w:val="en-US" w:eastAsia="en-IE"/>
        </w:rPr>
        <w:t>()){</w:t>
      </w:r>
    </w:p>
    <w:p w14:paraId="445093D0"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7400"/>
          <w:sz w:val="22"/>
          <w:szCs w:val="22"/>
          <w:lang w:val="en-US" w:eastAsia="en-IE"/>
        </w:rPr>
      </w:pPr>
      <w:r>
        <w:rPr>
          <w:rFonts w:ascii="Menlo Regular" w:hAnsi="Menlo Regular" w:cs="Menlo Regular"/>
          <w:color w:val="007400"/>
          <w:sz w:val="22"/>
          <w:szCs w:val="22"/>
          <w:lang w:val="en-US" w:eastAsia="en-IE"/>
        </w:rPr>
        <w:tab/>
      </w:r>
      <w:r>
        <w:rPr>
          <w:rFonts w:ascii="Menlo Regular" w:hAnsi="Menlo Regular" w:cs="Menlo Regular"/>
          <w:color w:val="007400"/>
          <w:sz w:val="22"/>
          <w:szCs w:val="22"/>
          <w:lang w:val="en-US" w:eastAsia="en-IE"/>
        </w:rPr>
        <w:tab/>
        <w:t xml:space="preserve">  </w:t>
      </w:r>
      <w:proofErr w:type="gramStart"/>
      <w:r>
        <w:rPr>
          <w:rFonts w:ascii="Menlo Regular" w:hAnsi="Menlo Regular" w:cs="Menlo Regular"/>
          <w:color w:val="007400"/>
          <w:sz w:val="22"/>
          <w:szCs w:val="22"/>
          <w:lang w:val="en-US" w:eastAsia="en-IE"/>
        </w:rPr>
        <w:t>iterator</w:t>
      </w:r>
      <w:proofErr w:type="gramEnd"/>
      <w:r>
        <w:rPr>
          <w:rFonts w:ascii="Menlo Regular" w:hAnsi="Menlo Regular" w:cs="Menlo Regular"/>
          <w:color w:val="007400"/>
          <w:sz w:val="22"/>
          <w:szCs w:val="22"/>
          <w:lang w:val="en-US" w:eastAsia="en-IE"/>
        </w:rPr>
        <w:t xml:space="preserve"> = </w:t>
      </w:r>
      <w:proofErr w:type="spellStart"/>
      <w:r>
        <w:rPr>
          <w:rFonts w:ascii="Menlo Regular" w:hAnsi="Menlo Regular" w:cs="Menlo Regular"/>
          <w:color w:val="007400"/>
          <w:sz w:val="22"/>
          <w:szCs w:val="22"/>
          <w:lang w:val="en-US" w:eastAsia="en-IE"/>
        </w:rPr>
        <w:t>compos.iterator</w:t>
      </w:r>
      <w:proofErr w:type="spellEnd"/>
      <w:r>
        <w:rPr>
          <w:rFonts w:ascii="Menlo Regular" w:hAnsi="Menlo Regular" w:cs="Menlo Regular"/>
          <w:color w:val="007400"/>
          <w:sz w:val="22"/>
          <w:szCs w:val="22"/>
          <w:lang w:val="en-US" w:eastAsia="en-IE"/>
        </w:rPr>
        <w:t>();</w:t>
      </w:r>
    </w:p>
    <w:p w14:paraId="6243667B"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7400"/>
          <w:sz w:val="22"/>
          <w:szCs w:val="22"/>
          <w:lang w:val="en-US" w:eastAsia="en-IE"/>
        </w:rPr>
      </w:pPr>
      <w:r>
        <w:rPr>
          <w:rFonts w:ascii="Menlo Regular" w:hAnsi="Menlo Regular" w:cs="Menlo Regular"/>
          <w:color w:val="007400"/>
          <w:sz w:val="22"/>
          <w:szCs w:val="22"/>
          <w:lang w:val="en-US" w:eastAsia="en-IE"/>
        </w:rPr>
        <w:tab/>
      </w:r>
      <w:r>
        <w:rPr>
          <w:rFonts w:ascii="Menlo Regular" w:hAnsi="Menlo Regular" w:cs="Menlo Regular"/>
          <w:color w:val="007400"/>
          <w:sz w:val="22"/>
          <w:szCs w:val="22"/>
          <w:lang w:val="en-US" w:eastAsia="en-IE"/>
        </w:rPr>
        <w:tab/>
        <w:t xml:space="preserve">  Product </w:t>
      </w:r>
      <w:proofErr w:type="spellStart"/>
      <w:r>
        <w:rPr>
          <w:rFonts w:ascii="Menlo Regular" w:hAnsi="Menlo Regular" w:cs="Menlo Regular"/>
          <w:color w:val="007400"/>
          <w:sz w:val="22"/>
          <w:szCs w:val="22"/>
          <w:lang w:val="en-US" w:eastAsia="en-IE"/>
        </w:rPr>
        <w:t>product</w:t>
      </w:r>
      <w:proofErr w:type="spellEnd"/>
      <w:r>
        <w:rPr>
          <w:rFonts w:ascii="Menlo Regular" w:hAnsi="Menlo Regular" w:cs="Menlo Regular"/>
          <w:color w:val="007400"/>
          <w:sz w:val="22"/>
          <w:szCs w:val="22"/>
          <w:lang w:val="en-US" w:eastAsia="en-IE"/>
        </w:rPr>
        <w:t xml:space="preserve"> =</w:t>
      </w:r>
    </w:p>
    <w:p w14:paraId="4EBF674E"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7400"/>
          <w:sz w:val="22"/>
          <w:szCs w:val="22"/>
          <w:lang w:val="en-US" w:eastAsia="en-IE"/>
        </w:rPr>
      </w:pPr>
      <w:r>
        <w:rPr>
          <w:rFonts w:ascii="Menlo Regular" w:hAnsi="Menlo Regular" w:cs="Menlo Regular"/>
          <w:color w:val="007400"/>
          <w:sz w:val="22"/>
          <w:szCs w:val="22"/>
          <w:lang w:val="en-US" w:eastAsia="en-IE"/>
        </w:rPr>
        <w:tab/>
      </w:r>
      <w:r>
        <w:rPr>
          <w:rFonts w:ascii="Menlo Regular" w:hAnsi="Menlo Regular" w:cs="Menlo Regular"/>
          <w:color w:val="007400"/>
          <w:sz w:val="22"/>
          <w:szCs w:val="22"/>
          <w:lang w:val="en-US" w:eastAsia="en-IE"/>
        </w:rPr>
        <w:tab/>
      </w:r>
      <w:r>
        <w:rPr>
          <w:rFonts w:ascii="Menlo Regular" w:hAnsi="Menlo Regular" w:cs="Menlo Regular"/>
          <w:color w:val="007400"/>
          <w:sz w:val="22"/>
          <w:szCs w:val="22"/>
          <w:lang w:val="en-US" w:eastAsia="en-IE"/>
        </w:rPr>
        <w:tab/>
        <w:t xml:space="preserve">  (</w:t>
      </w:r>
      <w:proofErr w:type="gramStart"/>
      <w:r>
        <w:rPr>
          <w:rFonts w:ascii="Menlo Regular" w:hAnsi="Menlo Regular" w:cs="Menlo Regular"/>
          <w:color w:val="007400"/>
          <w:sz w:val="22"/>
          <w:szCs w:val="22"/>
          <w:lang w:val="en-US" w:eastAsia="en-IE"/>
        </w:rPr>
        <w:t>Product)</w:t>
      </w:r>
      <w:proofErr w:type="spellStart"/>
      <w:r>
        <w:rPr>
          <w:rFonts w:ascii="Menlo Regular" w:hAnsi="Menlo Regular" w:cs="Menlo Regular"/>
          <w:color w:val="007400"/>
          <w:sz w:val="22"/>
          <w:szCs w:val="22"/>
          <w:lang w:val="en-US" w:eastAsia="en-IE"/>
        </w:rPr>
        <w:t>iterator.next</w:t>
      </w:r>
      <w:proofErr w:type="spellEnd"/>
      <w:proofErr w:type="gramEnd"/>
      <w:r>
        <w:rPr>
          <w:rFonts w:ascii="Menlo Regular" w:hAnsi="Menlo Regular" w:cs="Menlo Regular"/>
          <w:color w:val="007400"/>
          <w:sz w:val="22"/>
          <w:szCs w:val="22"/>
          <w:lang w:val="en-US" w:eastAsia="en-IE"/>
        </w:rPr>
        <w:t>();</w:t>
      </w:r>
    </w:p>
    <w:p w14:paraId="1FEB0763"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7400"/>
          <w:sz w:val="22"/>
          <w:szCs w:val="22"/>
          <w:lang w:val="en-US" w:eastAsia="en-IE"/>
        </w:rPr>
      </w:pPr>
      <w:r>
        <w:rPr>
          <w:rFonts w:ascii="Menlo Regular" w:hAnsi="Menlo Regular" w:cs="Menlo Regular"/>
          <w:color w:val="007400"/>
          <w:sz w:val="22"/>
          <w:szCs w:val="22"/>
          <w:lang w:val="en-US" w:eastAsia="en-IE"/>
        </w:rPr>
        <w:tab/>
      </w:r>
      <w:r>
        <w:rPr>
          <w:rFonts w:ascii="Menlo Regular" w:hAnsi="Menlo Regular" w:cs="Menlo Regular"/>
          <w:color w:val="007400"/>
          <w:sz w:val="22"/>
          <w:szCs w:val="22"/>
          <w:lang w:val="en-US" w:eastAsia="en-IE"/>
        </w:rPr>
        <w:tab/>
        <w:t xml:space="preserve">  String </w:t>
      </w:r>
      <w:proofErr w:type="spellStart"/>
      <w:r>
        <w:rPr>
          <w:rFonts w:ascii="Menlo Regular" w:hAnsi="Menlo Regular" w:cs="Menlo Regular"/>
          <w:color w:val="007400"/>
          <w:sz w:val="22"/>
          <w:szCs w:val="22"/>
          <w:lang w:val="en-US" w:eastAsia="en-IE"/>
        </w:rPr>
        <w:t>compname</w:t>
      </w:r>
      <w:proofErr w:type="spellEnd"/>
      <w:r>
        <w:rPr>
          <w:rFonts w:ascii="Menlo Regular" w:hAnsi="Menlo Regular" w:cs="Menlo Regular"/>
          <w:color w:val="007400"/>
          <w:sz w:val="22"/>
          <w:szCs w:val="22"/>
          <w:lang w:val="en-US" w:eastAsia="en-IE"/>
        </w:rPr>
        <w:t xml:space="preserve"> = </w:t>
      </w:r>
      <w:proofErr w:type="spellStart"/>
      <w:proofErr w:type="gramStart"/>
      <w:r>
        <w:rPr>
          <w:rFonts w:ascii="Menlo Regular" w:hAnsi="Menlo Regular" w:cs="Menlo Regular"/>
          <w:color w:val="007400"/>
          <w:sz w:val="22"/>
          <w:szCs w:val="22"/>
          <w:lang w:val="en-US" w:eastAsia="en-IE"/>
        </w:rPr>
        <w:t>product.getName</w:t>
      </w:r>
      <w:proofErr w:type="spellEnd"/>
      <w:r>
        <w:rPr>
          <w:rFonts w:ascii="Menlo Regular" w:hAnsi="Menlo Regular" w:cs="Menlo Regular"/>
          <w:color w:val="007400"/>
          <w:sz w:val="22"/>
          <w:szCs w:val="22"/>
          <w:lang w:val="en-US" w:eastAsia="en-IE"/>
        </w:rPr>
        <w:t>(</w:t>
      </w:r>
      <w:proofErr w:type="gramEnd"/>
      <w:r>
        <w:rPr>
          <w:rFonts w:ascii="Menlo Regular" w:hAnsi="Menlo Regular" w:cs="Menlo Regular"/>
          <w:color w:val="007400"/>
          <w:sz w:val="22"/>
          <w:szCs w:val="22"/>
          <w:lang w:val="en-US" w:eastAsia="en-IE"/>
        </w:rPr>
        <w:t>);</w:t>
      </w:r>
    </w:p>
    <w:p w14:paraId="16871199"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7400"/>
          <w:sz w:val="22"/>
          <w:szCs w:val="22"/>
          <w:lang w:val="en-US" w:eastAsia="en-IE"/>
        </w:rPr>
      </w:pPr>
      <w:r>
        <w:rPr>
          <w:rFonts w:ascii="Menlo Regular" w:hAnsi="Menlo Regular" w:cs="Menlo Regular"/>
          <w:color w:val="007400"/>
          <w:sz w:val="22"/>
          <w:szCs w:val="22"/>
          <w:lang w:val="en-US" w:eastAsia="en-IE"/>
        </w:rPr>
        <w:tab/>
      </w:r>
      <w:r>
        <w:rPr>
          <w:rFonts w:ascii="Menlo Regular" w:hAnsi="Menlo Regular" w:cs="Menlo Regular"/>
          <w:color w:val="007400"/>
          <w:sz w:val="22"/>
          <w:szCs w:val="22"/>
          <w:lang w:val="en-US" w:eastAsia="en-IE"/>
        </w:rPr>
        <w:tab/>
        <w:t xml:space="preserve">  </w:t>
      </w:r>
      <w:proofErr w:type="spellStart"/>
      <w:proofErr w:type="gramStart"/>
      <w:r>
        <w:rPr>
          <w:rFonts w:ascii="Menlo Regular" w:hAnsi="Menlo Regular" w:cs="Menlo Regular"/>
          <w:color w:val="007400"/>
          <w:sz w:val="22"/>
          <w:szCs w:val="22"/>
          <w:lang w:val="en-US" w:eastAsia="en-IE"/>
        </w:rPr>
        <w:t>System.out.println</w:t>
      </w:r>
      <w:proofErr w:type="spellEnd"/>
      <w:r>
        <w:rPr>
          <w:rFonts w:ascii="Menlo Regular" w:hAnsi="Menlo Regular" w:cs="Menlo Regular"/>
          <w:color w:val="007400"/>
          <w:sz w:val="22"/>
          <w:szCs w:val="22"/>
          <w:lang w:val="en-US" w:eastAsia="en-IE"/>
        </w:rPr>
        <w:t>(</w:t>
      </w:r>
      <w:proofErr w:type="gramEnd"/>
      <w:r>
        <w:rPr>
          <w:rFonts w:ascii="Menlo Regular" w:hAnsi="Menlo Regular" w:cs="Menlo Regular"/>
          <w:color w:val="007400"/>
          <w:sz w:val="22"/>
          <w:szCs w:val="22"/>
          <w:lang w:val="en-US" w:eastAsia="en-IE"/>
        </w:rPr>
        <w:t xml:space="preserve">"Is" + </w:t>
      </w:r>
      <w:proofErr w:type="spellStart"/>
      <w:r>
        <w:rPr>
          <w:rFonts w:ascii="Menlo Regular" w:hAnsi="Menlo Regular" w:cs="Menlo Regular"/>
          <w:color w:val="007400"/>
          <w:sz w:val="22"/>
          <w:szCs w:val="22"/>
          <w:lang w:val="en-US" w:eastAsia="en-IE"/>
        </w:rPr>
        <w:t>compname</w:t>
      </w:r>
      <w:proofErr w:type="spellEnd"/>
      <w:r>
        <w:rPr>
          <w:rFonts w:ascii="Menlo Regular" w:hAnsi="Menlo Regular" w:cs="Menlo Regular"/>
          <w:color w:val="007400"/>
          <w:sz w:val="22"/>
          <w:szCs w:val="22"/>
          <w:lang w:val="en-US" w:eastAsia="en-IE"/>
        </w:rPr>
        <w:t xml:space="preserve"> + </w:t>
      </w:r>
      <w:proofErr w:type="spellStart"/>
      <w:r>
        <w:rPr>
          <w:rFonts w:ascii="Menlo Regular" w:hAnsi="Menlo Regular" w:cs="Menlo Regular"/>
          <w:color w:val="007400"/>
          <w:sz w:val="22"/>
          <w:szCs w:val="22"/>
          <w:lang w:val="en-US" w:eastAsia="en-IE"/>
        </w:rPr>
        <w:t>toBeFound</w:t>
      </w:r>
      <w:proofErr w:type="spellEnd"/>
      <w:r>
        <w:rPr>
          <w:rFonts w:ascii="Menlo Regular" w:hAnsi="Menlo Regular" w:cs="Menlo Regular"/>
          <w:color w:val="007400"/>
          <w:sz w:val="22"/>
          <w:szCs w:val="22"/>
          <w:lang w:val="en-US" w:eastAsia="en-IE"/>
        </w:rPr>
        <w:t xml:space="preserve"> + "?");</w:t>
      </w:r>
    </w:p>
    <w:p w14:paraId="56BAC9A3"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7400"/>
          <w:sz w:val="22"/>
          <w:szCs w:val="22"/>
          <w:lang w:val="en-US" w:eastAsia="en-IE"/>
        </w:rPr>
      </w:pPr>
      <w:r>
        <w:rPr>
          <w:rFonts w:ascii="Menlo Regular" w:hAnsi="Menlo Regular" w:cs="Menlo Regular"/>
          <w:color w:val="007400"/>
          <w:sz w:val="22"/>
          <w:szCs w:val="22"/>
          <w:lang w:val="en-US" w:eastAsia="en-IE"/>
        </w:rPr>
        <w:tab/>
      </w:r>
      <w:r>
        <w:rPr>
          <w:rFonts w:ascii="Menlo Regular" w:hAnsi="Menlo Regular" w:cs="Menlo Regular"/>
          <w:color w:val="007400"/>
          <w:sz w:val="22"/>
          <w:szCs w:val="22"/>
          <w:lang w:val="en-US" w:eastAsia="en-IE"/>
        </w:rPr>
        <w:tab/>
        <w:t xml:space="preserve">  </w:t>
      </w:r>
      <w:proofErr w:type="gramStart"/>
      <w:r>
        <w:rPr>
          <w:rFonts w:ascii="Menlo Regular" w:hAnsi="Menlo Regular" w:cs="Menlo Regular"/>
          <w:color w:val="007400"/>
          <w:sz w:val="22"/>
          <w:szCs w:val="22"/>
          <w:lang w:val="en-US" w:eastAsia="en-IE"/>
        </w:rPr>
        <w:t>if</w:t>
      </w:r>
      <w:proofErr w:type="gramEnd"/>
      <w:r>
        <w:rPr>
          <w:rFonts w:ascii="Menlo Regular" w:hAnsi="Menlo Regular" w:cs="Menlo Regular"/>
          <w:color w:val="007400"/>
          <w:sz w:val="22"/>
          <w:szCs w:val="22"/>
          <w:lang w:val="en-US" w:eastAsia="en-IE"/>
        </w:rPr>
        <w:t xml:space="preserve"> (</w:t>
      </w:r>
      <w:proofErr w:type="spellStart"/>
      <w:r>
        <w:rPr>
          <w:rFonts w:ascii="Menlo Regular" w:hAnsi="Menlo Regular" w:cs="Menlo Regular"/>
          <w:color w:val="007400"/>
          <w:sz w:val="22"/>
          <w:szCs w:val="22"/>
          <w:lang w:val="en-US" w:eastAsia="en-IE"/>
        </w:rPr>
        <w:t>compname.equals</w:t>
      </w:r>
      <w:proofErr w:type="spellEnd"/>
      <w:r>
        <w:rPr>
          <w:rFonts w:ascii="Menlo Regular" w:hAnsi="Menlo Regular" w:cs="Menlo Regular"/>
          <w:color w:val="007400"/>
          <w:sz w:val="22"/>
          <w:szCs w:val="22"/>
          <w:lang w:val="en-US" w:eastAsia="en-IE"/>
        </w:rPr>
        <w:t>(</w:t>
      </w:r>
      <w:proofErr w:type="spellStart"/>
      <w:r>
        <w:rPr>
          <w:rFonts w:ascii="Menlo Regular" w:hAnsi="Menlo Regular" w:cs="Menlo Regular"/>
          <w:color w:val="007400"/>
          <w:sz w:val="22"/>
          <w:szCs w:val="22"/>
          <w:lang w:val="en-US" w:eastAsia="en-IE"/>
        </w:rPr>
        <w:t>toBeFound</w:t>
      </w:r>
      <w:proofErr w:type="spellEnd"/>
      <w:r>
        <w:rPr>
          <w:rFonts w:ascii="Menlo Regular" w:hAnsi="Menlo Regular" w:cs="Menlo Regular"/>
          <w:color w:val="007400"/>
          <w:sz w:val="22"/>
          <w:szCs w:val="22"/>
          <w:lang w:val="en-US" w:eastAsia="en-IE"/>
        </w:rPr>
        <w:t>))</w:t>
      </w:r>
    </w:p>
    <w:p w14:paraId="56D64EC0"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7400"/>
          <w:sz w:val="22"/>
          <w:szCs w:val="22"/>
          <w:lang w:val="en-US" w:eastAsia="en-IE"/>
        </w:rPr>
      </w:pPr>
      <w:r>
        <w:rPr>
          <w:rFonts w:ascii="Menlo Regular" w:hAnsi="Menlo Regular" w:cs="Menlo Regular"/>
          <w:color w:val="007400"/>
          <w:sz w:val="22"/>
          <w:szCs w:val="22"/>
          <w:lang w:val="en-US" w:eastAsia="en-IE"/>
        </w:rPr>
        <w:tab/>
      </w:r>
      <w:r>
        <w:rPr>
          <w:rFonts w:ascii="Menlo Regular" w:hAnsi="Menlo Regular" w:cs="Menlo Regular"/>
          <w:color w:val="007400"/>
          <w:sz w:val="22"/>
          <w:szCs w:val="22"/>
          <w:lang w:val="en-US" w:eastAsia="en-IE"/>
        </w:rPr>
        <w:tab/>
        <w:t xml:space="preserve">  </w:t>
      </w:r>
      <w:proofErr w:type="gramStart"/>
      <w:r>
        <w:rPr>
          <w:rFonts w:ascii="Menlo Regular" w:hAnsi="Menlo Regular" w:cs="Menlo Regular"/>
          <w:color w:val="007400"/>
          <w:sz w:val="22"/>
          <w:szCs w:val="22"/>
          <w:lang w:val="en-US" w:eastAsia="en-IE"/>
        </w:rPr>
        <w:t>return</w:t>
      </w:r>
      <w:proofErr w:type="gramEnd"/>
      <w:r>
        <w:rPr>
          <w:rFonts w:ascii="Menlo Regular" w:hAnsi="Menlo Regular" w:cs="Menlo Regular"/>
          <w:color w:val="007400"/>
          <w:sz w:val="22"/>
          <w:szCs w:val="22"/>
          <w:lang w:val="en-US" w:eastAsia="en-IE"/>
        </w:rPr>
        <w:t xml:space="preserve"> product;</w:t>
      </w:r>
    </w:p>
    <w:p w14:paraId="76980219"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7400"/>
          <w:sz w:val="22"/>
          <w:szCs w:val="22"/>
          <w:lang w:val="en-US" w:eastAsia="en-IE"/>
        </w:rPr>
      </w:pPr>
      <w:r>
        <w:rPr>
          <w:rFonts w:ascii="Menlo Regular" w:hAnsi="Menlo Regular" w:cs="Menlo Regular"/>
          <w:color w:val="007400"/>
          <w:sz w:val="22"/>
          <w:szCs w:val="22"/>
          <w:lang w:val="en-US" w:eastAsia="en-IE"/>
        </w:rPr>
        <w:tab/>
      </w:r>
      <w:r>
        <w:rPr>
          <w:rFonts w:ascii="Menlo Regular" w:hAnsi="Menlo Regular" w:cs="Menlo Regular"/>
          <w:color w:val="007400"/>
          <w:sz w:val="22"/>
          <w:szCs w:val="22"/>
          <w:lang w:val="en-US" w:eastAsia="en-IE"/>
        </w:rPr>
        <w:tab/>
        <w:t xml:space="preserve">  </w:t>
      </w:r>
      <w:proofErr w:type="gramStart"/>
      <w:r>
        <w:rPr>
          <w:rFonts w:ascii="Menlo Regular" w:hAnsi="Menlo Regular" w:cs="Menlo Regular"/>
          <w:color w:val="007400"/>
          <w:sz w:val="22"/>
          <w:szCs w:val="22"/>
          <w:lang w:val="en-US" w:eastAsia="en-IE"/>
        </w:rPr>
        <w:t>if</w:t>
      </w:r>
      <w:proofErr w:type="gramEnd"/>
      <w:r>
        <w:rPr>
          <w:rFonts w:ascii="Menlo Regular" w:hAnsi="Menlo Regular" w:cs="Menlo Regular"/>
          <w:color w:val="007400"/>
          <w:sz w:val="22"/>
          <w:szCs w:val="22"/>
          <w:lang w:val="en-US" w:eastAsia="en-IE"/>
        </w:rPr>
        <w:t xml:space="preserve"> (</w:t>
      </w:r>
      <w:proofErr w:type="spellStart"/>
      <w:r>
        <w:rPr>
          <w:rFonts w:ascii="Menlo Regular" w:hAnsi="Menlo Regular" w:cs="Menlo Regular"/>
          <w:color w:val="007400"/>
          <w:sz w:val="22"/>
          <w:szCs w:val="22"/>
          <w:lang w:val="en-US" w:eastAsia="en-IE"/>
        </w:rPr>
        <w:t>product.getName</w:t>
      </w:r>
      <w:proofErr w:type="spellEnd"/>
      <w:r>
        <w:rPr>
          <w:rFonts w:ascii="Menlo Regular" w:hAnsi="Menlo Regular" w:cs="Menlo Regular"/>
          <w:color w:val="007400"/>
          <w:sz w:val="22"/>
          <w:szCs w:val="22"/>
          <w:lang w:val="en-US" w:eastAsia="en-IE"/>
        </w:rPr>
        <w:t>() == "composite")</w:t>
      </w:r>
    </w:p>
    <w:p w14:paraId="40957DEE"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7400"/>
          <w:sz w:val="22"/>
          <w:szCs w:val="22"/>
          <w:lang w:val="en-US" w:eastAsia="en-IE"/>
        </w:rPr>
      </w:pPr>
      <w:r>
        <w:rPr>
          <w:rFonts w:ascii="Menlo Regular" w:hAnsi="Menlo Regular" w:cs="Menlo Regular"/>
          <w:color w:val="007400"/>
          <w:sz w:val="22"/>
          <w:szCs w:val="22"/>
          <w:lang w:val="en-US" w:eastAsia="en-IE"/>
        </w:rPr>
        <w:tab/>
      </w:r>
      <w:r>
        <w:rPr>
          <w:rFonts w:ascii="Menlo Regular" w:hAnsi="Menlo Regular" w:cs="Menlo Regular"/>
          <w:color w:val="007400"/>
          <w:sz w:val="22"/>
          <w:szCs w:val="22"/>
          <w:lang w:val="en-US" w:eastAsia="en-IE"/>
        </w:rPr>
        <w:tab/>
        <w:t xml:space="preserve">  {</w:t>
      </w:r>
    </w:p>
    <w:p w14:paraId="420CEF40"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7400"/>
          <w:sz w:val="22"/>
          <w:szCs w:val="22"/>
          <w:lang w:val="en-US" w:eastAsia="en-IE"/>
        </w:rPr>
      </w:pPr>
      <w:r>
        <w:rPr>
          <w:rFonts w:ascii="Menlo Regular" w:hAnsi="Menlo Regular" w:cs="Menlo Regular"/>
          <w:color w:val="007400"/>
          <w:sz w:val="22"/>
          <w:szCs w:val="22"/>
          <w:lang w:val="en-US" w:eastAsia="en-IE"/>
        </w:rPr>
        <w:tab/>
      </w:r>
      <w:r>
        <w:rPr>
          <w:rFonts w:ascii="Menlo Regular" w:hAnsi="Menlo Regular" w:cs="Menlo Regular"/>
          <w:color w:val="007400"/>
          <w:sz w:val="22"/>
          <w:szCs w:val="22"/>
          <w:lang w:val="en-US" w:eastAsia="en-IE"/>
        </w:rPr>
        <w:tab/>
      </w:r>
      <w:r>
        <w:rPr>
          <w:rFonts w:ascii="Menlo Regular" w:hAnsi="Menlo Regular" w:cs="Menlo Regular"/>
          <w:color w:val="007400"/>
          <w:sz w:val="22"/>
          <w:szCs w:val="22"/>
          <w:lang w:val="en-US" w:eastAsia="en-IE"/>
        </w:rPr>
        <w:tab/>
        <w:t xml:space="preserve">  </w:t>
      </w:r>
      <w:proofErr w:type="spellStart"/>
      <w:proofErr w:type="gramStart"/>
      <w:r>
        <w:rPr>
          <w:rFonts w:ascii="Menlo Regular" w:hAnsi="Menlo Regular" w:cs="Menlo Regular"/>
          <w:color w:val="007400"/>
          <w:sz w:val="22"/>
          <w:szCs w:val="22"/>
          <w:lang w:val="en-US" w:eastAsia="en-IE"/>
        </w:rPr>
        <w:t>traverse.add</w:t>
      </w:r>
      <w:proofErr w:type="spellEnd"/>
      <w:proofErr w:type="gramEnd"/>
      <w:r>
        <w:rPr>
          <w:rFonts w:ascii="Menlo Regular" w:hAnsi="Menlo Regular" w:cs="Menlo Regular"/>
          <w:color w:val="007400"/>
          <w:sz w:val="22"/>
          <w:szCs w:val="22"/>
          <w:lang w:val="en-US" w:eastAsia="en-IE"/>
        </w:rPr>
        <w:t>(product);</w:t>
      </w:r>
    </w:p>
    <w:p w14:paraId="05433149"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7400"/>
          <w:sz w:val="22"/>
          <w:szCs w:val="22"/>
          <w:lang w:val="en-US" w:eastAsia="en-IE"/>
        </w:rPr>
      </w:pPr>
      <w:r>
        <w:rPr>
          <w:rFonts w:ascii="Menlo Regular" w:hAnsi="Menlo Regular" w:cs="Menlo Regular"/>
          <w:color w:val="007400"/>
          <w:sz w:val="22"/>
          <w:szCs w:val="22"/>
          <w:lang w:val="en-US" w:eastAsia="en-IE"/>
        </w:rPr>
        <w:tab/>
      </w:r>
      <w:r>
        <w:rPr>
          <w:rFonts w:ascii="Menlo Regular" w:hAnsi="Menlo Regular" w:cs="Menlo Regular"/>
          <w:color w:val="007400"/>
          <w:sz w:val="22"/>
          <w:szCs w:val="22"/>
          <w:lang w:val="en-US" w:eastAsia="en-IE"/>
        </w:rPr>
        <w:tab/>
      </w:r>
    </w:p>
    <w:p w14:paraId="7DC6787C"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7400"/>
          <w:sz w:val="22"/>
          <w:szCs w:val="22"/>
          <w:lang w:val="en-US" w:eastAsia="en-IE"/>
        </w:rPr>
      </w:pPr>
      <w:r>
        <w:rPr>
          <w:rFonts w:ascii="Menlo Regular" w:hAnsi="Menlo Regular" w:cs="Menlo Regular"/>
          <w:color w:val="007400"/>
          <w:sz w:val="22"/>
          <w:szCs w:val="22"/>
          <w:lang w:val="en-US" w:eastAsia="en-IE"/>
        </w:rPr>
        <w:tab/>
      </w:r>
      <w:r>
        <w:rPr>
          <w:rFonts w:ascii="Menlo Regular" w:hAnsi="Menlo Regular" w:cs="Menlo Regular"/>
          <w:color w:val="007400"/>
          <w:sz w:val="22"/>
          <w:szCs w:val="22"/>
          <w:lang w:val="en-US" w:eastAsia="en-IE"/>
        </w:rPr>
        <w:tab/>
        <w:t xml:space="preserve">  }</w:t>
      </w:r>
      <w:r>
        <w:rPr>
          <w:rFonts w:ascii="Menlo Regular" w:hAnsi="Menlo Regular" w:cs="Menlo Regular"/>
          <w:color w:val="007400"/>
          <w:sz w:val="22"/>
          <w:szCs w:val="22"/>
          <w:lang w:val="en-US" w:eastAsia="en-IE"/>
        </w:rPr>
        <w:tab/>
        <w:t xml:space="preserve">  </w:t>
      </w:r>
    </w:p>
    <w:p w14:paraId="42092B60"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7400"/>
          <w:sz w:val="22"/>
          <w:szCs w:val="22"/>
          <w:lang w:val="en-US" w:eastAsia="en-IE"/>
        </w:rPr>
      </w:pPr>
      <w:r>
        <w:rPr>
          <w:rFonts w:ascii="Menlo Regular" w:hAnsi="Menlo Regular" w:cs="Menlo Regular"/>
          <w:color w:val="007400"/>
          <w:sz w:val="22"/>
          <w:szCs w:val="22"/>
          <w:lang w:val="en-US" w:eastAsia="en-IE"/>
        </w:rPr>
        <w:tab/>
      </w:r>
    </w:p>
    <w:p w14:paraId="74D1E54D"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7400"/>
          <w:sz w:val="22"/>
          <w:szCs w:val="22"/>
          <w:lang w:val="en-US" w:eastAsia="en-IE"/>
        </w:rPr>
      </w:pPr>
      <w:r>
        <w:rPr>
          <w:rFonts w:ascii="Menlo Regular" w:hAnsi="Menlo Regular" w:cs="Menlo Regular"/>
          <w:color w:val="007400"/>
          <w:sz w:val="22"/>
          <w:szCs w:val="22"/>
          <w:lang w:val="en-US" w:eastAsia="en-IE"/>
        </w:rPr>
        <w:lastRenderedPageBreak/>
        <w:t xml:space="preserve">  </w:t>
      </w:r>
      <w:r>
        <w:rPr>
          <w:rFonts w:ascii="Menlo Regular" w:hAnsi="Menlo Regular" w:cs="Menlo Regular"/>
          <w:color w:val="007400"/>
          <w:sz w:val="22"/>
          <w:szCs w:val="22"/>
          <w:lang w:val="en-US" w:eastAsia="en-IE"/>
        </w:rPr>
        <w:tab/>
        <w:t>}</w:t>
      </w:r>
    </w:p>
    <w:p w14:paraId="3356BC9A"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7400"/>
          <w:sz w:val="22"/>
          <w:szCs w:val="22"/>
          <w:lang w:val="en-US" w:eastAsia="en-IE"/>
        </w:rPr>
        <w:t xml:space="preserve">  </w:t>
      </w:r>
      <w:r>
        <w:rPr>
          <w:rFonts w:ascii="Menlo Regular" w:hAnsi="Menlo Regular" w:cs="Menlo Regular"/>
          <w:color w:val="007400"/>
          <w:sz w:val="22"/>
          <w:szCs w:val="22"/>
          <w:lang w:val="en-US" w:eastAsia="en-IE"/>
        </w:rPr>
        <w:tab/>
        <w:t>*/</w:t>
      </w:r>
    </w:p>
    <w:p w14:paraId="218E1CB7"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  Product </w:t>
      </w:r>
      <w:proofErr w:type="spellStart"/>
      <w:r>
        <w:rPr>
          <w:rFonts w:ascii="Menlo Regular" w:hAnsi="Menlo Regular" w:cs="Menlo Regular"/>
          <w:color w:val="000000"/>
          <w:sz w:val="22"/>
          <w:szCs w:val="22"/>
          <w:lang w:val="en-US" w:eastAsia="en-IE"/>
        </w:rPr>
        <w:t>product</w:t>
      </w:r>
      <w:proofErr w:type="spellEnd"/>
      <w:r>
        <w:rPr>
          <w:rFonts w:ascii="Menlo Regular" w:hAnsi="Menlo Regular" w:cs="Menlo Regular"/>
          <w:color w:val="000000"/>
          <w:sz w:val="22"/>
          <w:szCs w:val="22"/>
          <w:lang w:val="en-US" w:eastAsia="en-IE"/>
        </w:rPr>
        <w:t xml:space="preserve"> = </w:t>
      </w:r>
      <w:proofErr w:type="spellStart"/>
      <w:proofErr w:type="gramStart"/>
      <w:r>
        <w:rPr>
          <w:rFonts w:ascii="Menlo Regular" w:hAnsi="Menlo Regular" w:cs="Menlo Regular"/>
          <w:color w:val="000000"/>
          <w:sz w:val="22"/>
          <w:szCs w:val="22"/>
          <w:lang w:val="en-US" w:eastAsia="en-IE"/>
        </w:rPr>
        <w:t>traverse.get</w:t>
      </w:r>
      <w:proofErr w:type="spellEnd"/>
      <w:r>
        <w:rPr>
          <w:rFonts w:ascii="Menlo Regular" w:hAnsi="Menlo Regular" w:cs="Menlo Regular"/>
          <w:color w:val="000000"/>
          <w:sz w:val="22"/>
          <w:szCs w:val="22"/>
          <w:lang w:val="en-US" w:eastAsia="en-IE"/>
        </w:rPr>
        <w:t>(</w:t>
      </w:r>
      <w:proofErr w:type="gramEnd"/>
      <w:r>
        <w:rPr>
          <w:rFonts w:ascii="Menlo Regular" w:hAnsi="Menlo Regular" w:cs="Menlo Regular"/>
          <w:color w:val="1C00CF"/>
          <w:sz w:val="22"/>
          <w:szCs w:val="22"/>
          <w:lang w:val="en-US" w:eastAsia="en-IE"/>
        </w:rPr>
        <w:t>0</w:t>
      </w:r>
      <w:r>
        <w:rPr>
          <w:rFonts w:ascii="Menlo Regular" w:hAnsi="Menlo Regular" w:cs="Menlo Regular"/>
          <w:color w:val="000000"/>
          <w:sz w:val="22"/>
          <w:szCs w:val="22"/>
          <w:lang w:val="en-US" w:eastAsia="en-IE"/>
        </w:rPr>
        <w:t>);</w:t>
      </w:r>
    </w:p>
    <w:p w14:paraId="63F057DE"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  </w:t>
      </w:r>
      <w:proofErr w:type="spellStart"/>
      <w:proofErr w:type="gramStart"/>
      <w:r>
        <w:rPr>
          <w:rFonts w:ascii="Menlo Regular" w:hAnsi="Menlo Regular" w:cs="Menlo Regular"/>
          <w:color w:val="000000"/>
          <w:sz w:val="22"/>
          <w:szCs w:val="22"/>
          <w:lang w:val="en-US" w:eastAsia="en-IE"/>
        </w:rPr>
        <w:t>currentRow</w:t>
      </w:r>
      <w:proofErr w:type="spellEnd"/>
      <w:proofErr w:type="gramEnd"/>
      <w:r>
        <w:rPr>
          <w:rFonts w:ascii="Menlo Regular" w:hAnsi="Menlo Regular" w:cs="Menlo Regular"/>
          <w:color w:val="000000"/>
          <w:sz w:val="22"/>
          <w:szCs w:val="22"/>
          <w:lang w:val="en-US" w:eastAsia="en-IE"/>
        </w:rPr>
        <w:t xml:space="preserve"> = </w:t>
      </w:r>
      <w:proofErr w:type="spellStart"/>
      <w:r>
        <w:rPr>
          <w:rFonts w:ascii="Menlo Regular" w:hAnsi="Menlo Regular" w:cs="Menlo Regular"/>
          <w:color w:val="000000"/>
          <w:sz w:val="22"/>
          <w:szCs w:val="22"/>
          <w:lang w:val="en-US" w:eastAsia="en-IE"/>
        </w:rPr>
        <w:t>product.getChildren</w:t>
      </w:r>
      <w:proofErr w:type="spellEnd"/>
      <w:r>
        <w:rPr>
          <w:rFonts w:ascii="Menlo Regular" w:hAnsi="Menlo Regular" w:cs="Menlo Regular"/>
          <w:color w:val="000000"/>
          <w:sz w:val="22"/>
          <w:szCs w:val="22"/>
          <w:lang w:val="en-US" w:eastAsia="en-IE"/>
        </w:rPr>
        <w:t>();</w:t>
      </w:r>
    </w:p>
    <w:p w14:paraId="1667D31E"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  </w:t>
      </w:r>
      <w:proofErr w:type="spellStart"/>
      <w:proofErr w:type="gramStart"/>
      <w:r>
        <w:rPr>
          <w:rFonts w:ascii="Menlo Regular" w:hAnsi="Menlo Regular" w:cs="Menlo Regular"/>
          <w:color w:val="000000"/>
          <w:sz w:val="22"/>
          <w:szCs w:val="22"/>
          <w:lang w:val="en-US" w:eastAsia="en-IE"/>
        </w:rPr>
        <w:t>traverse.remove</w:t>
      </w:r>
      <w:proofErr w:type="spellEnd"/>
      <w:proofErr w:type="gramEnd"/>
      <w:r>
        <w:rPr>
          <w:rFonts w:ascii="Menlo Regular" w:hAnsi="Menlo Regular" w:cs="Menlo Regular"/>
          <w:color w:val="000000"/>
          <w:sz w:val="22"/>
          <w:szCs w:val="22"/>
          <w:lang w:val="en-US" w:eastAsia="en-IE"/>
        </w:rPr>
        <w:t>(</w:t>
      </w:r>
      <w:r>
        <w:rPr>
          <w:rFonts w:ascii="Menlo Regular" w:hAnsi="Menlo Regular" w:cs="Menlo Regular"/>
          <w:color w:val="1C00CF"/>
          <w:sz w:val="22"/>
          <w:szCs w:val="22"/>
          <w:lang w:val="en-US" w:eastAsia="en-IE"/>
        </w:rPr>
        <w:t>0</w:t>
      </w:r>
      <w:r>
        <w:rPr>
          <w:rFonts w:ascii="Menlo Regular" w:hAnsi="Menlo Regular" w:cs="Menlo Regular"/>
          <w:color w:val="000000"/>
          <w:sz w:val="22"/>
          <w:szCs w:val="22"/>
          <w:lang w:val="en-US" w:eastAsia="en-IE"/>
        </w:rPr>
        <w:t>);</w:t>
      </w:r>
    </w:p>
    <w:p w14:paraId="281AD5DB"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  Product found = </w:t>
      </w:r>
      <w:proofErr w:type="spellStart"/>
      <w:proofErr w:type="gramStart"/>
      <w:r>
        <w:rPr>
          <w:rFonts w:ascii="Menlo Regular" w:hAnsi="Menlo Regular" w:cs="Menlo Regular"/>
          <w:color w:val="000000"/>
          <w:sz w:val="22"/>
          <w:szCs w:val="22"/>
          <w:lang w:val="en-US" w:eastAsia="en-IE"/>
        </w:rPr>
        <w:t>findItem</w:t>
      </w:r>
      <w:proofErr w:type="spellEnd"/>
      <w:r>
        <w:rPr>
          <w:rFonts w:ascii="Menlo Regular" w:hAnsi="Menlo Regular" w:cs="Menlo Regular"/>
          <w:color w:val="000000"/>
          <w:sz w:val="22"/>
          <w:szCs w:val="22"/>
          <w:lang w:val="en-US" w:eastAsia="en-IE"/>
        </w:rPr>
        <w:t>(</w:t>
      </w:r>
      <w:proofErr w:type="spellStart"/>
      <w:proofErr w:type="gramEnd"/>
      <w:r>
        <w:rPr>
          <w:rFonts w:ascii="Menlo Regular" w:hAnsi="Menlo Regular" w:cs="Menlo Regular"/>
          <w:color w:val="000000"/>
          <w:sz w:val="22"/>
          <w:szCs w:val="22"/>
          <w:lang w:val="en-US" w:eastAsia="en-IE"/>
        </w:rPr>
        <w:t>toBeFound</w:t>
      </w:r>
      <w:proofErr w:type="spellEnd"/>
      <w:r>
        <w:rPr>
          <w:rFonts w:ascii="Menlo Regular" w:hAnsi="Menlo Regular" w:cs="Menlo Regular"/>
          <w:color w:val="000000"/>
          <w:sz w:val="22"/>
          <w:szCs w:val="22"/>
          <w:lang w:val="en-US" w:eastAsia="en-IE"/>
        </w:rPr>
        <w:t>);</w:t>
      </w:r>
      <w:r>
        <w:rPr>
          <w:rFonts w:ascii="Menlo Regular" w:hAnsi="Menlo Regular" w:cs="Menlo Regular"/>
          <w:color w:val="000000"/>
          <w:sz w:val="22"/>
          <w:szCs w:val="22"/>
          <w:lang w:val="en-US" w:eastAsia="en-IE"/>
        </w:rPr>
        <w:tab/>
      </w:r>
    </w:p>
    <w:p w14:paraId="288AEFA0"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  </w:t>
      </w:r>
      <w:proofErr w:type="gramStart"/>
      <w:r>
        <w:rPr>
          <w:rFonts w:ascii="Menlo Regular" w:hAnsi="Menlo Regular" w:cs="Menlo Regular"/>
          <w:color w:val="AA0D91"/>
          <w:sz w:val="22"/>
          <w:szCs w:val="22"/>
          <w:lang w:val="en-US" w:eastAsia="en-IE"/>
        </w:rPr>
        <w:t>return</w:t>
      </w:r>
      <w:proofErr w:type="gramEnd"/>
      <w:r>
        <w:rPr>
          <w:rFonts w:ascii="Menlo Regular" w:hAnsi="Menlo Regular" w:cs="Menlo Regular"/>
          <w:color w:val="000000"/>
          <w:sz w:val="22"/>
          <w:szCs w:val="22"/>
          <w:lang w:val="en-US" w:eastAsia="en-IE"/>
        </w:rPr>
        <w:t xml:space="preserve"> found;</w:t>
      </w:r>
    </w:p>
    <w:p w14:paraId="7517A862"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  </w:t>
      </w:r>
      <w:r>
        <w:rPr>
          <w:rFonts w:ascii="Menlo Regular" w:hAnsi="Menlo Regular" w:cs="Menlo Regular"/>
          <w:color w:val="007400"/>
          <w:sz w:val="22"/>
          <w:szCs w:val="22"/>
          <w:lang w:val="en-US" w:eastAsia="en-IE"/>
        </w:rPr>
        <w:t>//return null</w:t>
      </w:r>
      <w:proofErr w:type="gramStart"/>
      <w:r>
        <w:rPr>
          <w:rFonts w:ascii="Menlo Regular" w:hAnsi="Menlo Regular" w:cs="Menlo Regular"/>
          <w:color w:val="007400"/>
          <w:sz w:val="22"/>
          <w:szCs w:val="22"/>
          <w:lang w:val="en-US" w:eastAsia="en-IE"/>
        </w:rPr>
        <w:t>;</w:t>
      </w:r>
      <w:proofErr w:type="gramEnd"/>
    </w:p>
    <w:p w14:paraId="27A3C0F2"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 xml:space="preserve">  </w:t>
      </w:r>
    </w:p>
    <w:p w14:paraId="502DDBCE"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  }</w:t>
      </w:r>
    </w:p>
    <w:p w14:paraId="0A564A27"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2B676541"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ArrayList</w:t>
      </w:r>
      <w:proofErr w:type="spellEnd"/>
      <w:r>
        <w:rPr>
          <w:rFonts w:ascii="Menlo Regular" w:hAnsi="Menlo Regular" w:cs="Menlo Regular"/>
          <w:color w:val="000000"/>
          <w:sz w:val="22"/>
          <w:szCs w:val="22"/>
          <w:lang w:val="en-US" w:eastAsia="en-IE"/>
        </w:rPr>
        <w:t xml:space="preserve">&lt;Product&gt; </w:t>
      </w:r>
      <w:proofErr w:type="spellStart"/>
      <w:r>
        <w:rPr>
          <w:rFonts w:ascii="Menlo Regular" w:hAnsi="Menlo Regular" w:cs="Menlo Regular"/>
          <w:color w:val="000000"/>
          <w:sz w:val="22"/>
          <w:szCs w:val="22"/>
          <w:lang w:val="en-US" w:eastAsia="en-IE"/>
        </w:rPr>
        <w:t>getChildren</w:t>
      </w:r>
      <w:proofErr w:type="spellEnd"/>
      <w:r>
        <w:rPr>
          <w:rFonts w:ascii="Menlo Regular" w:hAnsi="Menlo Regular" w:cs="Menlo Regular"/>
          <w:color w:val="000000"/>
          <w:sz w:val="22"/>
          <w:szCs w:val="22"/>
          <w:lang w:val="en-US" w:eastAsia="en-IE"/>
        </w:rPr>
        <w:t>() {</w:t>
      </w:r>
    </w:p>
    <w:p w14:paraId="38A43319"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roofErr w:type="gramStart"/>
      <w:r>
        <w:rPr>
          <w:rFonts w:ascii="Menlo Regular" w:hAnsi="Menlo Regular" w:cs="Menlo Regular"/>
          <w:color w:val="AA0D91"/>
          <w:sz w:val="22"/>
          <w:szCs w:val="22"/>
          <w:lang w:val="en-US" w:eastAsia="en-IE"/>
        </w:rPr>
        <w:t>return</w:t>
      </w:r>
      <w:proofErr w:type="gram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productComponents</w:t>
      </w:r>
      <w:proofErr w:type="spellEnd"/>
      <w:r>
        <w:rPr>
          <w:rFonts w:ascii="Menlo Regular" w:hAnsi="Menlo Regular" w:cs="Menlo Regular"/>
          <w:color w:val="000000"/>
          <w:sz w:val="22"/>
          <w:szCs w:val="22"/>
          <w:lang w:val="en-US" w:eastAsia="en-IE"/>
        </w:rPr>
        <w:t xml:space="preserve">;  </w:t>
      </w:r>
    </w:p>
    <w:p w14:paraId="0E4920AC"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
    <w:p w14:paraId="2677311D"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45A3FC14"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void</w:t>
      </w: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removeComponent</w:t>
      </w:r>
      <w:proofErr w:type="spellEnd"/>
      <w:r>
        <w:rPr>
          <w:rFonts w:ascii="Menlo Regular" w:hAnsi="Menlo Regular" w:cs="Menlo Regular"/>
          <w:color w:val="000000"/>
          <w:sz w:val="22"/>
          <w:szCs w:val="22"/>
          <w:lang w:val="en-US" w:eastAsia="en-IE"/>
        </w:rPr>
        <w:t xml:space="preserve">(Product </w:t>
      </w:r>
      <w:proofErr w:type="spellStart"/>
      <w:r>
        <w:rPr>
          <w:rFonts w:ascii="Menlo Regular" w:hAnsi="Menlo Regular" w:cs="Menlo Regular"/>
          <w:color w:val="000000"/>
          <w:sz w:val="22"/>
          <w:szCs w:val="22"/>
          <w:lang w:val="en-US" w:eastAsia="en-IE"/>
        </w:rPr>
        <w:t>product</w:t>
      </w:r>
      <w:proofErr w:type="spellEnd"/>
      <w:r>
        <w:rPr>
          <w:rFonts w:ascii="Menlo Regular" w:hAnsi="Menlo Regular" w:cs="Menlo Regular"/>
          <w:color w:val="000000"/>
          <w:sz w:val="22"/>
          <w:szCs w:val="22"/>
          <w:lang w:val="en-US" w:eastAsia="en-IE"/>
        </w:rPr>
        <w:t>) {</w:t>
      </w:r>
    </w:p>
    <w:p w14:paraId="3F0A5D3D"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spellStart"/>
      <w:proofErr w:type="gramStart"/>
      <w:r>
        <w:rPr>
          <w:rFonts w:ascii="Menlo Regular" w:hAnsi="Menlo Regular" w:cs="Menlo Regular"/>
          <w:color w:val="000000"/>
          <w:sz w:val="22"/>
          <w:szCs w:val="22"/>
          <w:lang w:val="en-US" w:eastAsia="en-IE"/>
        </w:rPr>
        <w:t>productComponents.remove</w:t>
      </w:r>
      <w:proofErr w:type="spellEnd"/>
      <w:proofErr w:type="gramEnd"/>
      <w:r>
        <w:rPr>
          <w:rFonts w:ascii="Menlo Regular" w:hAnsi="Menlo Regular" w:cs="Menlo Regular"/>
          <w:color w:val="000000"/>
          <w:sz w:val="22"/>
          <w:szCs w:val="22"/>
          <w:lang w:val="en-US" w:eastAsia="en-IE"/>
        </w:rPr>
        <w:t>(product);</w:t>
      </w:r>
    </w:p>
    <w:p w14:paraId="0BA7BC10"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spellStart"/>
      <w:proofErr w:type="gramStart"/>
      <w:r>
        <w:rPr>
          <w:rFonts w:ascii="Menlo Regular" w:hAnsi="Menlo Regular" w:cs="Menlo Regular"/>
          <w:color w:val="000000"/>
          <w:sz w:val="22"/>
          <w:szCs w:val="22"/>
          <w:lang w:val="en-US" w:eastAsia="en-IE"/>
        </w:rPr>
        <w:t>setChanged</w:t>
      </w:r>
      <w:proofErr w:type="spellEnd"/>
      <w:proofErr w:type="gramEnd"/>
      <w:r>
        <w:rPr>
          <w:rFonts w:ascii="Menlo Regular" w:hAnsi="Menlo Regular" w:cs="Menlo Regular"/>
          <w:color w:val="000000"/>
          <w:sz w:val="22"/>
          <w:szCs w:val="22"/>
          <w:lang w:val="en-US" w:eastAsia="en-IE"/>
        </w:rPr>
        <w:t>();</w:t>
      </w:r>
    </w:p>
    <w:p w14:paraId="3CE66F8E"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spellStart"/>
      <w:proofErr w:type="gramStart"/>
      <w:r>
        <w:rPr>
          <w:rFonts w:ascii="Menlo Regular" w:hAnsi="Menlo Regular" w:cs="Menlo Regular"/>
          <w:color w:val="000000"/>
          <w:sz w:val="22"/>
          <w:szCs w:val="22"/>
          <w:lang w:val="en-US" w:eastAsia="en-IE"/>
        </w:rPr>
        <w:t>notifyObservers</w:t>
      </w:r>
      <w:proofErr w:type="spellEnd"/>
      <w:proofErr w:type="gramEnd"/>
      <w:r>
        <w:rPr>
          <w:rFonts w:ascii="Menlo Regular" w:hAnsi="Menlo Regular" w:cs="Menlo Regular"/>
          <w:color w:val="000000"/>
          <w:sz w:val="22"/>
          <w:szCs w:val="22"/>
          <w:lang w:val="en-US" w:eastAsia="en-IE"/>
        </w:rPr>
        <w:t>();</w:t>
      </w:r>
    </w:p>
    <w:p w14:paraId="6F5267D6"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r>
        <w:rPr>
          <w:rFonts w:ascii="Menlo Regular" w:hAnsi="Menlo Regular" w:cs="Menlo Regular"/>
          <w:color w:val="007400"/>
          <w:sz w:val="22"/>
          <w:szCs w:val="22"/>
          <w:lang w:val="en-US" w:eastAsia="en-IE"/>
        </w:rPr>
        <w:t>//pass a reference to a component and remove it from the array</w:t>
      </w:r>
    </w:p>
    <w:p w14:paraId="476660FF"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
    <w:p w14:paraId="3DA3F1FA"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5586C768"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void</w:t>
      </w: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addComponent</w:t>
      </w:r>
      <w:proofErr w:type="spellEnd"/>
      <w:r>
        <w:rPr>
          <w:rFonts w:ascii="Menlo Regular" w:hAnsi="Menlo Regular" w:cs="Menlo Regular"/>
          <w:color w:val="000000"/>
          <w:sz w:val="22"/>
          <w:szCs w:val="22"/>
          <w:lang w:val="en-US" w:eastAsia="en-IE"/>
        </w:rPr>
        <w:t>(Product parent, Product node ) {</w:t>
      </w:r>
    </w:p>
    <w:p w14:paraId="2E9CB47A"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  </w:t>
      </w:r>
      <w:proofErr w:type="spellStart"/>
      <w:proofErr w:type="gramStart"/>
      <w:r>
        <w:rPr>
          <w:rFonts w:ascii="Menlo Regular" w:hAnsi="Menlo Regular" w:cs="Menlo Regular"/>
          <w:color w:val="000000"/>
          <w:sz w:val="22"/>
          <w:szCs w:val="22"/>
          <w:lang w:val="en-US" w:eastAsia="en-IE"/>
        </w:rPr>
        <w:t>node.setName</w:t>
      </w:r>
      <w:proofErr w:type="spellEnd"/>
      <w:proofErr w:type="gramEnd"/>
      <w:r>
        <w:rPr>
          <w:rFonts w:ascii="Menlo Regular" w:hAnsi="Menlo Regular" w:cs="Menlo Regular"/>
          <w:color w:val="000000"/>
          <w:sz w:val="22"/>
          <w:szCs w:val="22"/>
          <w:lang w:val="en-US" w:eastAsia="en-IE"/>
        </w:rPr>
        <w:t>(</w:t>
      </w:r>
      <w:r>
        <w:rPr>
          <w:rFonts w:ascii="Menlo Regular" w:hAnsi="Menlo Regular" w:cs="Menlo Regular"/>
          <w:color w:val="C41A16"/>
          <w:sz w:val="22"/>
          <w:szCs w:val="22"/>
          <w:lang w:val="en-US" w:eastAsia="en-IE"/>
        </w:rPr>
        <w:t>"composite"</w:t>
      </w:r>
      <w:r>
        <w:rPr>
          <w:rFonts w:ascii="Menlo Regular" w:hAnsi="Menlo Regular" w:cs="Menlo Regular"/>
          <w:color w:val="000000"/>
          <w:sz w:val="22"/>
          <w:szCs w:val="22"/>
          <w:lang w:val="en-US" w:eastAsia="en-IE"/>
        </w:rPr>
        <w:t>);</w:t>
      </w:r>
    </w:p>
    <w:p w14:paraId="4CC4820A"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spellStart"/>
      <w:proofErr w:type="gramStart"/>
      <w:r>
        <w:rPr>
          <w:rFonts w:ascii="Menlo Regular" w:hAnsi="Menlo Regular" w:cs="Menlo Regular"/>
          <w:color w:val="000000"/>
          <w:sz w:val="22"/>
          <w:szCs w:val="22"/>
          <w:lang w:val="en-US" w:eastAsia="en-IE"/>
        </w:rPr>
        <w:t>productComponents.add</w:t>
      </w:r>
      <w:proofErr w:type="spellEnd"/>
      <w:proofErr w:type="gramEnd"/>
      <w:r>
        <w:rPr>
          <w:rFonts w:ascii="Menlo Regular" w:hAnsi="Menlo Regular" w:cs="Menlo Regular"/>
          <w:color w:val="000000"/>
          <w:sz w:val="22"/>
          <w:szCs w:val="22"/>
          <w:lang w:val="en-US" w:eastAsia="en-IE"/>
        </w:rPr>
        <w:t>(node);</w:t>
      </w:r>
    </w:p>
    <w:p w14:paraId="29BD8BAE"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spellStart"/>
      <w:proofErr w:type="gramStart"/>
      <w:r>
        <w:rPr>
          <w:rFonts w:ascii="Menlo Regular" w:hAnsi="Menlo Regular" w:cs="Menlo Regular"/>
          <w:color w:val="000000"/>
          <w:sz w:val="22"/>
          <w:szCs w:val="22"/>
          <w:lang w:val="en-US" w:eastAsia="en-IE"/>
        </w:rPr>
        <w:t>node.setParent</w:t>
      </w:r>
      <w:proofErr w:type="spellEnd"/>
      <w:proofErr w:type="gramEnd"/>
      <w:r>
        <w:rPr>
          <w:rFonts w:ascii="Menlo Regular" w:hAnsi="Menlo Regular" w:cs="Menlo Regular"/>
          <w:color w:val="000000"/>
          <w:sz w:val="22"/>
          <w:szCs w:val="22"/>
          <w:lang w:val="en-US" w:eastAsia="en-IE"/>
        </w:rPr>
        <w:t xml:space="preserve">(parent);    </w:t>
      </w:r>
    </w:p>
    <w:p w14:paraId="67A46814"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spellStart"/>
      <w:proofErr w:type="gramStart"/>
      <w:r>
        <w:rPr>
          <w:rFonts w:ascii="Menlo Regular" w:hAnsi="Menlo Regular" w:cs="Menlo Regular"/>
          <w:color w:val="000000"/>
          <w:sz w:val="22"/>
          <w:szCs w:val="22"/>
          <w:lang w:val="en-US" w:eastAsia="en-IE"/>
        </w:rPr>
        <w:t>setChanged</w:t>
      </w:r>
      <w:proofErr w:type="spellEnd"/>
      <w:proofErr w:type="gramEnd"/>
      <w:r>
        <w:rPr>
          <w:rFonts w:ascii="Menlo Regular" w:hAnsi="Menlo Regular" w:cs="Menlo Regular"/>
          <w:color w:val="000000"/>
          <w:sz w:val="22"/>
          <w:szCs w:val="22"/>
          <w:lang w:val="en-US" w:eastAsia="en-IE"/>
        </w:rPr>
        <w:t>();</w:t>
      </w:r>
    </w:p>
    <w:p w14:paraId="2939A740"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spellStart"/>
      <w:proofErr w:type="gramStart"/>
      <w:r>
        <w:rPr>
          <w:rFonts w:ascii="Menlo Regular" w:hAnsi="Menlo Regular" w:cs="Menlo Regular"/>
          <w:color w:val="000000"/>
          <w:sz w:val="22"/>
          <w:szCs w:val="22"/>
          <w:lang w:val="en-US" w:eastAsia="en-IE"/>
        </w:rPr>
        <w:t>notifyObservers</w:t>
      </w:r>
      <w:proofErr w:type="spellEnd"/>
      <w:proofErr w:type="gramEnd"/>
      <w:r>
        <w:rPr>
          <w:rFonts w:ascii="Menlo Regular" w:hAnsi="Menlo Regular" w:cs="Menlo Regular"/>
          <w:color w:val="000000"/>
          <w:sz w:val="22"/>
          <w:szCs w:val="22"/>
          <w:lang w:val="en-US" w:eastAsia="en-IE"/>
        </w:rPr>
        <w:t>();</w:t>
      </w:r>
    </w:p>
    <w:p w14:paraId="23D20FE1"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7400"/>
          <w:sz w:val="22"/>
          <w:szCs w:val="22"/>
          <w:lang w:val="en-US" w:eastAsia="en-IE"/>
        </w:rPr>
      </w:pPr>
      <w:r>
        <w:rPr>
          <w:rFonts w:ascii="Menlo Regular" w:hAnsi="Menlo Regular" w:cs="Menlo Regular"/>
          <w:color w:val="000000"/>
          <w:sz w:val="22"/>
          <w:szCs w:val="22"/>
          <w:lang w:val="en-US" w:eastAsia="en-IE"/>
        </w:rPr>
        <w:t xml:space="preserve">      </w:t>
      </w:r>
      <w:r>
        <w:rPr>
          <w:rFonts w:ascii="Menlo Regular" w:hAnsi="Menlo Regular" w:cs="Menlo Regular"/>
          <w:color w:val="007400"/>
          <w:sz w:val="22"/>
          <w:szCs w:val="22"/>
          <w:lang w:val="en-US" w:eastAsia="en-IE"/>
        </w:rPr>
        <w:t>/*</w:t>
      </w:r>
      <w:proofErr w:type="gramStart"/>
      <w:r>
        <w:rPr>
          <w:rFonts w:ascii="Menlo Regular" w:hAnsi="Menlo Regular" w:cs="Menlo Regular"/>
          <w:color w:val="007400"/>
          <w:sz w:val="22"/>
          <w:szCs w:val="22"/>
          <w:lang w:val="en-US" w:eastAsia="en-IE"/>
        </w:rPr>
        <w:t>add</w:t>
      </w:r>
      <w:proofErr w:type="gramEnd"/>
      <w:r>
        <w:rPr>
          <w:rFonts w:ascii="Menlo Regular" w:hAnsi="Menlo Regular" w:cs="Menlo Regular"/>
          <w:color w:val="007400"/>
          <w:sz w:val="22"/>
          <w:szCs w:val="22"/>
          <w:lang w:val="en-US" w:eastAsia="en-IE"/>
        </w:rPr>
        <w:t xml:space="preserve"> a component to a composite, also add a </w:t>
      </w:r>
      <w:proofErr w:type="spellStart"/>
      <w:r>
        <w:rPr>
          <w:rFonts w:ascii="Menlo Regular" w:hAnsi="Menlo Regular" w:cs="Menlo Regular"/>
          <w:color w:val="007400"/>
          <w:sz w:val="22"/>
          <w:szCs w:val="22"/>
          <w:lang w:val="en-US" w:eastAsia="en-IE"/>
        </w:rPr>
        <w:t>refernce</w:t>
      </w:r>
      <w:proofErr w:type="spellEnd"/>
      <w:r>
        <w:rPr>
          <w:rFonts w:ascii="Menlo Regular" w:hAnsi="Menlo Regular" w:cs="Menlo Regular"/>
          <w:color w:val="007400"/>
          <w:sz w:val="22"/>
          <w:szCs w:val="22"/>
          <w:lang w:val="en-US" w:eastAsia="en-IE"/>
        </w:rPr>
        <w:t xml:space="preserve"> of the parent</w:t>
      </w:r>
    </w:p>
    <w:p w14:paraId="4CB7E51B"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7400"/>
          <w:sz w:val="22"/>
          <w:szCs w:val="22"/>
          <w:lang w:val="en-US" w:eastAsia="en-IE"/>
        </w:rPr>
      </w:pPr>
      <w:r>
        <w:rPr>
          <w:rFonts w:ascii="Menlo Regular" w:hAnsi="Menlo Regular" w:cs="Menlo Regular"/>
          <w:color w:val="007400"/>
          <w:sz w:val="22"/>
          <w:szCs w:val="22"/>
          <w:lang w:val="en-US" w:eastAsia="en-IE"/>
        </w:rPr>
        <w:t xml:space="preserve">       * </w:t>
      </w:r>
      <w:proofErr w:type="gramStart"/>
      <w:r>
        <w:rPr>
          <w:rFonts w:ascii="Menlo Regular" w:hAnsi="Menlo Regular" w:cs="Menlo Regular"/>
          <w:color w:val="007400"/>
          <w:sz w:val="22"/>
          <w:szCs w:val="22"/>
          <w:lang w:val="en-US" w:eastAsia="en-IE"/>
        </w:rPr>
        <w:t>to</w:t>
      </w:r>
      <w:proofErr w:type="gramEnd"/>
      <w:r>
        <w:rPr>
          <w:rFonts w:ascii="Menlo Regular" w:hAnsi="Menlo Regular" w:cs="Menlo Regular"/>
          <w:color w:val="007400"/>
          <w:sz w:val="22"/>
          <w:szCs w:val="22"/>
          <w:lang w:val="en-US" w:eastAsia="en-IE"/>
        </w:rPr>
        <w:t xml:space="preserve"> the newly created child node</w:t>
      </w:r>
    </w:p>
    <w:p w14:paraId="45DD29C1"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7400"/>
          <w:sz w:val="22"/>
          <w:szCs w:val="22"/>
          <w:lang w:val="en-US" w:eastAsia="en-IE"/>
        </w:rPr>
        <w:t xml:space="preserve">       */</w:t>
      </w:r>
    </w:p>
    <w:p w14:paraId="5097AEFF"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
    <w:p w14:paraId="66215D54"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2906408D"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
    <w:p w14:paraId="6FE71D50"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String </w:t>
      </w:r>
      <w:proofErr w:type="spellStart"/>
      <w:r>
        <w:rPr>
          <w:rFonts w:ascii="Menlo Regular" w:hAnsi="Menlo Regular" w:cs="Menlo Regular"/>
          <w:color w:val="000000"/>
          <w:sz w:val="22"/>
          <w:szCs w:val="22"/>
          <w:lang w:val="en-US" w:eastAsia="en-IE"/>
        </w:rPr>
        <w:t>getName</w:t>
      </w:r>
      <w:proofErr w:type="spellEnd"/>
      <w:r>
        <w:rPr>
          <w:rFonts w:ascii="Menlo Regular" w:hAnsi="Menlo Regular" w:cs="Menlo Regular"/>
          <w:color w:val="000000"/>
          <w:sz w:val="22"/>
          <w:szCs w:val="22"/>
          <w:lang w:val="en-US" w:eastAsia="en-IE"/>
        </w:rPr>
        <w:t>() {</w:t>
      </w:r>
    </w:p>
    <w:p w14:paraId="105C79D4"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  </w:t>
      </w:r>
      <w:proofErr w:type="gramStart"/>
      <w:r>
        <w:rPr>
          <w:rFonts w:ascii="Menlo Regular" w:hAnsi="Menlo Regular" w:cs="Menlo Regular"/>
          <w:color w:val="AA0D91"/>
          <w:sz w:val="22"/>
          <w:szCs w:val="22"/>
          <w:lang w:val="en-US" w:eastAsia="en-IE"/>
        </w:rPr>
        <w:t>return</w:t>
      </w:r>
      <w:proofErr w:type="gramEnd"/>
      <w:r>
        <w:rPr>
          <w:rFonts w:ascii="Menlo Regular" w:hAnsi="Menlo Regular" w:cs="Menlo Regular"/>
          <w:color w:val="000000"/>
          <w:sz w:val="22"/>
          <w:szCs w:val="22"/>
          <w:lang w:val="en-US" w:eastAsia="en-IE"/>
        </w:rPr>
        <w:t xml:space="preserve"> name;</w:t>
      </w:r>
    </w:p>
    <w:p w14:paraId="46BA85EB"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
    <w:p w14:paraId="7CB06248"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15B7632A"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double</w:t>
      </w: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getPrice</w:t>
      </w:r>
      <w:proofErr w:type="spellEnd"/>
      <w:r>
        <w:rPr>
          <w:rFonts w:ascii="Menlo Regular" w:hAnsi="Menlo Regular" w:cs="Menlo Regular"/>
          <w:color w:val="000000"/>
          <w:sz w:val="22"/>
          <w:szCs w:val="22"/>
          <w:lang w:val="en-US" w:eastAsia="en-IE"/>
        </w:rPr>
        <w:t>() {</w:t>
      </w:r>
    </w:p>
    <w:p w14:paraId="3763F13D"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 </w:t>
      </w:r>
      <w:proofErr w:type="spellStart"/>
      <w:r>
        <w:rPr>
          <w:rFonts w:ascii="Menlo Regular" w:hAnsi="Menlo Regular" w:cs="Menlo Regular"/>
          <w:color w:val="000000"/>
          <w:sz w:val="22"/>
          <w:szCs w:val="22"/>
          <w:lang w:val="en-US" w:eastAsia="en-IE"/>
        </w:rPr>
        <w:t>ArrayList</w:t>
      </w:r>
      <w:proofErr w:type="spellEnd"/>
      <w:r>
        <w:rPr>
          <w:rFonts w:ascii="Menlo Regular" w:hAnsi="Menlo Regular" w:cs="Menlo Regular"/>
          <w:color w:val="000000"/>
          <w:sz w:val="22"/>
          <w:szCs w:val="22"/>
          <w:lang w:val="en-US" w:eastAsia="en-IE"/>
        </w:rPr>
        <w:t xml:space="preserve"> &lt;Product&gt; children = </w:t>
      </w:r>
      <w:proofErr w:type="spellStart"/>
      <w:proofErr w:type="gramStart"/>
      <w:r>
        <w:rPr>
          <w:rFonts w:ascii="Menlo Regular" w:hAnsi="Menlo Regular" w:cs="Menlo Regular"/>
          <w:color w:val="AA0D91"/>
          <w:sz w:val="22"/>
          <w:szCs w:val="22"/>
          <w:lang w:val="en-US" w:eastAsia="en-IE"/>
        </w:rPr>
        <w:t>this</w:t>
      </w:r>
      <w:r>
        <w:rPr>
          <w:rFonts w:ascii="Menlo Regular" w:hAnsi="Menlo Regular" w:cs="Menlo Regular"/>
          <w:color w:val="000000"/>
          <w:sz w:val="22"/>
          <w:szCs w:val="22"/>
          <w:lang w:val="en-US" w:eastAsia="en-IE"/>
        </w:rPr>
        <w:t>.getChildren</w:t>
      </w:r>
      <w:proofErr w:type="spellEnd"/>
      <w:r>
        <w:rPr>
          <w:rFonts w:ascii="Menlo Regular" w:hAnsi="Menlo Regular" w:cs="Menlo Regular"/>
          <w:color w:val="000000"/>
          <w:sz w:val="22"/>
          <w:szCs w:val="22"/>
          <w:lang w:val="en-US" w:eastAsia="en-IE"/>
        </w:rPr>
        <w:t>(</w:t>
      </w:r>
      <w:proofErr w:type="gramEnd"/>
      <w:r>
        <w:rPr>
          <w:rFonts w:ascii="Menlo Regular" w:hAnsi="Menlo Regular" w:cs="Menlo Regular"/>
          <w:color w:val="000000"/>
          <w:sz w:val="22"/>
          <w:szCs w:val="22"/>
          <w:lang w:val="en-US" w:eastAsia="en-IE"/>
        </w:rPr>
        <w:t>);</w:t>
      </w:r>
    </w:p>
    <w:p w14:paraId="102A86BB"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r>
        <w:rPr>
          <w:rFonts w:ascii="Menlo Regular" w:hAnsi="Menlo Regular" w:cs="Menlo Regular"/>
          <w:color w:val="000000"/>
          <w:sz w:val="22"/>
          <w:szCs w:val="22"/>
          <w:lang w:val="en-US" w:eastAsia="en-IE"/>
        </w:rPr>
        <w:tab/>
        <w:t xml:space="preserve"> </w:t>
      </w:r>
      <w:proofErr w:type="spellStart"/>
      <w:proofErr w:type="gramStart"/>
      <w:r>
        <w:rPr>
          <w:rFonts w:ascii="Menlo Regular" w:hAnsi="Menlo Regular" w:cs="Menlo Regular"/>
          <w:color w:val="AA0D91"/>
          <w:sz w:val="22"/>
          <w:szCs w:val="22"/>
          <w:lang w:val="en-US" w:eastAsia="en-IE"/>
        </w:rPr>
        <w:t>int</w:t>
      </w:r>
      <w:proofErr w:type="spellEnd"/>
      <w:proofErr w:type="gram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i</w:t>
      </w:r>
      <w:proofErr w:type="spellEnd"/>
      <w:r>
        <w:rPr>
          <w:rFonts w:ascii="Menlo Regular" w:hAnsi="Menlo Regular" w:cs="Menlo Regular"/>
          <w:color w:val="000000"/>
          <w:sz w:val="22"/>
          <w:szCs w:val="22"/>
          <w:lang w:val="en-US" w:eastAsia="en-IE"/>
        </w:rPr>
        <w:t xml:space="preserve"> = </w:t>
      </w:r>
      <w:proofErr w:type="spellStart"/>
      <w:r>
        <w:rPr>
          <w:rFonts w:ascii="Menlo Regular" w:hAnsi="Menlo Regular" w:cs="Menlo Regular"/>
          <w:color w:val="000000"/>
          <w:sz w:val="22"/>
          <w:szCs w:val="22"/>
          <w:lang w:val="en-US" w:eastAsia="en-IE"/>
        </w:rPr>
        <w:t>children.size</w:t>
      </w:r>
      <w:proofErr w:type="spellEnd"/>
      <w:r>
        <w:rPr>
          <w:rFonts w:ascii="Menlo Regular" w:hAnsi="Menlo Regular" w:cs="Menlo Regular"/>
          <w:color w:val="000000"/>
          <w:sz w:val="22"/>
          <w:szCs w:val="22"/>
          <w:lang w:val="en-US" w:eastAsia="en-IE"/>
        </w:rPr>
        <w:t>();</w:t>
      </w:r>
    </w:p>
    <w:p w14:paraId="4A7F780B"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r>
        <w:rPr>
          <w:rFonts w:ascii="Menlo Regular" w:hAnsi="Menlo Regular" w:cs="Menlo Regular"/>
          <w:color w:val="000000"/>
          <w:sz w:val="22"/>
          <w:szCs w:val="22"/>
          <w:lang w:val="en-US" w:eastAsia="en-IE"/>
        </w:rPr>
        <w:tab/>
        <w:t xml:space="preserve"> </w:t>
      </w:r>
      <w:proofErr w:type="spellStart"/>
      <w:proofErr w:type="gramStart"/>
      <w:r>
        <w:rPr>
          <w:rFonts w:ascii="Menlo Regular" w:hAnsi="Menlo Regular" w:cs="Menlo Regular"/>
          <w:color w:val="AA0D91"/>
          <w:sz w:val="22"/>
          <w:szCs w:val="22"/>
          <w:lang w:val="en-US" w:eastAsia="en-IE"/>
        </w:rPr>
        <w:t>int</w:t>
      </w:r>
      <w:proofErr w:type="spellEnd"/>
      <w:proofErr w:type="gramEnd"/>
      <w:r>
        <w:rPr>
          <w:rFonts w:ascii="Menlo Regular" w:hAnsi="Menlo Regular" w:cs="Menlo Regular"/>
          <w:color w:val="000000"/>
          <w:sz w:val="22"/>
          <w:szCs w:val="22"/>
          <w:lang w:val="en-US" w:eastAsia="en-IE"/>
        </w:rPr>
        <w:t xml:space="preserve"> j = </w:t>
      </w:r>
      <w:r>
        <w:rPr>
          <w:rFonts w:ascii="Menlo Regular" w:hAnsi="Menlo Regular" w:cs="Menlo Regular"/>
          <w:color w:val="1C00CF"/>
          <w:sz w:val="22"/>
          <w:szCs w:val="22"/>
          <w:lang w:val="en-US" w:eastAsia="en-IE"/>
        </w:rPr>
        <w:t>0</w:t>
      </w:r>
      <w:r>
        <w:rPr>
          <w:rFonts w:ascii="Menlo Regular" w:hAnsi="Menlo Regular" w:cs="Menlo Regular"/>
          <w:color w:val="000000"/>
          <w:sz w:val="22"/>
          <w:szCs w:val="22"/>
          <w:lang w:val="en-US" w:eastAsia="en-IE"/>
        </w:rPr>
        <w:t>;</w:t>
      </w:r>
    </w:p>
    <w:p w14:paraId="172D1C1C"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r>
        <w:rPr>
          <w:rFonts w:ascii="Menlo Regular" w:hAnsi="Menlo Regular" w:cs="Menlo Regular"/>
          <w:color w:val="000000"/>
          <w:sz w:val="22"/>
          <w:szCs w:val="22"/>
          <w:lang w:val="en-US" w:eastAsia="en-IE"/>
        </w:rPr>
        <w:tab/>
      </w:r>
    </w:p>
    <w:p w14:paraId="389C170B"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  </w:t>
      </w:r>
      <w:proofErr w:type="gramStart"/>
      <w:r>
        <w:rPr>
          <w:rFonts w:ascii="Menlo Regular" w:hAnsi="Menlo Regular" w:cs="Menlo Regular"/>
          <w:color w:val="AA0D91"/>
          <w:sz w:val="22"/>
          <w:szCs w:val="22"/>
          <w:lang w:val="en-US" w:eastAsia="en-IE"/>
        </w:rPr>
        <w:t>while</w:t>
      </w:r>
      <w:proofErr w:type="gramEnd"/>
      <w:r>
        <w:rPr>
          <w:rFonts w:ascii="Menlo Regular" w:hAnsi="Menlo Regular" w:cs="Menlo Regular"/>
          <w:color w:val="000000"/>
          <w:sz w:val="22"/>
          <w:szCs w:val="22"/>
          <w:lang w:val="en-US" w:eastAsia="en-IE"/>
        </w:rPr>
        <w:t>(</w:t>
      </w:r>
      <w:proofErr w:type="spellStart"/>
      <w:r>
        <w:rPr>
          <w:rFonts w:ascii="Menlo Regular" w:hAnsi="Menlo Regular" w:cs="Menlo Regular"/>
          <w:color w:val="000000"/>
          <w:sz w:val="22"/>
          <w:szCs w:val="22"/>
          <w:lang w:val="en-US" w:eastAsia="en-IE"/>
        </w:rPr>
        <w:t>i</w:t>
      </w:r>
      <w:proofErr w:type="spellEnd"/>
      <w:r>
        <w:rPr>
          <w:rFonts w:ascii="Menlo Regular" w:hAnsi="Menlo Regular" w:cs="Menlo Regular"/>
          <w:color w:val="000000"/>
          <w:sz w:val="22"/>
          <w:szCs w:val="22"/>
          <w:lang w:val="en-US" w:eastAsia="en-IE"/>
        </w:rPr>
        <w:t xml:space="preserve"> != </w:t>
      </w:r>
      <w:r>
        <w:rPr>
          <w:rFonts w:ascii="Menlo Regular" w:hAnsi="Menlo Regular" w:cs="Menlo Regular"/>
          <w:color w:val="1C00CF"/>
          <w:sz w:val="22"/>
          <w:szCs w:val="22"/>
          <w:lang w:val="en-US" w:eastAsia="en-IE"/>
        </w:rPr>
        <w:t>0</w:t>
      </w:r>
      <w:r>
        <w:rPr>
          <w:rFonts w:ascii="Menlo Regular" w:hAnsi="Menlo Regular" w:cs="Menlo Regular"/>
          <w:color w:val="000000"/>
          <w:sz w:val="22"/>
          <w:szCs w:val="22"/>
          <w:lang w:val="en-US" w:eastAsia="en-IE"/>
        </w:rPr>
        <w:t xml:space="preserve">){  </w:t>
      </w:r>
    </w:p>
    <w:p w14:paraId="572CD5AA"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  </w:t>
      </w:r>
      <w:r>
        <w:rPr>
          <w:rFonts w:ascii="Menlo Regular" w:hAnsi="Menlo Regular" w:cs="Menlo Regular"/>
          <w:color w:val="000000"/>
          <w:sz w:val="22"/>
          <w:szCs w:val="22"/>
          <w:lang w:val="en-US" w:eastAsia="en-IE"/>
        </w:rPr>
        <w:tab/>
        <w:t xml:space="preserve"> Product child = </w:t>
      </w:r>
      <w:proofErr w:type="spellStart"/>
      <w:proofErr w:type="gramStart"/>
      <w:r>
        <w:rPr>
          <w:rFonts w:ascii="Menlo Regular" w:hAnsi="Menlo Regular" w:cs="Menlo Regular"/>
          <w:color w:val="000000"/>
          <w:sz w:val="22"/>
          <w:szCs w:val="22"/>
          <w:lang w:val="en-US" w:eastAsia="en-IE"/>
        </w:rPr>
        <w:t>children.get</w:t>
      </w:r>
      <w:proofErr w:type="spellEnd"/>
      <w:r>
        <w:rPr>
          <w:rFonts w:ascii="Menlo Regular" w:hAnsi="Menlo Regular" w:cs="Menlo Regular"/>
          <w:color w:val="000000"/>
          <w:sz w:val="22"/>
          <w:szCs w:val="22"/>
          <w:lang w:val="en-US" w:eastAsia="en-IE"/>
        </w:rPr>
        <w:t>(</w:t>
      </w:r>
      <w:proofErr w:type="gramEnd"/>
      <w:r>
        <w:rPr>
          <w:rFonts w:ascii="Menlo Regular" w:hAnsi="Menlo Regular" w:cs="Menlo Regular"/>
          <w:color w:val="000000"/>
          <w:sz w:val="22"/>
          <w:szCs w:val="22"/>
          <w:lang w:val="en-US" w:eastAsia="en-IE"/>
        </w:rPr>
        <w:t>j);</w:t>
      </w:r>
    </w:p>
    <w:p w14:paraId="6E0DBE56"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  </w:t>
      </w:r>
      <w:r>
        <w:rPr>
          <w:rFonts w:ascii="Menlo Regular" w:hAnsi="Menlo Regular" w:cs="Menlo Regular"/>
          <w:color w:val="000000"/>
          <w:sz w:val="22"/>
          <w:szCs w:val="22"/>
          <w:lang w:val="en-US" w:eastAsia="en-IE"/>
        </w:rPr>
        <w:tab/>
        <w:t xml:space="preserve"> RAM </w:t>
      </w:r>
      <w:proofErr w:type="spellStart"/>
      <w:r>
        <w:rPr>
          <w:rFonts w:ascii="Menlo Regular" w:hAnsi="Menlo Regular" w:cs="Menlo Regular"/>
          <w:color w:val="000000"/>
          <w:sz w:val="22"/>
          <w:szCs w:val="22"/>
          <w:lang w:val="en-US" w:eastAsia="en-IE"/>
        </w:rPr>
        <w:t>ram</w:t>
      </w:r>
      <w:proofErr w:type="spellEnd"/>
      <w:r>
        <w:rPr>
          <w:rFonts w:ascii="Menlo Regular" w:hAnsi="Menlo Regular" w:cs="Menlo Regular"/>
          <w:color w:val="000000"/>
          <w:sz w:val="22"/>
          <w:szCs w:val="22"/>
          <w:lang w:val="en-US" w:eastAsia="en-IE"/>
        </w:rPr>
        <w:t xml:space="preserve"> = </w:t>
      </w:r>
      <w:r>
        <w:rPr>
          <w:rFonts w:ascii="Menlo Regular" w:hAnsi="Menlo Regular" w:cs="Menlo Regular"/>
          <w:color w:val="AA0D91"/>
          <w:sz w:val="22"/>
          <w:szCs w:val="22"/>
          <w:lang w:val="en-US" w:eastAsia="en-IE"/>
        </w:rPr>
        <w:t>new</w:t>
      </w:r>
      <w:r>
        <w:rPr>
          <w:rFonts w:ascii="Menlo Regular" w:hAnsi="Menlo Regular" w:cs="Menlo Regular"/>
          <w:color w:val="000000"/>
          <w:sz w:val="22"/>
          <w:szCs w:val="22"/>
          <w:lang w:val="en-US" w:eastAsia="en-IE"/>
        </w:rPr>
        <w:t xml:space="preserve"> </w:t>
      </w:r>
      <w:proofErr w:type="gramStart"/>
      <w:r>
        <w:rPr>
          <w:rFonts w:ascii="Menlo Regular" w:hAnsi="Menlo Regular" w:cs="Menlo Regular"/>
          <w:color w:val="000000"/>
          <w:sz w:val="22"/>
          <w:szCs w:val="22"/>
          <w:lang w:val="en-US" w:eastAsia="en-IE"/>
        </w:rPr>
        <w:t>RAM(</w:t>
      </w:r>
      <w:proofErr w:type="gramEnd"/>
      <w:r>
        <w:rPr>
          <w:rFonts w:ascii="Menlo Regular" w:hAnsi="Menlo Regular" w:cs="Menlo Regular"/>
          <w:color w:val="000000"/>
          <w:sz w:val="22"/>
          <w:szCs w:val="22"/>
          <w:lang w:val="en-US" w:eastAsia="en-IE"/>
        </w:rPr>
        <w:t>);</w:t>
      </w:r>
    </w:p>
    <w:p w14:paraId="204BD272"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  </w:t>
      </w:r>
      <w:r>
        <w:rPr>
          <w:rFonts w:ascii="Menlo Regular" w:hAnsi="Menlo Regular" w:cs="Menlo Regular"/>
          <w:color w:val="000000"/>
          <w:sz w:val="22"/>
          <w:szCs w:val="22"/>
          <w:lang w:val="en-US" w:eastAsia="en-IE"/>
        </w:rPr>
        <w:tab/>
        <w:t xml:space="preserve"> </w:t>
      </w:r>
      <w:proofErr w:type="spellStart"/>
      <w:proofErr w:type="gramStart"/>
      <w:r>
        <w:rPr>
          <w:rFonts w:ascii="Menlo Regular" w:hAnsi="Menlo Regular" w:cs="Menlo Regular"/>
          <w:color w:val="000000"/>
          <w:sz w:val="22"/>
          <w:szCs w:val="22"/>
          <w:lang w:val="en-US" w:eastAsia="en-IE"/>
        </w:rPr>
        <w:t>System.out.println</w:t>
      </w:r>
      <w:proofErr w:type="spellEnd"/>
      <w:r>
        <w:rPr>
          <w:rFonts w:ascii="Menlo Regular" w:hAnsi="Menlo Regular" w:cs="Menlo Regular"/>
          <w:color w:val="000000"/>
          <w:sz w:val="22"/>
          <w:szCs w:val="22"/>
          <w:lang w:val="en-US" w:eastAsia="en-IE"/>
        </w:rPr>
        <w:t>(</w:t>
      </w:r>
      <w:proofErr w:type="spellStart"/>
      <w:proofErr w:type="gramEnd"/>
      <w:r>
        <w:rPr>
          <w:rFonts w:ascii="Menlo Regular" w:hAnsi="Menlo Regular" w:cs="Menlo Regular"/>
          <w:color w:val="000000"/>
          <w:sz w:val="22"/>
          <w:szCs w:val="22"/>
          <w:lang w:val="en-US" w:eastAsia="en-IE"/>
        </w:rPr>
        <w:t>ram.getPrice</w:t>
      </w:r>
      <w:proofErr w:type="spellEnd"/>
      <w:r>
        <w:rPr>
          <w:rFonts w:ascii="Menlo Regular" w:hAnsi="Menlo Regular" w:cs="Menlo Regular"/>
          <w:color w:val="000000"/>
          <w:sz w:val="22"/>
          <w:szCs w:val="22"/>
          <w:lang w:val="en-US" w:eastAsia="en-IE"/>
        </w:rPr>
        <w:t xml:space="preserve">() + </w:t>
      </w:r>
      <w:proofErr w:type="spellStart"/>
      <w:r>
        <w:rPr>
          <w:rFonts w:ascii="Menlo Regular" w:hAnsi="Menlo Regular" w:cs="Menlo Regular"/>
          <w:color w:val="000000"/>
          <w:sz w:val="22"/>
          <w:szCs w:val="22"/>
          <w:lang w:val="en-US" w:eastAsia="en-IE"/>
        </w:rPr>
        <w:t>child.getPrice</w:t>
      </w:r>
      <w:proofErr w:type="spellEnd"/>
      <w:r>
        <w:rPr>
          <w:rFonts w:ascii="Menlo Regular" w:hAnsi="Menlo Regular" w:cs="Menlo Regular"/>
          <w:color w:val="000000"/>
          <w:sz w:val="22"/>
          <w:szCs w:val="22"/>
          <w:lang w:val="en-US" w:eastAsia="en-IE"/>
        </w:rPr>
        <w:t>());</w:t>
      </w:r>
    </w:p>
    <w:p w14:paraId="17D513CB"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 xml:space="preserve"> </w:t>
      </w:r>
      <w:proofErr w:type="gramStart"/>
      <w:r>
        <w:rPr>
          <w:rFonts w:ascii="Menlo Regular" w:hAnsi="Menlo Regular" w:cs="Menlo Regular"/>
          <w:color w:val="000000"/>
          <w:sz w:val="22"/>
          <w:szCs w:val="22"/>
          <w:lang w:val="en-US" w:eastAsia="en-IE"/>
        </w:rPr>
        <w:t>price</w:t>
      </w:r>
      <w:proofErr w:type="gramEnd"/>
      <w:r>
        <w:rPr>
          <w:rFonts w:ascii="Menlo Regular" w:hAnsi="Menlo Regular" w:cs="Menlo Regular"/>
          <w:color w:val="000000"/>
          <w:sz w:val="22"/>
          <w:szCs w:val="22"/>
          <w:lang w:val="en-US" w:eastAsia="en-IE"/>
        </w:rPr>
        <w:t xml:space="preserve"> = price + </w:t>
      </w:r>
      <w:proofErr w:type="spellStart"/>
      <w:r>
        <w:rPr>
          <w:rFonts w:ascii="Menlo Regular" w:hAnsi="Menlo Regular" w:cs="Menlo Regular"/>
          <w:color w:val="000000"/>
          <w:sz w:val="22"/>
          <w:szCs w:val="22"/>
          <w:lang w:val="en-US" w:eastAsia="en-IE"/>
        </w:rPr>
        <w:t>child.getPrice</w:t>
      </w:r>
      <w:proofErr w:type="spellEnd"/>
      <w:r>
        <w:rPr>
          <w:rFonts w:ascii="Menlo Regular" w:hAnsi="Menlo Regular" w:cs="Menlo Regular"/>
          <w:color w:val="000000"/>
          <w:sz w:val="22"/>
          <w:szCs w:val="22"/>
          <w:lang w:val="en-US" w:eastAsia="en-IE"/>
        </w:rPr>
        <w:t>();</w:t>
      </w:r>
    </w:p>
    <w:p w14:paraId="646504F2"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 xml:space="preserve"> </w:t>
      </w:r>
      <w:proofErr w:type="gramStart"/>
      <w:r>
        <w:rPr>
          <w:rFonts w:ascii="Menlo Regular" w:hAnsi="Menlo Regular" w:cs="Menlo Regular"/>
          <w:color w:val="000000"/>
          <w:sz w:val="22"/>
          <w:szCs w:val="22"/>
          <w:lang w:val="en-US" w:eastAsia="en-IE"/>
        </w:rPr>
        <w:t>j</w:t>
      </w:r>
      <w:proofErr w:type="gramEnd"/>
      <w:r>
        <w:rPr>
          <w:rFonts w:ascii="Menlo Regular" w:hAnsi="Menlo Regular" w:cs="Menlo Regular"/>
          <w:color w:val="000000"/>
          <w:sz w:val="22"/>
          <w:szCs w:val="22"/>
          <w:lang w:val="en-US" w:eastAsia="en-IE"/>
        </w:rPr>
        <w:t>--;</w:t>
      </w:r>
    </w:p>
    <w:p w14:paraId="127BAC95"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 xml:space="preserve"> </w:t>
      </w:r>
      <w:proofErr w:type="spellStart"/>
      <w:proofErr w:type="gramStart"/>
      <w:r>
        <w:rPr>
          <w:rFonts w:ascii="Menlo Regular" w:hAnsi="Menlo Regular" w:cs="Menlo Regular"/>
          <w:color w:val="000000"/>
          <w:sz w:val="22"/>
          <w:szCs w:val="22"/>
          <w:lang w:val="en-US" w:eastAsia="en-IE"/>
        </w:rPr>
        <w:t>i</w:t>
      </w:r>
      <w:proofErr w:type="spellEnd"/>
      <w:proofErr w:type="gramEnd"/>
      <w:r>
        <w:rPr>
          <w:rFonts w:ascii="Menlo Regular" w:hAnsi="Menlo Regular" w:cs="Menlo Regular"/>
          <w:color w:val="000000"/>
          <w:sz w:val="22"/>
          <w:szCs w:val="22"/>
          <w:lang w:val="en-US" w:eastAsia="en-IE"/>
        </w:rPr>
        <w:t>--;</w:t>
      </w:r>
    </w:p>
    <w:p w14:paraId="2D987C7D"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 xml:space="preserve"> </w:t>
      </w:r>
      <w:proofErr w:type="gramStart"/>
      <w:r>
        <w:rPr>
          <w:rFonts w:ascii="Menlo Regular" w:hAnsi="Menlo Regular" w:cs="Menlo Regular"/>
          <w:color w:val="AA0D91"/>
          <w:sz w:val="22"/>
          <w:szCs w:val="22"/>
          <w:lang w:val="en-US" w:eastAsia="en-IE"/>
        </w:rPr>
        <w:t>return</w:t>
      </w:r>
      <w:proofErr w:type="gramEnd"/>
      <w:r>
        <w:rPr>
          <w:rFonts w:ascii="Menlo Regular" w:hAnsi="Menlo Regular" w:cs="Menlo Regular"/>
          <w:color w:val="000000"/>
          <w:sz w:val="22"/>
          <w:szCs w:val="22"/>
          <w:lang w:val="en-US" w:eastAsia="en-IE"/>
        </w:rPr>
        <w:t xml:space="preserve"> price;</w:t>
      </w:r>
    </w:p>
    <w:p w14:paraId="4DEC8F44"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  }</w:t>
      </w:r>
    </w:p>
    <w:p w14:paraId="074104F7"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gramStart"/>
      <w:r>
        <w:rPr>
          <w:rFonts w:ascii="Menlo Regular" w:hAnsi="Menlo Regular" w:cs="Menlo Regular"/>
          <w:color w:val="AA0D91"/>
          <w:sz w:val="22"/>
          <w:szCs w:val="22"/>
          <w:lang w:val="en-US" w:eastAsia="en-IE"/>
        </w:rPr>
        <w:t>return</w:t>
      </w:r>
      <w:proofErr w:type="gramEnd"/>
      <w:r>
        <w:rPr>
          <w:rFonts w:ascii="Menlo Regular" w:hAnsi="Menlo Regular" w:cs="Menlo Regular"/>
          <w:color w:val="000000"/>
          <w:sz w:val="22"/>
          <w:szCs w:val="22"/>
          <w:lang w:val="en-US" w:eastAsia="en-IE"/>
        </w:rPr>
        <w:t xml:space="preserve"> (Double) </w:t>
      </w:r>
      <w:r>
        <w:rPr>
          <w:rFonts w:ascii="Menlo Regular" w:hAnsi="Menlo Regular" w:cs="Menlo Regular"/>
          <w:color w:val="AA0D91"/>
          <w:sz w:val="22"/>
          <w:szCs w:val="22"/>
          <w:lang w:val="en-US" w:eastAsia="en-IE"/>
        </w:rPr>
        <w:t>null</w:t>
      </w:r>
      <w:r>
        <w:rPr>
          <w:rFonts w:ascii="Menlo Regular" w:hAnsi="Menlo Regular" w:cs="Menlo Regular"/>
          <w:color w:val="000000"/>
          <w:sz w:val="22"/>
          <w:szCs w:val="22"/>
          <w:lang w:val="en-US" w:eastAsia="en-IE"/>
        </w:rPr>
        <w:t>;</w:t>
      </w:r>
    </w:p>
    <w:p w14:paraId="6468225D"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lastRenderedPageBreak/>
        <w:tab/>
        <w:t xml:space="preserve">  </w:t>
      </w:r>
    </w:p>
    <w:p w14:paraId="09FB3131"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w:t>
      </w:r>
    </w:p>
    <w:p w14:paraId="049ACB65"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@Override</w:t>
      </w:r>
    </w:p>
    <w:p w14:paraId="417983B6"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void</w:t>
      </w: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setPrice</w:t>
      </w:r>
      <w:proofErr w:type="spellEnd"/>
      <w:r>
        <w:rPr>
          <w:rFonts w:ascii="Menlo Regular" w:hAnsi="Menlo Regular" w:cs="Menlo Regular"/>
          <w:color w:val="000000"/>
          <w:sz w:val="22"/>
          <w:szCs w:val="22"/>
          <w:lang w:val="en-US" w:eastAsia="en-IE"/>
        </w:rPr>
        <w:t>(</w:t>
      </w:r>
      <w:r>
        <w:rPr>
          <w:rFonts w:ascii="Menlo Regular" w:hAnsi="Menlo Regular" w:cs="Menlo Regular"/>
          <w:color w:val="AA0D91"/>
          <w:sz w:val="22"/>
          <w:szCs w:val="22"/>
          <w:lang w:val="en-US" w:eastAsia="en-IE"/>
        </w:rPr>
        <w:t>double</w:t>
      </w:r>
      <w:r>
        <w:rPr>
          <w:rFonts w:ascii="Menlo Regular" w:hAnsi="Menlo Regular" w:cs="Menlo Regular"/>
          <w:color w:val="000000"/>
          <w:sz w:val="22"/>
          <w:szCs w:val="22"/>
          <w:lang w:val="en-US" w:eastAsia="en-IE"/>
        </w:rPr>
        <w:t xml:space="preserve"> price) {</w:t>
      </w:r>
    </w:p>
    <w:p w14:paraId="6DBEA26C"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
    <w:p w14:paraId="456A0A1C"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
    <w:p w14:paraId="1012BE33"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w:t>
      </w:r>
    </w:p>
    <w:p w14:paraId="3A175ED4"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@Override</w:t>
      </w:r>
    </w:p>
    <w:p w14:paraId="2D9DBC9D"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Product </w:t>
      </w:r>
      <w:proofErr w:type="spellStart"/>
      <w:r>
        <w:rPr>
          <w:rFonts w:ascii="Menlo Regular" w:hAnsi="Menlo Regular" w:cs="Menlo Regular"/>
          <w:color w:val="000000"/>
          <w:sz w:val="22"/>
          <w:szCs w:val="22"/>
          <w:lang w:val="en-US" w:eastAsia="en-IE"/>
        </w:rPr>
        <w:t>getParent</w:t>
      </w:r>
      <w:proofErr w:type="spellEnd"/>
      <w:r>
        <w:rPr>
          <w:rFonts w:ascii="Menlo Regular" w:hAnsi="Menlo Regular" w:cs="Menlo Regular"/>
          <w:color w:val="000000"/>
          <w:sz w:val="22"/>
          <w:szCs w:val="22"/>
          <w:lang w:val="en-US" w:eastAsia="en-IE"/>
        </w:rPr>
        <w:t>() {</w:t>
      </w:r>
    </w:p>
    <w:p w14:paraId="1759A576"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
    <w:p w14:paraId="652D4BD9"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roofErr w:type="gramStart"/>
      <w:r>
        <w:rPr>
          <w:rFonts w:ascii="Menlo Regular" w:hAnsi="Menlo Regular" w:cs="Menlo Regular"/>
          <w:color w:val="AA0D91"/>
          <w:sz w:val="22"/>
          <w:szCs w:val="22"/>
          <w:lang w:val="en-US" w:eastAsia="en-IE"/>
        </w:rPr>
        <w:t>return</w:t>
      </w:r>
      <w:proofErr w:type="gramEnd"/>
      <w:r>
        <w:rPr>
          <w:rFonts w:ascii="Menlo Regular" w:hAnsi="Menlo Regular" w:cs="Menlo Regular"/>
          <w:color w:val="000000"/>
          <w:sz w:val="22"/>
          <w:szCs w:val="22"/>
          <w:lang w:val="en-US" w:eastAsia="en-IE"/>
        </w:rPr>
        <w:t xml:space="preserve"> parent;</w:t>
      </w:r>
    </w:p>
    <w:p w14:paraId="15C3B593"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w:t>
      </w:r>
    </w:p>
    <w:p w14:paraId="101997E8"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@Override</w:t>
      </w:r>
    </w:p>
    <w:p w14:paraId="40E5480B"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void</w:t>
      </w: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setParent</w:t>
      </w:r>
      <w:proofErr w:type="spellEnd"/>
      <w:r>
        <w:rPr>
          <w:rFonts w:ascii="Menlo Regular" w:hAnsi="Menlo Regular" w:cs="Menlo Regular"/>
          <w:color w:val="000000"/>
          <w:sz w:val="22"/>
          <w:szCs w:val="22"/>
          <w:lang w:val="en-US" w:eastAsia="en-IE"/>
        </w:rPr>
        <w:t xml:space="preserve">(Product </w:t>
      </w:r>
      <w:proofErr w:type="spellStart"/>
      <w:r>
        <w:rPr>
          <w:rFonts w:ascii="Menlo Regular" w:hAnsi="Menlo Regular" w:cs="Menlo Regular"/>
          <w:color w:val="000000"/>
          <w:sz w:val="22"/>
          <w:szCs w:val="22"/>
          <w:lang w:val="en-US" w:eastAsia="en-IE"/>
        </w:rPr>
        <w:t>product</w:t>
      </w:r>
      <w:proofErr w:type="spellEnd"/>
      <w:r>
        <w:rPr>
          <w:rFonts w:ascii="Menlo Regular" w:hAnsi="Menlo Regular" w:cs="Menlo Regular"/>
          <w:color w:val="000000"/>
          <w:sz w:val="22"/>
          <w:szCs w:val="22"/>
          <w:lang w:val="en-US" w:eastAsia="en-IE"/>
        </w:rPr>
        <w:t>) {</w:t>
      </w:r>
    </w:p>
    <w:p w14:paraId="3709A0A5"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roofErr w:type="gramStart"/>
      <w:r>
        <w:rPr>
          <w:rFonts w:ascii="Menlo Regular" w:hAnsi="Menlo Regular" w:cs="Menlo Regular"/>
          <w:color w:val="000000"/>
          <w:sz w:val="22"/>
          <w:szCs w:val="22"/>
          <w:lang w:val="en-US" w:eastAsia="en-IE"/>
        </w:rPr>
        <w:t>parent</w:t>
      </w:r>
      <w:proofErr w:type="gramEnd"/>
      <w:r>
        <w:rPr>
          <w:rFonts w:ascii="Menlo Regular" w:hAnsi="Menlo Regular" w:cs="Menlo Regular"/>
          <w:color w:val="000000"/>
          <w:sz w:val="22"/>
          <w:szCs w:val="22"/>
          <w:lang w:val="en-US" w:eastAsia="en-IE"/>
        </w:rPr>
        <w:t xml:space="preserve"> = product;</w:t>
      </w:r>
    </w:p>
    <w:p w14:paraId="07649AD5"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w:t>
      </w:r>
    </w:p>
    <w:p w14:paraId="39949C65"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15409F51"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void</w:t>
      </w: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setName</w:t>
      </w:r>
      <w:proofErr w:type="spellEnd"/>
      <w:r>
        <w:rPr>
          <w:rFonts w:ascii="Menlo Regular" w:hAnsi="Menlo Regular" w:cs="Menlo Regular"/>
          <w:color w:val="000000"/>
          <w:sz w:val="22"/>
          <w:szCs w:val="22"/>
          <w:lang w:val="en-US" w:eastAsia="en-IE"/>
        </w:rPr>
        <w:t>(String named){</w:t>
      </w:r>
    </w:p>
    <w:p w14:paraId="6B2CAAFC"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roofErr w:type="gramStart"/>
      <w:r>
        <w:rPr>
          <w:rFonts w:ascii="Menlo Regular" w:hAnsi="Menlo Regular" w:cs="Menlo Regular"/>
          <w:color w:val="000000"/>
          <w:sz w:val="22"/>
          <w:szCs w:val="22"/>
          <w:lang w:val="en-US" w:eastAsia="en-IE"/>
        </w:rPr>
        <w:t>name</w:t>
      </w:r>
      <w:proofErr w:type="gramEnd"/>
      <w:r>
        <w:rPr>
          <w:rFonts w:ascii="Menlo Regular" w:hAnsi="Menlo Regular" w:cs="Menlo Regular"/>
          <w:color w:val="000000"/>
          <w:sz w:val="22"/>
          <w:szCs w:val="22"/>
          <w:lang w:val="en-US" w:eastAsia="en-IE"/>
        </w:rPr>
        <w:t xml:space="preserve"> = named;</w:t>
      </w:r>
    </w:p>
    <w:p w14:paraId="2BA8671B"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w:t>
      </w:r>
    </w:p>
    <w:p w14:paraId="76883D77"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63AAE315"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2B6E4FAA" w14:textId="2DD6895A" w:rsidR="0077716B"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w:t>
      </w:r>
    </w:p>
    <w:p w14:paraId="41F2E6AD" w14:textId="77777777" w:rsidR="0077716B" w:rsidRDefault="0077716B" w:rsidP="0077716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1E886459" w14:textId="775194CF" w:rsidR="0077716B" w:rsidRDefault="0077716B" w:rsidP="0077716B">
      <w:pPr>
        <w:ind w:left="2160" w:firstLine="720"/>
        <w:rPr>
          <w:rFonts w:ascii="Menlo Regular" w:hAnsi="Menlo Regular" w:cs="Menlo Regular"/>
          <w:color w:val="000000"/>
          <w:sz w:val="22"/>
          <w:szCs w:val="22"/>
          <w:lang w:val="en-US" w:eastAsia="en-IE"/>
        </w:rPr>
      </w:pPr>
    </w:p>
    <w:p w14:paraId="717E7A94" w14:textId="77777777" w:rsidR="0077716B" w:rsidRDefault="002258BB" w:rsidP="0077716B">
      <w:pPr>
        <w:ind w:left="2160" w:firstLine="720"/>
        <w:rPr>
          <w:rFonts w:ascii="Menlo Regular" w:hAnsi="Menlo Regular" w:cs="Menlo Regular"/>
          <w:b/>
          <w:color w:val="000000"/>
          <w:sz w:val="22"/>
          <w:szCs w:val="22"/>
          <w:lang w:val="en-US" w:eastAsia="en-IE"/>
        </w:rPr>
      </w:pPr>
      <w:r w:rsidRPr="002258BB">
        <w:rPr>
          <w:rFonts w:ascii="Menlo Regular" w:hAnsi="Menlo Regular" w:cs="Menlo Regular"/>
          <w:b/>
          <w:color w:val="000000"/>
          <w:sz w:val="22"/>
          <w:szCs w:val="22"/>
          <w:lang w:val="en-US" w:eastAsia="en-IE"/>
        </w:rPr>
        <w:t>RAM.java</w:t>
      </w:r>
    </w:p>
    <w:p w14:paraId="27694FA8" w14:textId="77777777" w:rsidR="00F2359E" w:rsidRDefault="00F2359E" w:rsidP="0077716B">
      <w:pPr>
        <w:ind w:left="2160" w:firstLine="720"/>
        <w:rPr>
          <w:rFonts w:ascii="Menlo Regular" w:hAnsi="Menlo Regular" w:cs="Menlo Regular"/>
          <w:b/>
          <w:color w:val="000000"/>
          <w:sz w:val="22"/>
          <w:szCs w:val="22"/>
          <w:lang w:val="en-US" w:eastAsia="en-IE"/>
        </w:rPr>
      </w:pPr>
    </w:p>
    <w:p w14:paraId="190FCD49"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roofErr w:type="gramStart"/>
      <w:r>
        <w:rPr>
          <w:rFonts w:ascii="Menlo Regular" w:hAnsi="Menlo Regular" w:cs="Menlo Regular"/>
          <w:color w:val="AA0D91"/>
          <w:sz w:val="22"/>
          <w:szCs w:val="22"/>
          <w:lang w:val="en-US" w:eastAsia="en-IE"/>
        </w:rPr>
        <w:t>package</w:t>
      </w:r>
      <w:proofErr w:type="gramEnd"/>
      <w:r>
        <w:rPr>
          <w:rFonts w:ascii="Menlo Regular" w:hAnsi="Menlo Regular" w:cs="Menlo Regular"/>
          <w:color w:val="000000"/>
          <w:sz w:val="22"/>
          <w:szCs w:val="22"/>
          <w:lang w:val="en-US" w:eastAsia="en-IE"/>
        </w:rPr>
        <w:t xml:space="preserve"> composite;</w:t>
      </w:r>
    </w:p>
    <w:p w14:paraId="0E43204C"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403AAE9E"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roofErr w:type="gramStart"/>
      <w:r>
        <w:rPr>
          <w:rFonts w:ascii="Menlo Regular" w:hAnsi="Menlo Regular" w:cs="Menlo Regular"/>
          <w:color w:val="AA0D91"/>
          <w:sz w:val="22"/>
          <w:szCs w:val="22"/>
          <w:lang w:val="en-US" w:eastAsia="en-IE"/>
        </w:rPr>
        <w:t>import</w:t>
      </w:r>
      <w:proofErr w:type="gram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java.util.ArrayList</w:t>
      </w:r>
      <w:proofErr w:type="spellEnd"/>
      <w:r>
        <w:rPr>
          <w:rFonts w:ascii="Menlo Regular" w:hAnsi="Menlo Regular" w:cs="Menlo Regular"/>
          <w:color w:val="000000"/>
          <w:sz w:val="22"/>
          <w:szCs w:val="22"/>
          <w:lang w:val="en-US" w:eastAsia="en-IE"/>
        </w:rPr>
        <w:t>;</w:t>
      </w:r>
    </w:p>
    <w:p w14:paraId="2649C748"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776ECD80"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class</w:t>
      </w:r>
      <w:r>
        <w:rPr>
          <w:rFonts w:ascii="Menlo Regular" w:hAnsi="Menlo Regular" w:cs="Menlo Regular"/>
          <w:color w:val="000000"/>
          <w:sz w:val="22"/>
          <w:szCs w:val="22"/>
          <w:lang w:val="en-US" w:eastAsia="en-IE"/>
        </w:rPr>
        <w:t xml:space="preserve"> RAM </w:t>
      </w:r>
      <w:r>
        <w:rPr>
          <w:rFonts w:ascii="Menlo Regular" w:hAnsi="Menlo Regular" w:cs="Menlo Regular"/>
          <w:color w:val="AA0D91"/>
          <w:sz w:val="22"/>
          <w:szCs w:val="22"/>
          <w:lang w:val="en-US" w:eastAsia="en-IE"/>
        </w:rPr>
        <w:t>implements</w:t>
      </w: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RamInterface</w:t>
      </w:r>
      <w:proofErr w:type="spellEnd"/>
      <w:r>
        <w:rPr>
          <w:rFonts w:ascii="Menlo Regular" w:hAnsi="Menlo Regular" w:cs="Menlo Regular"/>
          <w:color w:val="000000"/>
          <w:sz w:val="22"/>
          <w:szCs w:val="22"/>
          <w:lang w:val="en-US" w:eastAsia="en-IE"/>
        </w:rPr>
        <w:t>, Product {</w:t>
      </w:r>
    </w:p>
    <w:p w14:paraId="70CE981D"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Product parent;</w:t>
      </w:r>
    </w:p>
    <w:p w14:paraId="40AE910A"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double</w:t>
      </w: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getPrice</w:t>
      </w:r>
      <w:proofErr w:type="spellEnd"/>
      <w:r>
        <w:rPr>
          <w:rFonts w:ascii="Menlo Regular" w:hAnsi="Menlo Regular" w:cs="Menlo Regular"/>
          <w:color w:val="000000"/>
          <w:sz w:val="22"/>
          <w:szCs w:val="22"/>
          <w:lang w:val="en-US" w:eastAsia="en-IE"/>
        </w:rPr>
        <w:t>() {</w:t>
      </w:r>
    </w:p>
    <w:p w14:paraId="03FEF3E5"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roofErr w:type="gramStart"/>
      <w:r>
        <w:rPr>
          <w:rFonts w:ascii="Menlo Regular" w:hAnsi="Menlo Regular" w:cs="Menlo Regular"/>
          <w:color w:val="AA0D91"/>
          <w:sz w:val="22"/>
          <w:szCs w:val="22"/>
          <w:lang w:val="en-US" w:eastAsia="en-IE"/>
        </w:rPr>
        <w:t>return</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1C00CF"/>
          <w:sz w:val="22"/>
          <w:szCs w:val="22"/>
          <w:lang w:val="en-US" w:eastAsia="en-IE"/>
        </w:rPr>
        <w:t>30.00</w:t>
      </w:r>
      <w:r>
        <w:rPr>
          <w:rFonts w:ascii="Menlo Regular" w:hAnsi="Menlo Regular" w:cs="Menlo Regular"/>
          <w:color w:val="000000"/>
          <w:sz w:val="22"/>
          <w:szCs w:val="22"/>
          <w:lang w:val="en-US" w:eastAsia="en-IE"/>
        </w:rPr>
        <w:t>;</w:t>
      </w:r>
    </w:p>
    <w:p w14:paraId="66DF41B3"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w:t>
      </w:r>
    </w:p>
    <w:p w14:paraId="1DE861FF"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770431AD"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String </w:t>
      </w:r>
      <w:proofErr w:type="spellStart"/>
      <w:r>
        <w:rPr>
          <w:rFonts w:ascii="Menlo Regular" w:hAnsi="Menlo Regular" w:cs="Menlo Regular"/>
          <w:color w:val="000000"/>
          <w:sz w:val="22"/>
          <w:szCs w:val="22"/>
          <w:lang w:val="en-US" w:eastAsia="en-IE"/>
        </w:rPr>
        <w:t>getName</w:t>
      </w:r>
      <w:proofErr w:type="spellEnd"/>
      <w:r>
        <w:rPr>
          <w:rFonts w:ascii="Menlo Regular" w:hAnsi="Menlo Regular" w:cs="Menlo Regular"/>
          <w:color w:val="000000"/>
          <w:sz w:val="22"/>
          <w:szCs w:val="22"/>
          <w:lang w:val="en-US" w:eastAsia="en-IE"/>
        </w:rPr>
        <w:t>(){</w:t>
      </w:r>
    </w:p>
    <w:p w14:paraId="76F2A2F8"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roofErr w:type="gramStart"/>
      <w:r>
        <w:rPr>
          <w:rFonts w:ascii="Menlo Regular" w:hAnsi="Menlo Regular" w:cs="Menlo Regular"/>
          <w:color w:val="AA0D91"/>
          <w:sz w:val="22"/>
          <w:szCs w:val="22"/>
          <w:lang w:val="en-US" w:eastAsia="en-IE"/>
        </w:rPr>
        <w:t>return</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C41A16"/>
          <w:sz w:val="22"/>
          <w:szCs w:val="22"/>
          <w:lang w:val="en-US" w:eastAsia="en-IE"/>
        </w:rPr>
        <w:t>"ram"</w:t>
      </w:r>
      <w:r>
        <w:rPr>
          <w:rFonts w:ascii="Menlo Regular" w:hAnsi="Menlo Regular" w:cs="Menlo Regular"/>
          <w:color w:val="000000"/>
          <w:sz w:val="22"/>
          <w:szCs w:val="22"/>
          <w:lang w:val="en-US" w:eastAsia="en-IE"/>
        </w:rPr>
        <w:t>;</w:t>
      </w:r>
    </w:p>
    <w:p w14:paraId="5562FE4D"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w:t>
      </w:r>
    </w:p>
    <w:p w14:paraId="51C2B3B4"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Product </w:t>
      </w:r>
      <w:proofErr w:type="spellStart"/>
      <w:r>
        <w:rPr>
          <w:rFonts w:ascii="Menlo Regular" w:hAnsi="Menlo Regular" w:cs="Menlo Regular"/>
          <w:color w:val="000000"/>
          <w:sz w:val="22"/>
          <w:szCs w:val="22"/>
          <w:lang w:val="en-US" w:eastAsia="en-IE"/>
        </w:rPr>
        <w:t>getParent</w:t>
      </w:r>
      <w:proofErr w:type="spellEnd"/>
      <w:r>
        <w:rPr>
          <w:rFonts w:ascii="Menlo Regular" w:hAnsi="Menlo Regular" w:cs="Menlo Regular"/>
          <w:color w:val="000000"/>
          <w:sz w:val="22"/>
          <w:szCs w:val="22"/>
          <w:lang w:val="en-US" w:eastAsia="en-IE"/>
        </w:rPr>
        <w:t>() {</w:t>
      </w:r>
    </w:p>
    <w:p w14:paraId="3574D12A"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roofErr w:type="gramStart"/>
      <w:r>
        <w:rPr>
          <w:rFonts w:ascii="Menlo Regular" w:hAnsi="Menlo Regular" w:cs="Menlo Regular"/>
          <w:color w:val="AA0D91"/>
          <w:sz w:val="22"/>
          <w:szCs w:val="22"/>
          <w:lang w:val="en-US" w:eastAsia="en-IE"/>
        </w:rPr>
        <w:t>return</w:t>
      </w:r>
      <w:proofErr w:type="gramEnd"/>
      <w:r>
        <w:rPr>
          <w:rFonts w:ascii="Menlo Regular" w:hAnsi="Menlo Regular" w:cs="Menlo Regular"/>
          <w:color w:val="000000"/>
          <w:sz w:val="22"/>
          <w:szCs w:val="22"/>
          <w:lang w:val="en-US" w:eastAsia="en-IE"/>
        </w:rPr>
        <w:t xml:space="preserve"> parent;</w:t>
      </w:r>
    </w:p>
    <w:p w14:paraId="5D890AC1"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w:t>
      </w:r>
    </w:p>
    <w:p w14:paraId="6D6E676D"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@Override</w:t>
      </w:r>
    </w:p>
    <w:p w14:paraId="3F82AE38"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void</w:t>
      </w: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addComponent</w:t>
      </w:r>
      <w:proofErr w:type="spellEnd"/>
      <w:r>
        <w:rPr>
          <w:rFonts w:ascii="Menlo Regular" w:hAnsi="Menlo Regular" w:cs="Menlo Regular"/>
          <w:color w:val="000000"/>
          <w:sz w:val="22"/>
          <w:szCs w:val="22"/>
          <w:lang w:val="en-US" w:eastAsia="en-IE"/>
        </w:rPr>
        <w:t>(Product parent, Product node ) {</w:t>
      </w: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
    <w:p w14:paraId="13626A4C"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w:t>
      </w:r>
    </w:p>
    <w:p w14:paraId="419491D1"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7BAADF35"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@Override</w:t>
      </w:r>
    </w:p>
    <w:p w14:paraId="6541DDC0"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void</w:t>
      </w: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removeComponent</w:t>
      </w:r>
      <w:proofErr w:type="spellEnd"/>
      <w:r>
        <w:rPr>
          <w:rFonts w:ascii="Menlo Regular" w:hAnsi="Menlo Regular" w:cs="Menlo Regular"/>
          <w:color w:val="000000"/>
          <w:sz w:val="22"/>
          <w:szCs w:val="22"/>
          <w:lang w:val="en-US" w:eastAsia="en-IE"/>
        </w:rPr>
        <w:t xml:space="preserve">(Product </w:t>
      </w:r>
      <w:proofErr w:type="spellStart"/>
      <w:r>
        <w:rPr>
          <w:rFonts w:ascii="Menlo Regular" w:hAnsi="Menlo Regular" w:cs="Menlo Regular"/>
          <w:color w:val="000000"/>
          <w:sz w:val="22"/>
          <w:szCs w:val="22"/>
          <w:lang w:val="en-US" w:eastAsia="en-IE"/>
        </w:rPr>
        <w:t>product</w:t>
      </w:r>
      <w:proofErr w:type="spellEnd"/>
      <w:r>
        <w:rPr>
          <w:rFonts w:ascii="Menlo Regular" w:hAnsi="Menlo Regular" w:cs="Menlo Regular"/>
          <w:color w:val="000000"/>
          <w:sz w:val="22"/>
          <w:szCs w:val="22"/>
          <w:lang w:val="en-US" w:eastAsia="en-IE"/>
        </w:rPr>
        <w:t xml:space="preserve"> ) {</w:t>
      </w:r>
      <w:r>
        <w:rPr>
          <w:rFonts w:ascii="Menlo Regular" w:hAnsi="Menlo Regular" w:cs="Menlo Regular"/>
          <w:color w:val="000000"/>
          <w:sz w:val="22"/>
          <w:szCs w:val="22"/>
          <w:lang w:val="en-US" w:eastAsia="en-IE"/>
        </w:rPr>
        <w:tab/>
      </w:r>
    </w:p>
    <w:p w14:paraId="2AE5055D"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w:t>
      </w:r>
    </w:p>
    <w:p w14:paraId="2F0B88DE"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688E7C72"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3D490C6A"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@Override</w:t>
      </w:r>
    </w:p>
    <w:p w14:paraId="366E00AC"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Product </w:t>
      </w:r>
      <w:proofErr w:type="spellStart"/>
      <w:r>
        <w:rPr>
          <w:rFonts w:ascii="Menlo Regular" w:hAnsi="Menlo Regular" w:cs="Menlo Regular"/>
          <w:color w:val="000000"/>
          <w:sz w:val="22"/>
          <w:szCs w:val="22"/>
          <w:lang w:val="en-US" w:eastAsia="en-IE"/>
        </w:rPr>
        <w:t>findItem</w:t>
      </w:r>
      <w:proofErr w:type="spellEnd"/>
      <w:r>
        <w:rPr>
          <w:rFonts w:ascii="Menlo Regular" w:hAnsi="Menlo Regular" w:cs="Menlo Regular"/>
          <w:color w:val="000000"/>
          <w:sz w:val="22"/>
          <w:szCs w:val="22"/>
          <w:lang w:val="en-US" w:eastAsia="en-IE"/>
        </w:rPr>
        <w:t xml:space="preserve">(String </w:t>
      </w:r>
      <w:proofErr w:type="spellStart"/>
      <w:r>
        <w:rPr>
          <w:rFonts w:ascii="Menlo Regular" w:hAnsi="Menlo Regular" w:cs="Menlo Regular"/>
          <w:color w:val="000000"/>
          <w:sz w:val="22"/>
          <w:szCs w:val="22"/>
          <w:lang w:val="en-US" w:eastAsia="en-IE"/>
        </w:rPr>
        <w:t>toBeFound</w:t>
      </w:r>
      <w:proofErr w:type="spellEnd"/>
      <w:r>
        <w:rPr>
          <w:rFonts w:ascii="Menlo Regular" w:hAnsi="Menlo Regular" w:cs="Menlo Regular"/>
          <w:color w:val="000000"/>
          <w:sz w:val="22"/>
          <w:szCs w:val="22"/>
          <w:lang w:val="en-US" w:eastAsia="en-IE"/>
        </w:rPr>
        <w:t>) {</w:t>
      </w:r>
    </w:p>
    <w:p w14:paraId="351C88DF"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roofErr w:type="gramStart"/>
      <w:r>
        <w:rPr>
          <w:rFonts w:ascii="Menlo Regular" w:hAnsi="Menlo Regular" w:cs="Menlo Regular"/>
          <w:color w:val="AA0D91"/>
          <w:sz w:val="22"/>
          <w:szCs w:val="22"/>
          <w:lang w:val="en-US" w:eastAsia="en-IE"/>
        </w:rPr>
        <w:t>return</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null</w:t>
      </w:r>
      <w:r>
        <w:rPr>
          <w:rFonts w:ascii="Menlo Regular" w:hAnsi="Menlo Regular" w:cs="Menlo Regular"/>
          <w:color w:val="000000"/>
          <w:sz w:val="22"/>
          <w:szCs w:val="22"/>
          <w:lang w:val="en-US" w:eastAsia="en-IE"/>
        </w:rPr>
        <w:t>;</w:t>
      </w:r>
    </w:p>
    <w:p w14:paraId="22BBAA4E"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lastRenderedPageBreak/>
        <w:tab/>
        <w:t>}</w:t>
      </w:r>
    </w:p>
    <w:p w14:paraId="14813D44"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3D1825C1"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@Override</w:t>
      </w:r>
    </w:p>
    <w:p w14:paraId="626D44F6"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void</w:t>
      </w: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setPrice</w:t>
      </w:r>
      <w:proofErr w:type="spellEnd"/>
      <w:r>
        <w:rPr>
          <w:rFonts w:ascii="Menlo Regular" w:hAnsi="Menlo Regular" w:cs="Menlo Regular"/>
          <w:color w:val="000000"/>
          <w:sz w:val="22"/>
          <w:szCs w:val="22"/>
          <w:lang w:val="en-US" w:eastAsia="en-IE"/>
        </w:rPr>
        <w:t>(</w:t>
      </w:r>
      <w:r>
        <w:rPr>
          <w:rFonts w:ascii="Menlo Regular" w:hAnsi="Menlo Regular" w:cs="Menlo Regular"/>
          <w:color w:val="AA0D91"/>
          <w:sz w:val="22"/>
          <w:szCs w:val="22"/>
          <w:lang w:val="en-US" w:eastAsia="en-IE"/>
        </w:rPr>
        <w:t>double</w:t>
      </w:r>
      <w:r>
        <w:rPr>
          <w:rFonts w:ascii="Menlo Regular" w:hAnsi="Menlo Regular" w:cs="Menlo Regular"/>
          <w:color w:val="000000"/>
          <w:sz w:val="22"/>
          <w:szCs w:val="22"/>
          <w:lang w:val="en-US" w:eastAsia="en-IE"/>
        </w:rPr>
        <w:t xml:space="preserve"> price) {</w:t>
      </w:r>
      <w:r>
        <w:rPr>
          <w:rFonts w:ascii="Menlo Regular" w:hAnsi="Menlo Regular" w:cs="Menlo Regular"/>
          <w:color w:val="000000"/>
          <w:sz w:val="22"/>
          <w:szCs w:val="22"/>
          <w:lang w:val="en-US" w:eastAsia="en-IE"/>
        </w:rPr>
        <w:tab/>
      </w:r>
    </w:p>
    <w:p w14:paraId="14FB8822"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w:t>
      </w:r>
    </w:p>
    <w:p w14:paraId="10A23002"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39188449"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@Override</w:t>
      </w:r>
    </w:p>
    <w:p w14:paraId="7C97A9E6"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void</w:t>
      </w: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setParent</w:t>
      </w:r>
      <w:proofErr w:type="spellEnd"/>
      <w:r>
        <w:rPr>
          <w:rFonts w:ascii="Menlo Regular" w:hAnsi="Menlo Regular" w:cs="Menlo Regular"/>
          <w:color w:val="000000"/>
          <w:sz w:val="22"/>
          <w:szCs w:val="22"/>
          <w:lang w:val="en-US" w:eastAsia="en-IE"/>
        </w:rPr>
        <w:t xml:space="preserve">(Product </w:t>
      </w:r>
      <w:proofErr w:type="spellStart"/>
      <w:r>
        <w:rPr>
          <w:rFonts w:ascii="Menlo Regular" w:hAnsi="Menlo Regular" w:cs="Menlo Regular"/>
          <w:color w:val="000000"/>
          <w:sz w:val="22"/>
          <w:szCs w:val="22"/>
          <w:lang w:val="en-US" w:eastAsia="en-IE"/>
        </w:rPr>
        <w:t>product</w:t>
      </w:r>
      <w:proofErr w:type="spellEnd"/>
      <w:r>
        <w:rPr>
          <w:rFonts w:ascii="Menlo Regular" w:hAnsi="Menlo Regular" w:cs="Menlo Regular"/>
          <w:color w:val="000000"/>
          <w:sz w:val="22"/>
          <w:szCs w:val="22"/>
          <w:lang w:val="en-US" w:eastAsia="en-IE"/>
        </w:rPr>
        <w:t>) {</w:t>
      </w:r>
    </w:p>
    <w:p w14:paraId="615DE466"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roofErr w:type="gramStart"/>
      <w:r>
        <w:rPr>
          <w:rFonts w:ascii="Menlo Regular" w:hAnsi="Menlo Regular" w:cs="Menlo Regular"/>
          <w:color w:val="000000"/>
          <w:sz w:val="22"/>
          <w:szCs w:val="22"/>
          <w:lang w:val="en-US" w:eastAsia="en-IE"/>
        </w:rPr>
        <w:t>parent</w:t>
      </w:r>
      <w:proofErr w:type="gramEnd"/>
      <w:r>
        <w:rPr>
          <w:rFonts w:ascii="Menlo Regular" w:hAnsi="Menlo Regular" w:cs="Menlo Regular"/>
          <w:color w:val="000000"/>
          <w:sz w:val="22"/>
          <w:szCs w:val="22"/>
          <w:lang w:val="en-US" w:eastAsia="en-IE"/>
        </w:rPr>
        <w:t xml:space="preserve"> = product;</w:t>
      </w:r>
    </w:p>
    <w:p w14:paraId="6A100308"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w:t>
      </w:r>
    </w:p>
    <w:p w14:paraId="03512BEB"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5C0E79F6"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@Override</w:t>
      </w:r>
    </w:p>
    <w:p w14:paraId="3269B6ED"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void</w:t>
      </w: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setName</w:t>
      </w:r>
      <w:proofErr w:type="spellEnd"/>
      <w:r>
        <w:rPr>
          <w:rFonts w:ascii="Menlo Regular" w:hAnsi="Menlo Regular" w:cs="Menlo Regular"/>
          <w:color w:val="000000"/>
          <w:sz w:val="22"/>
          <w:szCs w:val="22"/>
          <w:lang w:val="en-US" w:eastAsia="en-IE"/>
        </w:rPr>
        <w:t>(String name) {</w:t>
      </w: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
    <w:p w14:paraId="1C9B6370"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w:t>
      </w:r>
    </w:p>
    <w:p w14:paraId="10428227"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6287CA10"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@Override</w:t>
      </w:r>
    </w:p>
    <w:p w14:paraId="0E5FB4FD"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ArrayList</w:t>
      </w:r>
      <w:proofErr w:type="spellEnd"/>
      <w:r>
        <w:rPr>
          <w:rFonts w:ascii="Menlo Regular" w:hAnsi="Menlo Regular" w:cs="Menlo Regular"/>
          <w:color w:val="000000"/>
          <w:sz w:val="22"/>
          <w:szCs w:val="22"/>
          <w:lang w:val="en-US" w:eastAsia="en-IE"/>
        </w:rPr>
        <w:t xml:space="preserve">&lt;Product&gt; </w:t>
      </w:r>
      <w:proofErr w:type="spellStart"/>
      <w:r>
        <w:rPr>
          <w:rFonts w:ascii="Menlo Regular" w:hAnsi="Menlo Regular" w:cs="Menlo Regular"/>
          <w:color w:val="000000"/>
          <w:sz w:val="22"/>
          <w:szCs w:val="22"/>
          <w:lang w:val="en-US" w:eastAsia="en-IE"/>
        </w:rPr>
        <w:t>getChildren</w:t>
      </w:r>
      <w:proofErr w:type="spellEnd"/>
      <w:r>
        <w:rPr>
          <w:rFonts w:ascii="Menlo Regular" w:hAnsi="Menlo Regular" w:cs="Menlo Regular"/>
          <w:color w:val="000000"/>
          <w:sz w:val="22"/>
          <w:szCs w:val="22"/>
          <w:lang w:val="en-US" w:eastAsia="en-IE"/>
        </w:rPr>
        <w:t>() {</w:t>
      </w:r>
    </w:p>
    <w:p w14:paraId="08AEF3FA"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r>
        <w:rPr>
          <w:rFonts w:ascii="Menlo Regular" w:hAnsi="Menlo Regular" w:cs="Menlo Regular"/>
          <w:color w:val="007400"/>
          <w:sz w:val="22"/>
          <w:szCs w:val="22"/>
          <w:lang w:val="en-US" w:eastAsia="en-IE"/>
        </w:rPr>
        <w:t>// TODO Auto-generated method stub</w:t>
      </w:r>
    </w:p>
    <w:p w14:paraId="3AD27BC9"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roofErr w:type="gramStart"/>
      <w:r>
        <w:rPr>
          <w:rFonts w:ascii="Menlo Regular" w:hAnsi="Menlo Regular" w:cs="Menlo Regular"/>
          <w:color w:val="AA0D91"/>
          <w:sz w:val="22"/>
          <w:szCs w:val="22"/>
          <w:lang w:val="en-US" w:eastAsia="en-IE"/>
        </w:rPr>
        <w:t>return</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null</w:t>
      </w:r>
      <w:r>
        <w:rPr>
          <w:rFonts w:ascii="Menlo Regular" w:hAnsi="Menlo Regular" w:cs="Menlo Regular"/>
          <w:color w:val="000000"/>
          <w:sz w:val="22"/>
          <w:szCs w:val="22"/>
          <w:lang w:val="en-US" w:eastAsia="en-IE"/>
        </w:rPr>
        <w:t>;</w:t>
      </w:r>
    </w:p>
    <w:p w14:paraId="37E3B02D"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w:t>
      </w:r>
    </w:p>
    <w:p w14:paraId="34EA863D"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242CAE79"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
    <w:p w14:paraId="0E219E86" w14:textId="612E2967" w:rsidR="00F2359E" w:rsidRDefault="00F2359E" w:rsidP="00F2359E">
      <w:pPr>
        <w:ind w:left="2160" w:firstLine="720"/>
        <w:rPr>
          <w:rFonts w:ascii="Menlo Regular" w:hAnsi="Menlo Regular" w:cs="Menlo Regular"/>
          <w:b/>
          <w:color w:val="000000"/>
          <w:sz w:val="22"/>
          <w:szCs w:val="22"/>
          <w:lang w:val="en-US" w:eastAsia="en-IE"/>
        </w:rPr>
      </w:pPr>
      <w:r>
        <w:rPr>
          <w:rFonts w:ascii="Menlo Regular" w:hAnsi="Menlo Regular" w:cs="Menlo Regular"/>
          <w:color w:val="000000"/>
          <w:sz w:val="22"/>
          <w:szCs w:val="22"/>
          <w:lang w:val="en-US" w:eastAsia="en-IE"/>
        </w:rPr>
        <w:t>}</w:t>
      </w:r>
    </w:p>
    <w:p w14:paraId="1A600AAE" w14:textId="77777777" w:rsidR="00F2359E" w:rsidRDefault="00F2359E" w:rsidP="0077716B">
      <w:pPr>
        <w:ind w:left="2160" w:firstLine="720"/>
        <w:rPr>
          <w:rFonts w:ascii="Menlo Regular" w:hAnsi="Menlo Regular" w:cs="Menlo Regular"/>
          <w:b/>
          <w:color w:val="000000"/>
          <w:sz w:val="22"/>
          <w:szCs w:val="22"/>
          <w:lang w:val="en-US" w:eastAsia="en-IE"/>
        </w:rPr>
      </w:pPr>
    </w:p>
    <w:p w14:paraId="71866589" w14:textId="77777777" w:rsidR="00F2359E" w:rsidRDefault="00F2359E" w:rsidP="0077716B">
      <w:pPr>
        <w:ind w:left="2160" w:firstLine="720"/>
        <w:rPr>
          <w:rFonts w:ascii="Menlo Regular" w:hAnsi="Menlo Regular" w:cs="Menlo Regular"/>
          <w:b/>
          <w:color w:val="000000"/>
          <w:sz w:val="22"/>
          <w:szCs w:val="22"/>
          <w:lang w:val="en-US" w:eastAsia="en-IE"/>
        </w:rPr>
      </w:pPr>
    </w:p>
    <w:p w14:paraId="4C75DBE7" w14:textId="77777777" w:rsidR="002258BB" w:rsidRDefault="002258BB" w:rsidP="002258BB">
      <w:pPr>
        <w:ind w:left="2160" w:firstLine="720"/>
        <w:rPr>
          <w:rFonts w:ascii="Menlo Regular" w:hAnsi="Menlo Regular" w:cs="Menlo Regular"/>
          <w:b/>
          <w:color w:val="000000"/>
          <w:sz w:val="22"/>
          <w:szCs w:val="22"/>
          <w:lang w:val="en-US" w:eastAsia="en-IE"/>
        </w:rPr>
      </w:pPr>
      <w:r w:rsidRPr="002258BB">
        <w:rPr>
          <w:rFonts w:ascii="Menlo Regular" w:hAnsi="Menlo Regular" w:cs="Menlo Regular"/>
          <w:b/>
          <w:color w:val="000000"/>
          <w:sz w:val="22"/>
          <w:szCs w:val="22"/>
          <w:lang w:val="en-US" w:eastAsia="en-IE"/>
        </w:rPr>
        <w:t>RAMDecorator.java</w:t>
      </w:r>
    </w:p>
    <w:p w14:paraId="42F73F44" w14:textId="77777777" w:rsidR="00F2359E" w:rsidRDefault="00F2359E" w:rsidP="002258BB">
      <w:pPr>
        <w:ind w:left="2160" w:firstLine="720"/>
        <w:rPr>
          <w:rFonts w:ascii="Menlo Regular" w:hAnsi="Menlo Regular" w:cs="Menlo Regular"/>
          <w:b/>
          <w:color w:val="000000"/>
          <w:sz w:val="22"/>
          <w:szCs w:val="22"/>
          <w:lang w:val="en-US" w:eastAsia="en-IE"/>
        </w:rPr>
      </w:pPr>
    </w:p>
    <w:p w14:paraId="2787636E" w14:textId="77777777" w:rsidR="00F2359E" w:rsidRDefault="00F2359E" w:rsidP="00F2359E">
      <w:pPr>
        <w:widowControl w:val="0"/>
        <w:suppressAutoHyphens w:val="0"/>
        <w:autoSpaceDE w:val="0"/>
        <w:autoSpaceDN w:val="0"/>
        <w:adjustRightInd w:val="0"/>
        <w:rPr>
          <w:rFonts w:ascii="Monaco" w:hAnsi="Monaco" w:cs="Monaco"/>
          <w:sz w:val="22"/>
          <w:szCs w:val="22"/>
          <w:lang w:val="en-US" w:eastAsia="en-IE"/>
        </w:rPr>
      </w:pPr>
      <w:proofErr w:type="gramStart"/>
      <w:r>
        <w:rPr>
          <w:rFonts w:ascii="Monaco" w:hAnsi="Monaco" w:cs="Monaco"/>
          <w:b/>
          <w:bCs/>
          <w:color w:val="7F0055"/>
          <w:sz w:val="22"/>
          <w:szCs w:val="22"/>
          <w:lang w:val="en-US" w:eastAsia="en-IE"/>
        </w:rPr>
        <w:t>package</w:t>
      </w:r>
      <w:proofErr w:type="gramEnd"/>
      <w:r>
        <w:rPr>
          <w:rFonts w:ascii="Monaco" w:hAnsi="Monaco" w:cs="Monaco"/>
          <w:color w:val="000000"/>
          <w:sz w:val="22"/>
          <w:szCs w:val="22"/>
          <w:lang w:val="en-US" w:eastAsia="en-IE"/>
        </w:rPr>
        <w:t xml:space="preserve"> composite;</w:t>
      </w:r>
    </w:p>
    <w:p w14:paraId="0FFE4C21" w14:textId="77777777" w:rsidR="00F2359E" w:rsidRDefault="00F2359E" w:rsidP="00F2359E">
      <w:pPr>
        <w:widowControl w:val="0"/>
        <w:suppressAutoHyphens w:val="0"/>
        <w:autoSpaceDE w:val="0"/>
        <w:autoSpaceDN w:val="0"/>
        <w:adjustRightInd w:val="0"/>
        <w:rPr>
          <w:rFonts w:ascii="Monaco" w:hAnsi="Monaco" w:cs="Monaco"/>
          <w:sz w:val="22"/>
          <w:szCs w:val="22"/>
          <w:lang w:val="en-US" w:eastAsia="en-IE"/>
        </w:rPr>
      </w:pPr>
    </w:p>
    <w:p w14:paraId="29BB474F" w14:textId="77777777" w:rsidR="00F2359E" w:rsidRDefault="00F2359E" w:rsidP="00F2359E">
      <w:pPr>
        <w:widowControl w:val="0"/>
        <w:suppressAutoHyphens w:val="0"/>
        <w:autoSpaceDE w:val="0"/>
        <w:autoSpaceDN w:val="0"/>
        <w:adjustRightInd w:val="0"/>
        <w:rPr>
          <w:rFonts w:ascii="Monaco" w:hAnsi="Monaco" w:cs="Monaco"/>
          <w:sz w:val="22"/>
          <w:szCs w:val="22"/>
          <w:lang w:val="en-US" w:eastAsia="en-IE"/>
        </w:rPr>
      </w:pPr>
      <w:proofErr w:type="gramStart"/>
      <w:r>
        <w:rPr>
          <w:rFonts w:ascii="Monaco" w:hAnsi="Monaco" w:cs="Monaco"/>
          <w:b/>
          <w:bCs/>
          <w:color w:val="7F0055"/>
          <w:sz w:val="22"/>
          <w:szCs w:val="22"/>
          <w:lang w:val="en-US" w:eastAsia="en-IE"/>
        </w:rPr>
        <w:t>import</w:t>
      </w:r>
      <w:proofErr w:type="gramEnd"/>
      <w:r>
        <w:rPr>
          <w:rFonts w:ascii="Monaco" w:hAnsi="Monaco" w:cs="Monaco"/>
          <w:color w:val="000000"/>
          <w:sz w:val="22"/>
          <w:szCs w:val="22"/>
          <w:lang w:val="en-US" w:eastAsia="en-IE"/>
        </w:rPr>
        <w:t xml:space="preserve"> </w:t>
      </w:r>
      <w:proofErr w:type="spellStart"/>
      <w:r>
        <w:rPr>
          <w:rFonts w:ascii="Monaco" w:hAnsi="Monaco" w:cs="Monaco"/>
          <w:color w:val="000000"/>
          <w:sz w:val="22"/>
          <w:szCs w:val="22"/>
          <w:lang w:val="en-US" w:eastAsia="en-IE"/>
        </w:rPr>
        <w:t>java.util.ArrayList</w:t>
      </w:r>
      <w:proofErr w:type="spellEnd"/>
      <w:r>
        <w:rPr>
          <w:rFonts w:ascii="Monaco" w:hAnsi="Monaco" w:cs="Monaco"/>
          <w:color w:val="000000"/>
          <w:sz w:val="22"/>
          <w:szCs w:val="22"/>
          <w:lang w:val="en-US" w:eastAsia="en-IE"/>
        </w:rPr>
        <w:t>;</w:t>
      </w:r>
    </w:p>
    <w:p w14:paraId="10AB79D1" w14:textId="77777777" w:rsidR="00F2359E" w:rsidRDefault="00F2359E" w:rsidP="00F2359E">
      <w:pPr>
        <w:widowControl w:val="0"/>
        <w:suppressAutoHyphens w:val="0"/>
        <w:autoSpaceDE w:val="0"/>
        <w:autoSpaceDN w:val="0"/>
        <w:adjustRightInd w:val="0"/>
        <w:rPr>
          <w:rFonts w:ascii="Monaco" w:hAnsi="Monaco" w:cs="Monaco"/>
          <w:sz w:val="22"/>
          <w:szCs w:val="22"/>
          <w:lang w:val="en-US" w:eastAsia="en-IE"/>
        </w:rPr>
      </w:pPr>
    </w:p>
    <w:p w14:paraId="1D6D11C8" w14:textId="77777777" w:rsidR="00F2359E" w:rsidRDefault="00F2359E" w:rsidP="00F2359E">
      <w:pPr>
        <w:widowControl w:val="0"/>
        <w:suppressAutoHyphens w:val="0"/>
        <w:autoSpaceDE w:val="0"/>
        <w:autoSpaceDN w:val="0"/>
        <w:adjustRightInd w:val="0"/>
        <w:rPr>
          <w:rFonts w:ascii="Monaco" w:hAnsi="Monaco" w:cs="Monaco"/>
          <w:sz w:val="22"/>
          <w:szCs w:val="22"/>
          <w:lang w:val="en-US" w:eastAsia="en-IE"/>
        </w:rPr>
      </w:pPr>
      <w:proofErr w:type="gramStart"/>
      <w:r>
        <w:rPr>
          <w:rFonts w:ascii="Monaco" w:hAnsi="Monaco" w:cs="Monaco"/>
          <w:b/>
          <w:bCs/>
          <w:color w:val="7F0055"/>
          <w:sz w:val="22"/>
          <w:szCs w:val="22"/>
          <w:lang w:val="en-US" w:eastAsia="en-IE"/>
        </w:rPr>
        <w:t>public</w:t>
      </w:r>
      <w:proofErr w:type="gramEnd"/>
      <w:r>
        <w:rPr>
          <w:rFonts w:ascii="Monaco" w:hAnsi="Monaco" w:cs="Monaco"/>
          <w:color w:val="000000"/>
          <w:sz w:val="22"/>
          <w:szCs w:val="22"/>
          <w:lang w:val="en-US" w:eastAsia="en-IE"/>
        </w:rPr>
        <w:t xml:space="preserve"> </w:t>
      </w:r>
      <w:r>
        <w:rPr>
          <w:rFonts w:ascii="Monaco" w:hAnsi="Monaco" w:cs="Monaco"/>
          <w:b/>
          <w:bCs/>
          <w:color w:val="7F0055"/>
          <w:sz w:val="22"/>
          <w:szCs w:val="22"/>
          <w:lang w:val="en-US" w:eastAsia="en-IE"/>
        </w:rPr>
        <w:t>class</w:t>
      </w:r>
      <w:r>
        <w:rPr>
          <w:rFonts w:ascii="Monaco" w:hAnsi="Monaco" w:cs="Monaco"/>
          <w:color w:val="000000"/>
          <w:sz w:val="22"/>
          <w:szCs w:val="22"/>
          <w:lang w:val="en-US" w:eastAsia="en-IE"/>
        </w:rPr>
        <w:t xml:space="preserve"> </w:t>
      </w:r>
      <w:proofErr w:type="spellStart"/>
      <w:r>
        <w:rPr>
          <w:rFonts w:ascii="Monaco" w:hAnsi="Monaco" w:cs="Monaco"/>
          <w:color w:val="000000"/>
          <w:sz w:val="22"/>
          <w:szCs w:val="22"/>
          <w:lang w:val="en-US" w:eastAsia="en-IE"/>
        </w:rPr>
        <w:t>RamDecorator</w:t>
      </w:r>
      <w:proofErr w:type="spellEnd"/>
      <w:r>
        <w:rPr>
          <w:rFonts w:ascii="Monaco" w:hAnsi="Monaco" w:cs="Monaco"/>
          <w:color w:val="000000"/>
          <w:sz w:val="22"/>
          <w:szCs w:val="22"/>
          <w:lang w:val="en-US" w:eastAsia="en-IE"/>
        </w:rPr>
        <w:t xml:space="preserve"> </w:t>
      </w:r>
      <w:r>
        <w:rPr>
          <w:rFonts w:ascii="Monaco" w:hAnsi="Monaco" w:cs="Monaco"/>
          <w:b/>
          <w:bCs/>
          <w:color w:val="7F0055"/>
          <w:sz w:val="22"/>
          <w:szCs w:val="22"/>
          <w:lang w:val="en-US" w:eastAsia="en-IE"/>
        </w:rPr>
        <w:t>implements</w:t>
      </w:r>
      <w:r>
        <w:rPr>
          <w:rFonts w:ascii="Monaco" w:hAnsi="Monaco" w:cs="Monaco"/>
          <w:color w:val="000000"/>
          <w:sz w:val="22"/>
          <w:szCs w:val="22"/>
          <w:lang w:val="en-US" w:eastAsia="en-IE"/>
        </w:rPr>
        <w:t xml:space="preserve"> </w:t>
      </w:r>
      <w:proofErr w:type="spellStart"/>
      <w:r>
        <w:rPr>
          <w:rFonts w:ascii="Monaco" w:hAnsi="Monaco" w:cs="Monaco"/>
          <w:color w:val="000000"/>
          <w:sz w:val="22"/>
          <w:szCs w:val="22"/>
          <w:lang w:val="en-US" w:eastAsia="en-IE"/>
        </w:rPr>
        <w:t>RamInterface</w:t>
      </w:r>
      <w:proofErr w:type="spellEnd"/>
      <w:r>
        <w:rPr>
          <w:rFonts w:ascii="Monaco" w:hAnsi="Monaco" w:cs="Monaco"/>
          <w:color w:val="000000"/>
          <w:sz w:val="22"/>
          <w:szCs w:val="22"/>
          <w:lang w:val="en-US" w:eastAsia="en-IE"/>
        </w:rPr>
        <w:t xml:space="preserve"> {</w:t>
      </w:r>
    </w:p>
    <w:p w14:paraId="7C4FEABD" w14:textId="77777777" w:rsidR="00F2359E" w:rsidRDefault="00F2359E" w:rsidP="00F2359E">
      <w:pPr>
        <w:widowControl w:val="0"/>
        <w:suppressAutoHyphens w:val="0"/>
        <w:autoSpaceDE w:val="0"/>
        <w:autoSpaceDN w:val="0"/>
        <w:adjustRightInd w:val="0"/>
        <w:rPr>
          <w:rFonts w:ascii="Monaco" w:hAnsi="Monaco" w:cs="Monaco"/>
          <w:sz w:val="22"/>
          <w:szCs w:val="22"/>
          <w:lang w:val="en-US" w:eastAsia="en-IE"/>
        </w:rPr>
      </w:pPr>
      <w:r>
        <w:rPr>
          <w:rFonts w:ascii="Monaco" w:hAnsi="Monaco" w:cs="Monaco"/>
          <w:color w:val="000000"/>
          <w:sz w:val="22"/>
          <w:szCs w:val="22"/>
          <w:lang w:val="en-US" w:eastAsia="en-IE"/>
        </w:rPr>
        <w:t xml:space="preserve">    Product </w:t>
      </w:r>
      <w:proofErr w:type="spellStart"/>
      <w:r>
        <w:rPr>
          <w:rFonts w:ascii="Monaco" w:hAnsi="Monaco" w:cs="Monaco"/>
          <w:color w:val="0000C0"/>
          <w:sz w:val="22"/>
          <w:szCs w:val="22"/>
          <w:lang w:val="en-US" w:eastAsia="en-IE"/>
        </w:rPr>
        <w:t>product</w:t>
      </w:r>
      <w:proofErr w:type="spellEnd"/>
      <w:r>
        <w:rPr>
          <w:rFonts w:ascii="Monaco" w:hAnsi="Monaco" w:cs="Monaco"/>
          <w:color w:val="000000"/>
          <w:sz w:val="22"/>
          <w:szCs w:val="22"/>
          <w:lang w:val="en-US" w:eastAsia="en-IE"/>
        </w:rPr>
        <w:t>;</w:t>
      </w:r>
    </w:p>
    <w:p w14:paraId="20ED40A2" w14:textId="77777777" w:rsidR="00F2359E" w:rsidRDefault="00F2359E" w:rsidP="00F2359E">
      <w:pPr>
        <w:widowControl w:val="0"/>
        <w:suppressAutoHyphens w:val="0"/>
        <w:autoSpaceDE w:val="0"/>
        <w:autoSpaceDN w:val="0"/>
        <w:adjustRightInd w:val="0"/>
        <w:rPr>
          <w:rFonts w:ascii="Monaco" w:hAnsi="Monaco" w:cs="Monaco"/>
          <w:sz w:val="22"/>
          <w:szCs w:val="22"/>
          <w:lang w:val="en-US" w:eastAsia="en-IE"/>
        </w:rPr>
      </w:pPr>
      <w:r>
        <w:rPr>
          <w:rFonts w:ascii="Monaco" w:hAnsi="Monaco" w:cs="Monaco"/>
          <w:color w:val="000000"/>
          <w:sz w:val="22"/>
          <w:szCs w:val="22"/>
          <w:lang w:val="en-US" w:eastAsia="en-IE"/>
        </w:rPr>
        <w:t xml:space="preserve">    Product </w:t>
      </w:r>
      <w:r>
        <w:rPr>
          <w:rFonts w:ascii="Monaco" w:hAnsi="Monaco" w:cs="Monaco"/>
          <w:color w:val="0000C0"/>
          <w:sz w:val="22"/>
          <w:szCs w:val="22"/>
          <w:lang w:val="en-US" w:eastAsia="en-IE"/>
        </w:rPr>
        <w:t>parent</w:t>
      </w:r>
      <w:r>
        <w:rPr>
          <w:rFonts w:ascii="Monaco" w:hAnsi="Monaco" w:cs="Monaco"/>
          <w:color w:val="000000"/>
          <w:sz w:val="22"/>
          <w:szCs w:val="22"/>
          <w:lang w:val="en-US" w:eastAsia="en-IE"/>
        </w:rPr>
        <w:t>;</w:t>
      </w:r>
    </w:p>
    <w:p w14:paraId="48D556F3" w14:textId="77777777" w:rsidR="00F2359E" w:rsidRDefault="00F2359E" w:rsidP="00F2359E">
      <w:pPr>
        <w:widowControl w:val="0"/>
        <w:suppressAutoHyphens w:val="0"/>
        <w:autoSpaceDE w:val="0"/>
        <w:autoSpaceDN w:val="0"/>
        <w:adjustRightInd w:val="0"/>
        <w:rPr>
          <w:rFonts w:ascii="Monaco" w:hAnsi="Monaco" w:cs="Monaco"/>
          <w:sz w:val="22"/>
          <w:szCs w:val="22"/>
          <w:lang w:val="en-US" w:eastAsia="en-IE"/>
        </w:rPr>
      </w:pPr>
      <w:r>
        <w:rPr>
          <w:rFonts w:ascii="Monaco" w:hAnsi="Monaco" w:cs="Monaco"/>
          <w:color w:val="000000"/>
          <w:sz w:val="22"/>
          <w:szCs w:val="22"/>
          <w:lang w:val="en-US" w:eastAsia="en-IE"/>
        </w:rPr>
        <w:t xml:space="preserve">    </w:t>
      </w:r>
      <w:proofErr w:type="spellStart"/>
      <w:proofErr w:type="gramStart"/>
      <w:r>
        <w:rPr>
          <w:rFonts w:ascii="Monaco" w:hAnsi="Monaco" w:cs="Monaco"/>
          <w:b/>
          <w:bCs/>
          <w:color w:val="7F0055"/>
          <w:sz w:val="22"/>
          <w:szCs w:val="22"/>
          <w:lang w:val="en-US" w:eastAsia="en-IE"/>
        </w:rPr>
        <w:t>int</w:t>
      </w:r>
      <w:proofErr w:type="spellEnd"/>
      <w:proofErr w:type="gramEnd"/>
      <w:r>
        <w:rPr>
          <w:rFonts w:ascii="Monaco" w:hAnsi="Monaco" w:cs="Monaco"/>
          <w:color w:val="000000"/>
          <w:sz w:val="22"/>
          <w:szCs w:val="22"/>
          <w:lang w:val="en-US" w:eastAsia="en-IE"/>
        </w:rPr>
        <w:t xml:space="preserve"> </w:t>
      </w:r>
      <w:proofErr w:type="spellStart"/>
      <w:r>
        <w:rPr>
          <w:rFonts w:ascii="Monaco" w:hAnsi="Monaco" w:cs="Monaco"/>
          <w:color w:val="0000C0"/>
          <w:sz w:val="22"/>
          <w:szCs w:val="22"/>
          <w:lang w:val="en-US" w:eastAsia="en-IE"/>
        </w:rPr>
        <w:t>numberOfRam</w:t>
      </w:r>
      <w:proofErr w:type="spellEnd"/>
      <w:r>
        <w:rPr>
          <w:rFonts w:ascii="Monaco" w:hAnsi="Monaco" w:cs="Monaco"/>
          <w:color w:val="000000"/>
          <w:sz w:val="22"/>
          <w:szCs w:val="22"/>
          <w:lang w:val="en-US" w:eastAsia="en-IE"/>
        </w:rPr>
        <w:t>;</w:t>
      </w:r>
    </w:p>
    <w:p w14:paraId="3B7588C9" w14:textId="77777777" w:rsidR="00F2359E" w:rsidRDefault="00F2359E" w:rsidP="00F2359E">
      <w:pPr>
        <w:widowControl w:val="0"/>
        <w:suppressAutoHyphens w:val="0"/>
        <w:autoSpaceDE w:val="0"/>
        <w:autoSpaceDN w:val="0"/>
        <w:adjustRightInd w:val="0"/>
        <w:rPr>
          <w:rFonts w:ascii="Monaco" w:hAnsi="Monaco" w:cs="Monaco"/>
          <w:sz w:val="22"/>
          <w:szCs w:val="22"/>
          <w:lang w:val="en-US" w:eastAsia="en-IE"/>
        </w:rPr>
      </w:pPr>
      <w:r>
        <w:rPr>
          <w:rFonts w:ascii="Monaco" w:hAnsi="Monaco" w:cs="Monaco"/>
          <w:color w:val="000000"/>
          <w:sz w:val="22"/>
          <w:szCs w:val="22"/>
          <w:lang w:val="en-US" w:eastAsia="en-IE"/>
        </w:rPr>
        <w:t xml:space="preserve">  </w:t>
      </w:r>
    </w:p>
    <w:p w14:paraId="270D5F10" w14:textId="77777777" w:rsidR="00F2359E" w:rsidRDefault="00F2359E" w:rsidP="00F2359E">
      <w:pPr>
        <w:widowControl w:val="0"/>
        <w:suppressAutoHyphens w:val="0"/>
        <w:autoSpaceDE w:val="0"/>
        <w:autoSpaceDN w:val="0"/>
        <w:adjustRightInd w:val="0"/>
        <w:rPr>
          <w:rFonts w:ascii="Monaco" w:hAnsi="Monaco" w:cs="Monaco"/>
          <w:sz w:val="22"/>
          <w:szCs w:val="22"/>
          <w:lang w:val="en-US" w:eastAsia="en-IE"/>
        </w:rPr>
      </w:pPr>
      <w:r>
        <w:rPr>
          <w:rFonts w:ascii="Monaco" w:hAnsi="Monaco" w:cs="Monaco"/>
          <w:color w:val="000000"/>
          <w:sz w:val="22"/>
          <w:szCs w:val="22"/>
          <w:lang w:val="en-US" w:eastAsia="en-IE"/>
        </w:rPr>
        <w:t xml:space="preserve">    </w:t>
      </w:r>
      <w:proofErr w:type="gramStart"/>
      <w:r>
        <w:rPr>
          <w:rFonts w:ascii="Monaco" w:hAnsi="Monaco" w:cs="Monaco"/>
          <w:b/>
          <w:bCs/>
          <w:color w:val="7F0055"/>
          <w:sz w:val="22"/>
          <w:szCs w:val="22"/>
          <w:lang w:val="en-US" w:eastAsia="en-IE"/>
        </w:rPr>
        <w:t>public</w:t>
      </w:r>
      <w:proofErr w:type="gramEnd"/>
      <w:r>
        <w:rPr>
          <w:rFonts w:ascii="Monaco" w:hAnsi="Monaco" w:cs="Monaco"/>
          <w:color w:val="000000"/>
          <w:sz w:val="22"/>
          <w:szCs w:val="22"/>
          <w:lang w:val="en-US" w:eastAsia="en-IE"/>
        </w:rPr>
        <w:t xml:space="preserve"> </w:t>
      </w:r>
      <w:proofErr w:type="spellStart"/>
      <w:r>
        <w:rPr>
          <w:rFonts w:ascii="Monaco" w:hAnsi="Monaco" w:cs="Monaco"/>
          <w:color w:val="000000"/>
          <w:sz w:val="22"/>
          <w:szCs w:val="22"/>
          <w:lang w:val="en-US" w:eastAsia="en-IE"/>
        </w:rPr>
        <w:t>RamDecorator</w:t>
      </w:r>
      <w:proofErr w:type="spellEnd"/>
      <w:r>
        <w:rPr>
          <w:rFonts w:ascii="Monaco" w:hAnsi="Monaco" w:cs="Monaco"/>
          <w:color w:val="000000"/>
          <w:sz w:val="22"/>
          <w:szCs w:val="22"/>
          <w:lang w:val="en-US" w:eastAsia="en-IE"/>
        </w:rPr>
        <w:t xml:space="preserve">(Product </w:t>
      </w:r>
      <w:proofErr w:type="spellStart"/>
      <w:r>
        <w:rPr>
          <w:rFonts w:ascii="Monaco" w:hAnsi="Monaco" w:cs="Monaco"/>
          <w:color w:val="000000"/>
          <w:sz w:val="22"/>
          <w:szCs w:val="22"/>
          <w:lang w:val="en-US" w:eastAsia="en-IE"/>
        </w:rPr>
        <w:t>product</w:t>
      </w:r>
      <w:proofErr w:type="spellEnd"/>
      <w:r>
        <w:rPr>
          <w:rFonts w:ascii="Monaco" w:hAnsi="Monaco" w:cs="Monaco"/>
          <w:color w:val="000000"/>
          <w:sz w:val="22"/>
          <w:szCs w:val="22"/>
          <w:lang w:val="en-US" w:eastAsia="en-IE"/>
        </w:rPr>
        <w:t>) {</w:t>
      </w:r>
    </w:p>
    <w:p w14:paraId="4704ACB3" w14:textId="77777777" w:rsidR="00F2359E" w:rsidRDefault="00F2359E" w:rsidP="00F2359E">
      <w:pPr>
        <w:widowControl w:val="0"/>
        <w:suppressAutoHyphens w:val="0"/>
        <w:autoSpaceDE w:val="0"/>
        <w:autoSpaceDN w:val="0"/>
        <w:adjustRightInd w:val="0"/>
        <w:rPr>
          <w:rFonts w:ascii="Monaco" w:hAnsi="Monaco" w:cs="Monaco"/>
          <w:sz w:val="22"/>
          <w:szCs w:val="22"/>
          <w:lang w:val="en-US" w:eastAsia="en-IE"/>
        </w:rPr>
      </w:pPr>
      <w:r>
        <w:rPr>
          <w:rFonts w:ascii="Monaco" w:hAnsi="Monaco" w:cs="Monaco"/>
          <w:color w:val="000000"/>
          <w:sz w:val="22"/>
          <w:szCs w:val="22"/>
          <w:lang w:val="en-US" w:eastAsia="en-IE"/>
        </w:rPr>
        <w:t xml:space="preserve">       </w:t>
      </w:r>
      <w:proofErr w:type="gramStart"/>
      <w:r>
        <w:rPr>
          <w:rFonts w:ascii="Monaco" w:hAnsi="Monaco" w:cs="Monaco"/>
          <w:b/>
          <w:bCs/>
          <w:color w:val="7F0055"/>
          <w:sz w:val="22"/>
          <w:szCs w:val="22"/>
          <w:lang w:val="en-US" w:eastAsia="en-IE"/>
        </w:rPr>
        <w:t>double</w:t>
      </w:r>
      <w:proofErr w:type="gramEnd"/>
      <w:r>
        <w:rPr>
          <w:rFonts w:ascii="Monaco" w:hAnsi="Monaco" w:cs="Monaco"/>
          <w:color w:val="000000"/>
          <w:sz w:val="22"/>
          <w:szCs w:val="22"/>
          <w:lang w:val="en-US" w:eastAsia="en-IE"/>
        </w:rPr>
        <w:t xml:space="preserve"> price = </w:t>
      </w:r>
      <w:proofErr w:type="spellStart"/>
      <w:r>
        <w:rPr>
          <w:rFonts w:ascii="Monaco" w:hAnsi="Monaco" w:cs="Monaco"/>
          <w:color w:val="000000"/>
          <w:sz w:val="22"/>
          <w:szCs w:val="22"/>
          <w:lang w:val="en-US" w:eastAsia="en-IE"/>
        </w:rPr>
        <w:t>product.getPrice</w:t>
      </w:r>
      <w:proofErr w:type="spellEnd"/>
      <w:r>
        <w:rPr>
          <w:rFonts w:ascii="Monaco" w:hAnsi="Monaco" w:cs="Monaco"/>
          <w:color w:val="000000"/>
          <w:sz w:val="22"/>
          <w:szCs w:val="22"/>
          <w:lang w:val="en-US" w:eastAsia="en-IE"/>
        </w:rPr>
        <w:t>();</w:t>
      </w:r>
    </w:p>
    <w:p w14:paraId="1962183C" w14:textId="77777777" w:rsidR="00F2359E" w:rsidRDefault="00F2359E" w:rsidP="00F2359E">
      <w:pPr>
        <w:widowControl w:val="0"/>
        <w:suppressAutoHyphens w:val="0"/>
        <w:autoSpaceDE w:val="0"/>
        <w:autoSpaceDN w:val="0"/>
        <w:adjustRightInd w:val="0"/>
        <w:rPr>
          <w:rFonts w:ascii="Monaco" w:hAnsi="Monaco" w:cs="Monaco"/>
          <w:sz w:val="22"/>
          <w:szCs w:val="22"/>
          <w:lang w:val="en-US" w:eastAsia="en-IE"/>
        </w:rPr>
      </w:pPr>
      <w:r>
        <w:rPr>
          <w:rFonts w:ascii="Monaco" w:hAnsi="Monaco" w:cs="Monaco"/>
          <w:color w:val="000000"/>
          <w:sz w:val="22"/>
          <w:szCs w:val="22"/>
          <w:lang w:val="en-US" w:eastAsia="en-IE"/>
        </w:rPr>
        <w:t xml:space="preserve">       </w:t>
      </w:r>
      <w:proofErr w:type="gramStart"/>
      <w:r>
        <w:rPr>
          <w:rFonts w:ascii="Monaco" w:hAnsi="Monaco" w:cs="Monaco"/>
          <w:b/>
          <w:bCs/>
          <w:color w:val="7F0055"/>
          <w:sz w:val="22"/>
          <w:szCs w:val="22"/>
          <w:lang w:val="en-US" w:eastAsia="en-IE"/>
        </w:rPr>
        <w:t>double</w:t>
      </w:r>
      <w:proofErr w:type="gramEnd"/>
      <w:r>
        <w:rPr>
          <w:rFonts w:ascii="Monaco" w:hAnsi="Monaco" w:cs="Monaco"/>
          <w:color w:val="000000"/>
          <w:sz w:val="22"/>
          <w:szCs w:val="22"/>
          <w:lang w:val="en-US" w:eastAsia="en-IE"/>
        </w:rPr>
        <w:t xml:space="preserve"> </w:t>
      </w:r>
      <w:proofErr w:type="spellStart"/>
      <w:r>
        <w:rPr>
          <w:rFonts w:ascii="Monaco" w:hAnsi="Monaco" w:cs="Monaco"/>
          <w:color w:val="000000"/>
          <w:sz w:val="22"/>
          <w:szCs w:val="22"/>
          <w:lang w:val="en-US" w:eastAsia="en-IE"/>
        </w:rPr>
        <w:t>newPrice</w:t>
      </w:r>
      <w:proofErr w:type="spellEnd"/>
      <w:r>
        <w:rPr>
          <w:rFonts w:ascii="Monaco" w:hAnsi="Monaco" w:cs="Monaco"/>
          <w:color w:val="000000"/>
          <w:sz w:val="22"/>
          <w:szCs w:val="22"/>
          <w:lang w:val="en-US" w:eastAsia="en-IE"/>
        </w:rPr>
        <w:t xml:space="preserve"> = price + 30.0;</w:t>
      </w:r>
    </w:p>
    <w:p w14:paraId="63487B07" w14:textId="77777777" w:rsidR="00F2359E" w:rsidRDefault="00F2359E" w:rsidP="00F2359E">
      <w:pPr>
        <w:widowControl w:val="0"/>
        <w:suppressAutoHyphens w:val="0"/>
        <w:autoSpaceDE w:val="0"/>
        <w:autoSpaceDN w:val="0"/>
        <w:adjustRightInd w:val="0"/>
        <w:rPr>
          <w:rFonts w:ascii="Monaco" w:hAnsi="Monaco" w:cs="Monaco"/>
          <w:sz w:val="22"/>
          <w:szCs w:val="22"/>
          <w:lang w:val="en-US" w:eastAsia="en-IE"/>
        </w:rPr>
      </w:pPr>
      <w:r>
        <w:rPr>
          <w:rFonts w:ascii="Monaco" w:hAnsi="Monaco" w:cs="Monaco"/>
          <w:color w:val="000000"/>
          <w:sz w:val="22"/>
          <w:szCs w:val="22"/>
          <w:lang w:val="en-US" w:eastAsia="en-IE"/>
        </w:rPr>
        <w:t xml:space="preserve">       </w:t>
      </w:r>
      <w:proofErr w:type="spellStart"/>
      <w:proofErr w:type="gramStart"/>
      <w:r>
        <w:rPr>
          <w:rFonts w:ascii="Monaco" w:hAnsi="Monaco" w:cs="Monaco"/>
          <w:color w:val="000000"/>
          <w:sz w:val="22"/>
          <w:szCs w:val="22"/>
          <w:lang w:val="en-US" w:eastAsia="en-IE"/>
        </w:rPr>
        <w:t>product.setPrice</w:t>
      </w:r>
      <w:proofErr w:type="spellEnd"/>
      <w:proofErr w:type="gramEnd"/>
      <w:r>
        <w:rPr>
          <w:rFonts w:ascii="Monaco" w:hAnsi="Monaco" w:cs="Monaco"/>
          <w:color w:val="000000"/>
          <w:sz w:val="22"/>
          <w:szCs w:val="22"/>
          <w:lang w:val="en-US" w:eastAsia="en-IE"/>
        </w:rPr>
        <w:t>(</w:t>
      </w:r>
      <w:proofErr w:type="spellStart"/>
      <w:r>
        <w:rPr>
          <w:rFonts w:ascii="Monaco" w:hAnsi="Monaco" w:cs="Monaco"/>
          <w:color w:val="000000"/>
          <w:sz w:val="22"/>
          <w:szCs w:val="22"/>
          <w:lang w:val="en-US" w:eastAsia="en-IE"/>
        </w:rPr>
        <w:t>newPrice</w:t>
      </w:r>
      <w:proofErr w:type="spellEnd"/>
      <w:r>
        <w:rPr>
          <w:rFonts w:ascii="Monaco" w:hAnsi="Monaco" w:cs="Monaco"/>
          <w:color w:val="000000"/>
          <w:sz w:val="22"/>
          <w:szCs w:val="22"/>
          <w:lang w:val="en-US" w:eastAsia="en-IE"/>
        </w:rPr>
        <w:t>);</w:t>
      </w:r>
    </w:p>
    <w:p w14:paraId="6EA4B573" w14:textId="77777777" w:rsidR="00F2359E" w:rsidRDefault="00F2359E" w:rsidP="00F2359E">
      <w:pPr>
        <w:widowControl w:val="0"/>
        <w:suppressAutoHyphens w:val="0"/>
        <w:autoSpaceDE w:val="0"/>
        <w:autoSpaceDN w:val="0"/>
        <w:adjustRightInd w:val="0"/>
        <w:rPr>
          <w:rFonts w:ascii="Monaco" w:hAnsi="Monaco" w:cs="Monaco"/>
          <w:sz w:val="22"/>
          <w:szCs w:val="22"/>
          <w:lang w:val="en-US" w:eastAsia="en-IE"/>
        </w:rPr>
      </w:pPr>
    </w:p>
    <w:p w14:paraId="3FD1EAEC" w14:textId="77777777" w:rsidR="00F2359E" w:rsidRDefault="00F2359E" w:rsidP="00F2359E">
      <w:pPr>
        <w:widowControl w:val="0"/>
        <w:suppressAutoHyphens w:val="0"/>
        <w:autoSpaceDE w:val="0"/>
        <w:autoSpaceDN w:val="0"/>
        <w:adjustRightInd w:val="0"/>
        <w:rPr>
          <w:rFonts w:ascii="Monaco" w:hAnsi="Monaco" w:cs="Monaco"/>
          <w:sz w:val="22"/>
          <w:szCs w:val="22"/>
          <w:lang w:val="en-US" w:eastAsia="en-IE"/>
        </w:rPr>
      </w:pPr>
      <w:r>
        <w:rPr>
          <w:rFonts w:ascii="Monaco" w:hAnsi="Monaco" w:cs="Monaco"/>
          <w:color w:val="000000"/>
          <w:sz w:val="22"/>
          <w:szCs w:val="22"/>
          <w:lang w:val="en-US" w:eastAsia="en-IE"/>
        </w:rPr>
        <w:t xml:space="preserve">    }</w:t>
      </w:r>
    </w:p>
    <w:p w14:paraId="732E3A2C" w14:textId="77777777" w:rsidR="00F2359E" w:rsidRDefault="00F2359E" w:rsidP="00F2359E">
      <w:pPr>
        <w:widowControl w:val="0"/>
        <w:suppressAutoHyphens w:val="0"/>
        <w:autoSpaceDE w:val="0"/>
        <w:autoSpaceDN w:val="0"/>
        <w:adjustRightInd w:val="0"/>
        <w:rPr>
          <w:rFonts w:ascii="Monaco" w:hAnsi="Monaco" w:cs="Monaco"/>
          <w:sz w:val="22"/>
          <w:szCs w:val="22"/>
          <w:lang w:val="en-US" w:eastAsia="en-IE"/>
        </w:rPr>
      </w:pPr>
      <w:r>
        <w:rPr>
          <w:rFonts w:ascii="Monaco" w:hAnsi="Monaco" w:cs="Monaco"/>
          <w:color w:val="000000"/>
          <w:sz w:val="22"/>
          <w:szCs w:val="22"/>
          <w:lang w:val="en-US" w:eastAsia="en-IE"/>
        </w:rPr>
        <w:tab/>
      </w:r>
      <w:r>
        <w:rPr>
          <w:rFonts w:ascii="Monaco" w:hAnsi="Monaco" w:cs="Monaco"/>
          <w:color w:val="646464"/>
          <w:sz w:val="22"/>
          <w:szCs w:val="22"/>
          <w:lang w:val="en-US" w:eastAsia="en-IE"/>
        </w:rPr>
        <w:t>@Override</w:t>
      </w:r>
    </w:p>
    <w:p w14:paraId="4F7A8D0A" w14:textId="77777777" w:rsidR="00F2359E" w:rsidRDefault="00F2359E" w:rsidP="00F2359E">
      <w:pPr>
        <w:widowControl w:val="0"/>
        <w:suppressAutoHyphens w:val="0"/>
        <w:autoSpaceDE w:val="0"/>
        <w:autoSpaceDN w:val="0"/>
        <w:adjustRightInd w:val="0"/>
        <w:rPr>
          <w:rFonts w:ascii="Monaco" w:hAnsi="Monaco" w:cs="Monaco"/>
          <w:sz w:val="22"/>
          <w:szCs w:val="22"/>
          <w:lang w:val="en-US" w:eastAsia="en-IE"/>
        </w:rPr>
      </w:pPr>
      <w:r>
        <w:rPr>
          <w:rFonts w:ascii="Monaco" w:hAnsi="Monaco" w:cs="Monaco"/>
          <w:color w:val="000000"/>
          <w:sz w:val="22"/>
          <w:szCs w:val="22"/>
          <w:lang w:val="en-US" w:eastAsia="en-IE"/>
        </w:rPr>
        <w:tab/>
      </w:r>
      <w:proofErr w:type="gramStart"/>
      <w:r>
        <w:rPr>
          <w:rFonts w:ascii="Monaco" w:hAnsi="Monaco" w:cs="Monaco"/>
          <w:b/>
          <w:bCs/>
          <w:color w:val="7F0055"/>
          <w:sz w:val="22"/>
          <w:szCs w:val="22"/>
          <w:lang w:val="en-US" w:eastAsia="en-IE"/>
        </w:rPr>
        <w:t>public</w:t>
      </w:r>
      <w:proofErr w:type="gramEnd"/>
      <w:r>
        <w:rPr>
          <w:rFonts w:ascii="Monaco" w:hAnsi="Monaco" w:cs="Monaco"/>
          <w:color w:val="000000"/>
          <w:sz w:val="22"/>
          <w:szCs w:val="22"/>
          <w:lang w:val="en-US" w:eastAsia="en-IE"/>
        </w:rPr>
        <w:t xml:space="preserve"> </w:t>
      </w:r>
      <w:r>
        <w:rPr>
          <w:rFonts w:ascii="Monaco" w:hAnsi="Monaco" w:cs="Monaco"/>
          <w:b/>
          <w:bCs/>
          <w:color w:val="7F0055"/>
          <w:sz w:val="22"/>
          <w:szCs w:val="22"/>
          <w:lang w:val="en-US" w:eastAsia="en-IE"/>
        </w:rPr>
        <w:t>double</w:t>
      </w:r>
      <w:r>
        <w:rPr>
          <w:rFonts w:ascii="Monaco" w:hAnsi="Monaco" w:cs="Monaco"/>
          <w:color w:val="000000"/>
          <w:sz w:val="22"/>
          <w:szCs w:val="22"/>
          <w:lang w:val="en-US" w:eastAsia="en-IE"/>
        </w:rPr>
        <w:t xml:space="preserve"> </w:t>
      </w:r>
      <w:proofErr w:type="spellStart"/>
      <w:r>
        <w:rPr>
          <w:rFonts w:ascii="Monaco" w:hAnsi="Monaco" w:cs="Monaco"/>
          <w:color w:val="000000"/>
          <w:sz w:val="22"/>
          <w:szCs w:val="22"/>
          <w:lang w:val="en-US" w:eastAsia="en-IE"/>
        </w:rPr>
        <w:t>getPrice</w:t>
      </w:r>
      <w:proofErr w:type="spellEnd"/>
      <w:r>
        <w:rPr>
          <w:rFonts w:ascii="Monaco" w:hAnsi="Monaco" w:cs="Monaco"/>
          <w:color w:val="000000"/>
          <w:sz w:val="22"/>
          <w:szCs w:val="22"/>
          <w:lang w:val="en-US" w:eastAsia="en-IE"/>
        </w:rPr>
        <w:t>() {</w:t>
      </w:r>
    </w:p>
    <w:p w14:paraId="2B819792" w14:textId="77777777" w:rsidR="00F2359E" w:rsidRDefault="00F2359E" w:rsidP="00F2359E">
      <w:pPr>
        <w:widowControl w:val="0"/>
        <w:suppressAutoHyphens w:val="0"/>
        <w:autoSpaceDE w:val="0"/>
        <w:autoSpaceDN w:val="0"/>
        <w:adjustRightInd w:val="0"/>
        <w:rPr>
          <w:rFonts w:ascii="Monaco" w:hAnsi="Monaco" w:cs="Monaco"/>
          <w:sz w:val="22"/>
          <w:szCs w:val="22"/>
          <w:lang w:val="en-US" w:eastAsia="en-IE"/>
        </w:rPr>
      </w:pPr>
      <w:r>
        <w:rPr>
          <w:rFonts w:ascii="Monaco" w:hAnsi="Monaco" w:cs="Monaco"/>
          <w:color w:val="000000"/>
          <w:sz w:val="22"/>
          <w:szCs w:val="22"/>
          <w:lang w:val="en-US" w:eastAsia="en-IE"/>
        </w:rPr>
        <w:tab/>
      </w:r>
      <w:r>
        <w:rPr>
          <w:rFonts w:ascii="Monaco" w:hAnsi="Monaco" w:cs="Monaco"/>
          <w:color w:val="000000"/>
          <w:sz w:val="22"/>
          <w:szCs w:val="22"/>
          <w:lang w:val="en-US" w:eastAsia="en-IE"/>
        </w:rPr>
        <w:tab/>
      </w:r>
      <w:proofErr w:type="gramStart"/>
      <w:r>
        <w:rPr>
          <w:rFonts w:ascii="Monaco" w:hAnsi="Monaco" w:cs="Monaco"/>
          <w:b/>
          <w:bCs/>
          <w:color w:val="7F0055"/>
          <w:sz w:val="22"/>
          <w:szCs w:val="22"/>
          <w:lang w:val="en-US" w:eastAsia="en-IE"/>
        </w:rPr>
        <w:t>return</w:t>
      </w:r>
      <w:proofErr w:type="gramEnd"/>
      <w:r>
        <w:rPr>
          <w:rFonts w:ascii="Monaco" w:hAnsi="Monaco" w:cs="Monaco"/>
          <w:color w:val="000000"/>
          <w:sz w:val="22"/>
          <w:szCs w:val="22"/>
          <w:lang w:val="en-US" w:eastAsia="en-IE"/>
        </w:rPr>
        <w:t xml:space="preserve"> 30.00 + </w:t>
      </w:r>
      <w:proofErr w:type="spellStart"/>
      <w:r>
        <w:rPr>
          <w:rFonts w:ascii="Monaco" w:hAnsi="Monaco" w:cs="Monaco"/>
          <w:color w:val="0000C0"/>
          <w:sz w:val="22"/>
          <w:szCs w:val="22"/>
          <w:lang w:val="en-US" w:eastAsia="en-IE"/>
        </w:rPr>
        <w:t>product</w:t>
      </w:r>
      <w:r>
        <w:rPr>
          <w:rFonts w:ascii="Monaco" w:hAnsi="Monaco" w:cs="Monaco"/>
          <w:color w:val="000000"/>
          <w:sz w:val="22"/>
          <w:szCs w:val="22"/>
          <w:lang w:val="en-US" w:eastAsia="en-IE"/>
        </w:rPr>
        <w:t>.getPrice</w:t>
      </w:r>
      <w:proofErr w:type="spellEnd"/>
      <w:r>
        <w:rPr>
          <w:rFonts w:ascii="Monaco" w:hAnsi="Monaco" w:cs="Monaco"/>
          <w:color w:val="000000"/>
          <w:sz w:val="22"/>
          <w:szCs w:val="22"/>
          <w:lang w:val="en-US" w:eastAsia="en-IE"/>
        </w:rPr>
        <w:t>();</w:t>
      </w:r>
    </w:p>
    <w:p w14:paraId="25A074D6" w14:textId="77777777" w:rsidR="00F2359E" w:rsidRDefault="00F2359E" w:rsidP="00F2359E">
      <w:pPr>
        <w:widowControl w:val="0"/>
        <w:suppressAutoHyphens w:val="0"/>
        <w:autoSpaceDE w:val="0"/>
        <w:autoSpaceDN w:val="0"/>
        <w:adjustRightInd w:val="0"/>
        <w:rPr>
          <w:rFonts w:ascii="Monaco" w:hAnsi="Monaco" w:cs="Monaco"/>
          <w:sz w:val="22"/>
          <w:szCs w:val="22"/>
          <w:lang w:val="en-US" w:eastAsia="en-IE"/>
        </w:rPr>
      </w:pPr>
      <w:r>
        <w:rPr>
          <w:rFonts w:ascii="Monaco" w:hAnsi="Monaco" w:cs="Monaco"/>
          <w:color w:val="000000"/>
          <w:sz w:val="22"/>
          <w:szCs w:val="22"/>
          <w:lang w:val="en-US" w:eastAsia="en-IE"/>
        </w:rPr>
        <w:tab/>
        <w:t>}</w:t>
      </w:r>
    </w:p>
    <w:p w14:paraId="17AF0372" w14:textId="77777777" w:rsidR="00F2359E" w:rsidRDefault="00F2359E" w:rsidP="00F2359E">
      <w:pPr>
        <w:widowControl w:val="0"/>
        <w:suppressAutoHyphens w:val="0"/>
        <w:autoSpaceDE w:val="0"/>
        <w:autoSpaceDN w:val="0"/>
        <w:adjustRightInd w:val="0"/>
        <w:rPr>
          <w:rFonts w:ascii="Monaco" w:hAnsi="Monaco" w:cs="Monaco"/>
          <w:sz w:val="22"/>
          <w:szCs w:val="22"/>
          <w:lang w:val="en-US" w:eastAsia="en-IE"/>
        </w:rPr>
      </w:pPr>
    </w:p>
    <w:p w14:paraId="3023EDC1" w14:textId="77777777" w:rsidR="00F2359E" w:rsidRDefault="00F2359E" w:rsidP="00F2359E">
      <w:pPr>
        <w:widowControl w:val="0"/>
        <w:suppressAutoHyphens w:val="0"/>
        <w:autoSpaceDE w:val="0"/>
        <w:autoSpaceDN w:val="0"/>
        <w:adjustRightInd w:val="0"/>
        <w:rPr>
          <w:rFonts w:ascii="Monaco" w:hAnsi="Monaco" w:cs="Monaco"/>
          <w:sz w:val="22"/>
          <w:szCs w:val="22"/>
          <w:lang w:val="en-US" w:eastAsia="en-IE"/>
        </w:rPr>
      </w:pPr>
      <w:r>
        <w:rPr>
          <w:rFonts w:ascii="Monaco" w:hAnsi="Monaco" w:cs="Monaco"/>
          <w:color w:val="000000"/>
          <w:sz w:val="22"/>
          <w:szCs w:val="22"/>
          <w:lang w:val="en-US" w:eastAsia="en-IE"/>
        </w:rPr>
        <w:tab/>
      </w:r>
      <w:r>
        <w:rPr>
          <w:rFonts w:ascii="Monaco" w:hAnsi="Monaco" w:cs="Monaco"/>
          <w:color w:val="646464"/>
          <w:sz w:val="22"/>
          <w:szCs w:val="22"/>
          <w:lang w:val="en-US" w:eastAsia="en-IE"/>
        </w:rPr>
        <w:t>@Override</w:t>
      </w:r>
    </w:p>
    <w:p w14:paraId="6D64C792" w14:textId="77777777" w:rsidR="00F2359E" w:rsidRDefault="00F2359E" w:rsidP="00F2359E">
      <w:pPr>
        <w:widowControl w:val="0"/>
        <w:suppressAutoHyphens w:val="0"/>
        <w:autoSpaceDE w:val="0"/>
        <w:autoSpaceDN w:val="0"/>
        <w:adjustRightInd w:val="0"/>
        <w:rPr>
          <w:rFonts w:ascii="Monaco" w:hAnsi="Monaco" w:cs="Monaco"/>
          <w:sz w:val="22"/>
          <w:szCs w:val="22"/>
          <w:lang w:val="en-US" w:eastAsia="en-IE"/>
        </w:rPr>
      </w:pPr>
      <w:r>
        <w:rPr>
          <w:rFonts w:ascii="Monaco" w:hAnsi="Monaco" w:cs="Monaco"/>
          <w:color w:val="000000"/>
          <w:sz w:val="22"/>
          <w:szCs w:val="22"/>
          <w:lang w:val="en-US" w:eastAsia="en-IE"/>
        </w:rPr>
        <w:tab/>
      </w:r>
      <w:proofErr w:type="gramStart"/>
      <w:r>
        <w:rPr>
          <w:rFonts w:ascii="Monaco" w:hAnsi="Monaco" w:cs="Monaco"/>
          <w:b/>
          <w:bCs/>
          <w:color w:val="7F0055"/>
          <w:sz w:val="22"/>
          <w:szCs w:val="22"/>
          <w:lang w:val="en-US" w:eastAsia="en-IE"/>
        </w:rPr>
        <w:t>public</w:t>
      </w:r>
      <w:proofErr w:type="gramEnd"/>
      <w:r>
        <w:rPr>
          <w:rFonts w:ascii="Monaco" w:hAnsi="Monaco" w:cs="Monaco"/>
          <w:color w:val="000000"/>
          <w:sz w:val="22"/>
          <w:szCs w:val="22"/>
          <w:lang w:val="en-US" w:eastAsia="en-IE"/>
        </w:rPr>
        <w:t xml:space="preserve"> </w:t>
      </w:r>
      <w:r>
        <w:rPr>
          <w:rFonts w:ascii="Monaco" w:hAnsi="Monaco" w:cs="Monaco"/>
          <w:b/>
          <w:bCs/>
          <w:color w:val="7F0055"/>
          <w:sz w:val="22"/>
          <w:szCs w:val="22"/>
          <w:lang w:val="en-US" w:eastAsia="en-IE"/>
        </w:rPr>
        <w:t>void</w:t>
      </w:r>
      <w:r>
        <w:rPr>
          <w:rFonts w:ascii="Monaco" w:hAnsi="Monaco" w:cs="Monaco"/>
          <w:color w:val="000000"/>
          <w:sz w:val="22"/>
          <w:szCs w:val="22"/>
          <w:lang w:val="en-US" w:eastAsia="en-IE"/>
        </w:rPr>
        <w:t xml:space="preserve"> </w:t>
      </w:r>
      <w:proofErr w:type="spellStart"/>
      <w:r>
        <w:rPr>
          <w:rFonts w:ascii="Monaco" w:hAnsi="Monaco" w:cs="Monaco"/>
          <w:color w:val="000000"/>
          <w:sz w:val="22"/>
          <w:szCs w:val="22"/>
          <w:lang w:val="en-US" w:eastAsia="en-IE"/>
        </w:rPr>
        <w:t>addComponent</w:t>
      </w:r>
      <w:proofErr w:type="spellEnd"/>
      <w:r>
        <w:rPr>
          <w:rFonts w:ascii="Monaco" w:hAnsi="Monaco" w:cs="Monaco"/>
          <w:color w:val="000000"/>
          <w:sz w:val="22"/>
          <w:szCs w:val="22"/>
          <w:lang w:val="en-US" w:eastAsia="en-IE"/>
        </w:rPr>
        <w:t>(Product parent, Product node ) {</w:t>
      </w:r>
    </w:p>
    <w:p w14:paraId="4E4930A9" w14:textId="77777777" w:rsidR="00F2359E" w:rsidRDefault="00F2359E" w:rsidP="00F2359E">
      <w:pPr>
        <w:widowControl w:val="0"/>
        <w:suppressAutoHyphens w:val="0"/>
        <w:autoSpaceDE w:val="0"/>
        <w:autoSpaceDN w:val="0"/>
        <w:adjustRightInd w:val="0"/>
        <w:rPr>
          <w:rFonts w:ascii="Monaco" w:hAnsi="Monaco" w:cs="Monaco"/>
          <w:sz w:val="22"/>
          <w:szCs w:val="22"/>
          <w:lang w:val="en-US" w:eastAsia="en-IE"/>
        </w:rPr>
      </w:pPr>
      <w:r>
        <w:rPr>
          <w:rFonts w:ascii="Monaco" w:hAnsi="Monaco" w:cs="Monaco"/>
          <w:color w:val="000000"/>
          <w:sz w:val="22"/>
          <w:szCs w:val="22"/>
          <w:lang w:val="en-US" w:eastAsia="en-IE"/>
        </w:rPr>
        <w:tab/>
      </w:r>
      <w:r>
        <w:rPr>
          <w:rFonts w:ascii="Monaco" w:hAnsi="Monaco" w:cs="Monaco"/>
          <w:color w:val="000000"/>
          <w:sz w:val="22"/>
          <w:szCs w:val="22"/>
          <w:lang w:val="en-US" w:eastAsia="en-IE"/>
        </w:rPr>
        <w:tab/>
      </w:r>
    </w:p>
    <w:p w14:paraId="68DCB0B6" w14:textId="77777777" w:rsidR="00F2359E" w:rsidRDefault="00F2359E" w:rsidP="00F2359E">
      <w:pPr>
        <w:widowControl w:val="0"/>
        <w:suppressAutoHyphens w:val="0"/>
        <w:autoSpaceDE w:val="0"/>
        <w:autoSpaceDN w:val="0"/>
        <w:adjustRightInd w:val="0"/>
        <w:rPr>
          <w:rFonts w:ascii="Monaco" w:hAnsi="Monaco" w:cs="Monaco"/>
          <w:sz w:val="22"/>
          <w:szCs w:val="22"/>
          <w:lang w:val="en-US" w:eastAsia="en-IE"/>
        </w:rPr>
      </w:pPr>
      <w:r>
        <w:rPr>
          <w:rFonts w:ascii="Monaco" w:hAnsi="Monaco" w:cs="Monaco"/>
          <w:color w:val="000000"/>
          <w:sz w:val="22"/>
          <w:szCs w:val="22"/>
          <w:lang w:val="en-US" w:eastAsia="en-IE"/>
        </w:rPr>
        <w:tab/>
        <w:t>}</w:t>
      </w:r>
    </w:p>
    <w:p w14:paraId="757436D7" w14:textId="77777777" w:rsidR="00F2359E" w:rsidRDefault="00F2359E" w:rsidP="00F2359E">
      <w:pPr>
        <w:widowControl w:val="0"/>
        <w:suppressAutoHyphens w:val="0"/>
        <w:autoSpaceDE w:val="0"/>
        <w:autoSpaceDN w:val="0"/>
        <w:adjustRightInd w:val="0"/>
        <w:rPr>
          <w:rFonts w:ascii="Monaco" w:hAnsi="Monaco" w:cs="Monaco"/>
          <w:sz w:val="22"/>
          <w:szCs w:val="22"/>
          <w:lang w:val="en-US" w:eastAsia="en-IE"/>
        </w:rPr>
      </w:pPr>
      <w:r>
        <w:rPr>
          <w:rFonts w:ascii="Monaco" w:hAnsi="Monaco" w:cs="Monaco"/>
          <w:color w:val="000000"/>
          <w:sz w:val="22"/>
          <w:szCs w:val="22"/>
          <w:lang w:val="en-US" w:eastAsia="en-IE"/>
        </w:rPr>
        <w:lastRenderedPageBreak/>
        <w:tab/>
      </w:r>
      <w:r>
        <w:rPr>
          <w:rFonts w:ascii="Monaco" w:hAnsi="Monaco" w:cs="Monaco"/>
          <w:color w:val="646464"/>
          <w:sz w:val="22"/>
          <w:szCs w:val="22"/>
          <w:lang w:val="en-US" w:eastAsia="en-IE"/>
        </w:rPr>
        <w:t>@Override</w:t>
      </w:r>
    </w:p>
    <w:p w14:paraId="0668D88F" w14:textId="77777777" w:rsidR="00F2359E" w:rsidRDefault="00F2359E" w:rsidP="00F2359E">
      <w:pPr>
        <w:widowControl w:val="0"/>
        <w:suppressAutoHyphens w:val="0"/>
        <w:autoSpaceDE w:val="0"/>
        <w:autoSpaceDN w:val="0"/>
        <w:adjustRightInd w:val="0"/>
        <w:rPr>
          <w:rFonts w:ascii="Monaco" w:hAnsi="Monaco" w:cs="Monaco"/>
          <w:sz w:val="22"/>
          <w:szCs w:val="22"/>
          <w:lang w:val="en-US" w:eastAsia="en-IE"/>
        </w:rPr>
      </w:pPr>
      <w:r>
        <w:rPr>
          <w:rFonts w:ascii="Monaco" w:hAnsi="Monaco" w:cs="Monaco"/>
          <w:color w:val="000000"/>
          <w:sz w:val="22"/>
          <w:szCs w:val="22"/>
          <w:lang w:val="en-US" w:eastAsia="en-IE"/>
        </w:rPr>
        <w:tab/>
      </w:r>
      <w:proofErr w:type="gramStart"/>
      <w:r>
        <w:rPr>
          <w:rFonts w:ascii="Monaco" w:hAnsi="Monaco" w:cs="Monaco"/>
          <w:b/>
          <w:bCs/>
          <w:color w:val="7F0055"/>
          <w:sz w:val="22"/>
          <w:szCs w:val="22"/>
          <w:lang w:val="en-US" w:eastAsia="en-IE"/>
        </w:rPr>
        <w:t>public</w:t>
      </w:r>
      <w:proofErr w:type="gramEnd"/>
      <w:r>
        <w:rPr>
          <w:rFonts w:ascii="Monaco" w:hAnsi="Monaco" w:cs="Monaco"/>
          <w:color w:val="000000"/>
          <w:sz w:val="22"/>
          <w:szCs w:val="22"/>
          <w:lang w:val="en-US" w:eastAsia="en-IE"/>
        </w:rPr>
        <w:t xml:space="preserve"> </w:t>
      </w:r>
      <w:r>
        <w:rPr>
          <w:rFonts w:ascii="Monaco" w:hAnsi="Monaco" w:cs="Monaco"/>
          <w:b/>
          <w:bCs/>
          <w:color w:val="7F0055"/>
          <w:sz w:val="22"/>
          <w:szCs w:val="22"/>
          <w:lang w:val="en-US" w:eastAsia="en-IE"/>
        </w:rPr>
        <w:t>void</w:t>
      </w:r>
      <w:r>
        <w:rPr>
          <w:rFonts w:ascii="Monaco" w:hAnsi="Monaco" w:cs="Monaco"/>
          <w:color w:val="000000"/>
          <w:sz w:val="22"/>
          <w:szCs w:val="22"/>
          <w:lang w:val="en-US" w:eastAsia="en-IE"/>
        </w:rPr>
        <w:t xml:space="preserve"> </w:t>
      </w:r>
      <w:proofErr w:type="spellStart"/>
      <w:r>
        <w:rPr>
          <w:rFonts w:ascii="Monaco" w:hAnsi="Monaco" w:cs="Monaco"/>
          <w:color w:val="000000"/>
          <w:sz w:val="22"/>
          <w:szCs w:val="22"/>
          <w:lang w:val="en-US" w:eastAsia="en-IE"/>
        </w:rPr>
        <w:t>removeComponent</w:t>
      </w:r>
      <w:proofErr w:type="spellEnd"/>
      <w:r>
        <w:rPr>
          <w:rFonts w:ascii="Monaco" w:hAnsi="Monaco" w:cs="Monaco"/>
          <w:color w:val="000000"/>
          <w:sz w:val="22"/>
          <w:szCs w:val="22"/>
          <w:lang w:val="en-US" w:eastAsia="en-IE"/>
        </w:rPr>
        <w:t xml:space="preserve">(Product </w:t>
      </w:r>
      <w:proofErr w:type="spellStart"/>
      <w:r>
        <w:rPr>
          <w:rFonts w:ascii="Monaco" w:hAnsi="Monaco" w:cs="Monaco"/>
          <w:color w:val="000000"/>
          <w:sz w:val="22"/>
          <w:szCs w:val="22"/>
          <w:lang w:val="en-US" w:eastAsia="en-IE"/>
        </w:rPr>
        <w:t>product</w:t>
      </w:r>
      <w:proofErr w:type="spellEnd"/>
      <w:r>
        <w:rPr>
          <w:rFonts w:ascii="Monaco" w:hAnsi="Monaco" w:cs="Monaco"/>
          <w:color w:val="000000"/>
          <w:sz w:val="22"/>
          <w:szCs w:val="22"/>
          <w:lang w:val="en-US" w:eastAsia="en-IE"/>
        </w:rPr>
        <w:t xml:space="preserve"> ) {</w:t>
      </w:r>
    </w:p>
    <w:p w14:paraId="7F48A290" w14:textId="77777777" w:rsidR="00F2359E" w:rsidRDefault="00F2359E" w:rsidP="00F2359E">
      <w:pPr>
        <w:widowControl w:val="0"/>
        <w:suppressAutoHyphens w:val="0"/>
        <w:autoSpaceDE w:val="0"/>
        <w:autoSpaceDN w:val="0"/>
        <w:adjustRightInd w:val="0"/>
        <w:rPr>
          <w:rFonts w:ascii="Monaco" w:hAnsi="Monaco" w:cs="Monaco"/>
          <w:sz w:val="22"/>
          <w:szCs w:val="22"/>
          <w:lang w:val="en-US" w:eastAsia="en-IE"/>
        </w:rPr>
      </w:pPr>
      <w:r>
        <w:rPr>
          <w:rFonts w:ascii="Monaco" w:hAnsi="Monaco" w:cs="Monaco"/>
          <w:color w:val="000000"/>
          <w:sz w:val="22"/>
          <w:szCs w:val="22"/>
          <w:lang w:val="en-US" w:eastAsia="en-IE"/>
        </w:rPr>
        <w:tab/>
      </w:r>
      <w:r>
        <w:rPr>
          <w:rFonts w:ascii="Monaco" w:hAnsi="Monaco" w:cs="Monaco"/>
          <w:color w:val="000000"/>
          <w:sz w:val="22"/>
          <w:szCs w:val="22"/>
          <w:lang w:val="en-US" w:eastAsia="en-IE"/>
        </w:rPr>
        <w:tab/>
      </w:r>
    </w:p>
    <w:p w14:paraId="20916C7E" w14:textId="77777777" w:rsidR="00F2359E" w:rsidRDefault="00F2359E" w:rsidP="00F2359E">
      <w:pPr>
        <w:widowControl w:val="0"/>
        <w:suppressAutoHyphens w:val="0"/>
        <w:autoSpaceDE w:val="0"/>
        <w:autoSpaceDN w:val="0"/>
        <w:adjustRightInd w:val="0"/>
        <w:rPr>
          <w:rFonts w:ascii="Monaco" w:hAnsi="Monaco" w:cs="Monaco"/>
          <w:sz w:val="22"/>
          <w:szCs w:val="22"/>
          <w:lang w:val="en-US" w:eastAsia="en-IE"/>
        </w:rPr>
      </w:pPr>
      <w:r>
        <w:rPr>
          <w:rFonts w:ascii="Monaco" w:hAnsi="Monaco" w:cs="Monaco"/>
          <w:color w:val="000000"/>
          <w:sz w:val="22"/>
          <w:szCs w:val="22"/>
          <w:lang w:val="en-US" w:eastAsia="en-IE"/>
        </w:rPr>
        <w:tab/>
        <w:t>}</w:t>
      </w:r>
    </w:p>
    <w:p w14:paraId="05FBF31F" w14:textId="77777777" w:rsidR="00F2359E" w:rsidRDefault="00F2359E" w:rsidP="00F2359E">
      <w:pPr>
        <w:widowControl w:val="0"/>
        <w:suppressAutoHyphens w:val="0"/>
        <w:autoSpaceDE w:val="0"/>
        <w:autoSpaceDN w:val="0"/>
        <w:adjustRightInd w:val="0"/>
        <w:rPr>
          <w:rFonts w:ascii="Monaco" w:hAnsi="Monaco" w:cs="Monaco"/>
          <w:sz w:val="22"/>
          <w:szCs w:val="22"/>
          <w:lang w:val="en-US" w:eastAsia="en-IE"/>
        </w:rPr>
      </w:pPr>
      <w:r>
        <w:rPr>
          <w:rFonts w:ascii="Monaco" w:hAnsi="Monaco" w:cs="Monaco"/>
          <w:color w:val="000000"/>
          <w:sz w:val="22"/>
          <w:szCs w:val="22"/>
          <w:lang w:val="en-US" w:eastAsia="en-IE"/>
        </w:rPr>
        <w:tab/>
      </w:r>
      <w:r>
        <w:rPr>
          <w:rFonts w:ascii="Monaco" w:hAnsi="Monaco" w:cs="Monaco"/>
          <w:color w:val="646464"/>
          <w:sz w:val="22"/>
          <w:szCs w:val="22"/>
          <w:lang w:val="en-US" w:eastAsia="en-IE"/>
        </w:rPr>
        <w:t>@Override</w:t>
      </w:r>
    </w:p>
    <w:p w14:paraId="2DAA9B78" w14:textId="77777777" w:rsidR="00F2359E" w:rsidRDefault="00F2359E" w:rsidP="00F2359E">
      <w:pPr>
        <w:widowControl w:val="0"/>
        <w:suppressAutoHyphens w:val="0"/>
        <w:autoSpaceDE w:val="0"/>
        <w:autoSpaceDN w:val="0"/>
        <w:adjustRightInd w:val="0"/>
        <w:rPr>
          <w:rFonts w:ascii="Monaco" w:hAnsi="Monaco" w:cs="Monaco"/>
          <w:sz w:val="22"/>
          <w:szCs w:val="22"/>
          <w:lang w:val="en-US" w:eastAsia="en-IE"/>
        </w:rPr>
      </w:pPr>
      <w:r>
        <w:rPr>
          <w:rFonts w:ascii="Monaco" w:hAnsi="Monaco" w:cs="Monaco"/>
          <w:color w:val="000000"/>
          <w:sz w:val="22"/>
          <w:szCs w:val="22"/>
          <w:lang w:val="en-US" w:eastAsia="en-IE"/>
        </w:rPr>
        <w:tab/>
      </w:r>
      <w:proofErr w:type="gramStart"/>
      <w:r>
        <w:rPr>
          <w:rFonts w:ascii="Monaco" w:hAnsi="Monaco" w:cs="Monaco"/>
          <w:b/>
          <w:bCs/>
          <w:color w:val="7F0055"/>
          <w:sz w:val="22"/>
          <w:szCs w:val="22"/>
          <w:lang w:val="en-US" w:eastAsia="en-IE"/>
        </w:rPr>
        <w:t>public</w:t>
      </w:r>
      <w:proofErr w:type="gramEnd"/>
      <w:r>
        <w:rPr>
          <w:rFonts w:ascii="Monaco" w:hAnsi="Monaco" w:cs="Monaco"/>
          <w:color w:val="000000"/>
          <w:sz w:val="22"/>
          <w:szCs w:val="22"/>
          <w:lang w:val="en-US" w:eastAsia="en-IE"/>
        </w:rPr>
        <w:t xml:space="preserve"> </w:t>
      </w:r>
      <w:r>
        <w:rPr>
          <w:rFonts w:ascii="Monaco" w:hAnsi="Monaco" w:cs="Monaco"/>
          <w:b/>
          <w:bCs/>
          <w:color w:val="7F0055"/>
          <w:sz w:val="22"/>
          <w:szCs w:val="22"/>
          <w:lang w:val="en-US" w:eastAsia="en-IE"/>
        </w:rPr>
        <w:t>void</w:t>
      </w:r>
      <w:r>
        <w:rPr>
          <w:rFonts w:ascii="Monaco" w:hAnsi="Monaco" w:cs="Monaco"/>
          <w:color w:val="000000"/>
          <w:sz w:val="22"/>
          <w:szCs w:val="22"/>
          <w:lang w:val="en-US" w:eastAsia="en-IE"/>
        </w:rPr>
        <w:t xml:space="preserve"> </w:t>
      </w:r>
      <w:proofErr w:type="spellStart"/>
      <w:r>
        <w:rPr>
          <w:rFonts w:ascii="Monaco" w:hAnsi="Monaco" w:cs="Monaco"/>
          <w:color w:val="000000"/>
          <w:sz w:val="22"/>
          <w:szCs w:val="22"/>
          <w:lang w:val="en-US" w:eastAsia="en-IE"/>
        </w:rPr>
        <w:t>setName</w:t>
      </w:r>
      <w:proofErr w:type="spellEnd"/>
      <w:r>
        <w:rPr>
          <w:rFonts w:ascii="Monaco" w:hAnsi="Monaco" w:cs="Monaco"/>
          <w:color w:val="000000"/>
          <w:sz w:val="22"/>
          <w:szCs w:val="22"/>
          <w:lang w:val="en-US" w:eastAsia="en-IE"/>
        </w:rPr>
        <w:t>(String name) {</w:t>
      </w:r>
    </w:p>
    <w:p w14:paraId="051B0EB5" w14:textId="77777777" w:rsidR="00F2359E" w:rsidRDefault="00F2359E" w:rsidP="00F2359E">
      <w:pPr>
        <w:widowControl w:val="0"/>
        <w:suppressAutoHyphens w:val="0"/>
        <w:autoSpaceDE w:val="0"/>
        <w:autoSpaceDN w:val="0"/>
        <w:adjustRightInd w:val="0"/>
        <w:rPr>
          <w:rFonts w:ascii="Monaco" w:hAnsi="Monaco" w:cs="Monaco"/>
          <w:sz w:val="22"/>
          <w:szCs w:val="22"/>
          <w:lang w:val="en-US" w:eastAsia="en-IE"/>
        </w:rPr>
      </w:pPr>
      <w:r>
        <w:rPr>
          <w:rFonts w:ascii="Monaco" w:hAnsi="Monaco" w:cs="Monaco"/>
          <w:color w:val="000000"/>
          <w:sz w:val="22"/>
          <w:szCs w:val="22"/>
          <w:lang w:val="en-US" w:eastAsia="en-IE"/>
        </w:rPr>
        <w:tab/>
      </w:r>
      <w:r>
        <w:rPr>
          <w:rFonts w:ascii="Monaco" w:hAnsi="Monaco" w:cs="Monaco"/>
          <w:color w:val="000000"/>
          <w:sz w:val="22"/>
          <w:szCs w:val="22"/>
          <w:lang w:val="en-US" w:eastAsia="en-IE"/>
        </w:rPr>
        <w:tab/>
      </w:r>
      <w:r>
        <w:rPr>
          <w:rFonts w:ascii="Monaco" w:hAnsi="Monaco" w:cs="Monaco"/>
          <w:color w:val="3F7F5F"/>
          <w:sz w:val="22"/>
          <w:szCs w:val="22"/>
          <w:lang w:val="en-US" w:eastAsia="en-IE"/>
        </w:rPr>
        <w:t xml:space="preserve">// </w:t>
      </w:r>
      <w:r>
        <w:rPr>
          <w:rFonts w:ascii="Monaco" w:hAnsi="Monaco" w:cs="Monaco"/>
          <w:b/>
          <w:bCs/>
          <w:color w:val="7F9FBF"/>
          <w:sz w:val="22"/>
          <w:szCs w:val="22"/>
          <w:lang w:val="en-US" w:eastAsia="en-IE"/>
        </w:rPr>
        <w:t>TODO</w:t>
      </w:r>
      <w:r>
        <w:rPr>
          <w:rFonts w:ascii="Monaco" w:hAnsi="Monaco" w:cs="Monaco"/>
          <w:color w:val="3F7F5F"/>
          <w:sz w:val="22"/>
          <w:szCs w:val="22"/>
          <w:lang w:val="en-US" w:eastAsia="en-IE"/>
        </w:rPr>
        <w:t xml:space="preserve"> Auto-generated method stub</w:t>
      </w:r>
    </w:p>
    <w:p w14:paraId="7A0FED7F" w14:textId="77777777" w:rsidR="00F2359E" w:rsidRDefault="00F2359E" w:rsidP="00F2359E">
      <w:pPr>
        <w:widowControl w:val="0"/>
        <w:suppressAutoHyphens w:val="0"/>
        <w:autoSpaceDE w:val="0"/>
        <w:autoSpaceDN w:val="0"/>
        <w:adjustRightInd w:val="0"/>
        <w:rPr>
          <w:rFonts w:ascii="Monaco" w:hAnsi="Monaco" w:cs="Monaco"/>
          <w:sz w:val="22"/>
          <w:szCs w:val="22"/>
          <w:lang w:val="en-US" w:eastAsia="en-IE"/>
        </w:rPr>
      </w:pPr>
      <w:r>
        <w:rPr>
          <w:rFonts w:ascii="Monaco" w:hAnsi="Monaco" w:cs="Monaco"/>
          <w:color w:val="000000"/>
          <w:sz w:val="22"/>
          <w:szCs w:val="22"/>
          <w:lang w:val="en-US" w:eastAsia="en-IE"/>
        </w:rPr>
        <w:tab/>
      </w:r>
      <w:r>
        <w:rPr>
          <w:rFonts w:ascii="Monaco" w:hAnsi="Monaco" w:cs="Monaco"/>
          <w:color w:val="000000"/>
          <w:sz w:val="22"/>
          <w:szCs w:val="22"/>
          <w:lang w:val="en-US" w:eastAsia="en-IE"/>
        </w:rPr>
        <w:tab/>
      </w:r>
    </w:p>
    <w:p w14:paraId="501726BC" w14:textId="77777777" w:rsidR="00F2359E" w:rsidRDefault="00F2359E" w:rsidP="00F2359E">
      <w:pPr>
        <w:widowControl w:val="0"/>
        <w:suppressAutoHyphens w:val="0"/>
        <w:autoSpaceDE w:val="0"/>
        <w:autoSpaceDN w:val="0"/>
        <w:adjustRightInd w:val="0"/>
        <w:rPr>
          <w:rFonts w:ascii="Monaco" w:hAnsi="Monaco" w:cs="Monaco"/>
          <w:sz w:val="22"/>
          <w:szCs w:val="22"/>
          <w:lang w:val="en-US" w:eastAsia="en-IE"/>
        </w:rPr>
      </w:pPr>
      <w:r>
        <w:rPr>
          <w:rFonts w:ascii="Monaco" w:hAnsi="Monaco" w:cs="Monaco"/>
          <w:color w:val="000000"/>
          <w:sz w:val="22"/>
          <w:szCs w:val="22"/>
          <w:lang w:val="en-US" w:eastAsia="en-IE"/>
        </w:rPr>
        <w:tab/>
        <w:t>}</w:t>
      </w:r>
    </w:p>
    <w:p w14:paraId="2335CF0B" w14:textId="77777777" w:rsidR="00F2359E" w:rsidRDefault="00F2359E" w:rsidP="00F2359E">
      <w:pPr>
        <w:widowControl w:val="0"/>
        <w:suppressAutoHyphens w:val="0"/>
        <w:autoSpaceDE w:val="0"/>
        <w:autoSpaceDN w:val="0"/>
        <w:adjustRightInd w:val="0"/>
        <w:rPr>
          <w:rFonts w:ascii="Monaco" w:hAnsi="Monaco" w:cs="Monaco"/>
          <w:sz w:val="22"/>
          <w:szCs w:val="22"/>
          <w:lang w:val="en-US" w:eastAsia="en-IE"/>
        </w:rPr>
      </w:pPr>
      <w:r>
        <w:rPr>
          <w:rFonts w:ascii="Monaco" w:hAnsi="Monaco" w:cs="Monaco"/>
          <w:color w:val="000000"/>
          <w:sz w:val="22"/>
          <w:szCs w:val="22"/>
          <w:lang w:val="en-US" w:eastAsia="en-IE"/>
        </w:rPr>
        <w:tab/>
      </w:r>
      <w:r>
        <w:rPr>
          <w:rFonts w:ascii="Monaco" w:hAnsi="Monaco" w:cs="Monaco"/>
          <w:color w:val="646464"/>
          <w:sz w:val="22"/>
          <w:szCs w:val="22"/>
          <w:lang w:val="en-US" w:eastAsia="en-IE"/>
        </w:rPr>
        <w:t>@Override</w:t>
      </w:r>
    </w:p>
    <w:p w14:paraId="62549D2E" w14:textId="77777777" w:rsidR="00F2359E" w:rsidRDefault="00F2359E" w:rsidP="00F2359E">
      <w:pPr>
        <w:widowControl w:val="0"/>
        <w:suppressAutoHyphens w:val="0"/>
        <w:autoSpaceDE w:val="0"/>
        <w:autoSpaceDN w:val="0"/>
        <w:adjustRightInd w:val="0"/>
        <w:rPr>
          <w:rFonts w:ascii="Monaco" w:hAnsi="Monaco" w:cs="Monaco"/>
          <w:sz w:val="22"/>
          <w:szCs w:val="22"/>
          <w:lang w:val="en-US" w:eastAsia="en-IE"/>
        </w:rPr>
      </w:pPr>
      <w:r>
        <w:rPr>
          <w:rFonts w:ascii="Monaco" w:hAnsi="Monaco" w:cs="Monaco"/>
          <w:color w:val="000000"/>
          <w:sz w:val="22"/>
          <w:szCs w:val="22"/>
          <w:lang w:val="en-US" w:eastAsia="en-IE"/>
        </w:rPr>
        <w:tab/>
      </w:r>
      <w:proofErr w:type="gramStart"/>
      <w:r>
        <w:rPr>
          <w:rFonts w:ascii="Monaco" w:hAnsi="Monaco" w:cs="Monaco"/>
          <w:b/>
          <w:bCs/>
          <w:color w:val="7F0055"/>
          <w:sz w:val="22"/>
          <w:szCs w:val="22"/>
          <w:lang w:val="en-US" w:eastAsia="en-IE"/>
        </w:rPr>
        <w:t>public</w:t>
      </w:r>
      <w:proofErr w:type="gramEnd"/>
      <w:r>
        <w:rPr>
          <w:rFonts w:ascii="Monaco" w:hAnsi="Monaco" w:cs="Monaco"/>
          <w:color w:val="000000"/>
          <w:sz w:val="22"/>
          <w:szCs w:val="22"/>
          <w:lang w:val="en-US" w:eastAsia="en-IE"/>
        </w:rPr>
        <w:t xml:space="preserve"> </w:t>
      </w:r>
      <w:r>
        <w:rPr>
          <w:rFonts w:ascii="Monaco" w:hAnsi="Monaco" w:cs="Monaco"/>
          <w:b/>
          <w:bCs/>
          <w:color w:val="7F0055"/>
          <w:sz w:val="22"/>
          <w:szCs w:val="22"/>
          <w:lang w:val="en-US" w:eastAsia="en-IE"/>
        </w:rPr>
        <w:t>void</w:t>
      </w:r>
      <w:r>
        <w:rPr>
          <w:rFonts w:ascii="Monaco" w:hAnsi="Monaco" w:cs="Monaco"/>
          <w:color w:val="000000"/>
          <w:sz w:val="22"/>
          <w:szCs w:val="22"/>
          <w:lang w:val="en-US" w:eastAsia="en-IE"/>
        </w:rPr>
        <w:t xml:space="preserve"> </w:t>
      </w:r>
      <w:proofErr w:type="spellStart"/>
      <w:r>
        <w:rPr>
          <w:rFonts w:ascii="Monaco" w:hAnsi="Monaco" w:cs="Monaco"/>
          <w:color w:val="000000"/>
          <w:sz w:val="22"/>
          <w:szCs w:val="22"/>
          <w:lang w:val="en-US" w:eastAsia="en-IE"/>
        </w:rPr>
        <w:t>setPrice</w:t>
      </w:r>
      <w:proofErr w:type="spellEnd"/>
      <w:r>
        <w:rPr>
          <w:rFonts w:ascii="Monaco" w:hAnsi="Monaco" w:cs="Monaco"/>
          <w:color w:val="000000"/>
          <w:sz w:val="22"/>
          <w:szCs w:val="22"/>
          <w:lang w:val="en-US" w:eastAsia="en-IE"/>
        </w:rPr>
        <w:t>(</w:t>
      </w:r>
      <w:r>
        <w:rPr>
          <w:rFonts w:ascii="Monaco" w:hAnsi="Monaco" w:cs="Monaco"/>
          <w:b/>
          <w:bCs/>
          <w:color w:val="7F0055"/>
          <w:sz w:val="22"/>
          <w:szCs w:val="22"/>
          <w:lang w:val="en-US" w:eastAsia="en-IE"/>
        </w:rPr>
        <w:t>double</w:t>
      </w:r>
      <w:r>
        <w:rPr>
          <w:rFonts w:ascii="Monaco" w:hAnsi="Monaco" w:cs="Monaco"/>
          <w:color w:val="000000"/>
          <w:sz w:val="22"/>
          <w:szCs w:val="22"/>
          <w:lang w:val="en-US" w:eastAsia="en-IE"/>
        </w:rPr>
        <w:t xml:space="preserve"> price) {</w:t>
      </w:r>
    </w:p>
    <w:p w14:paraId="631ED2CA" w14:textId="77777777" w:rsidR="00F2359E" w:rsidRDefault="00F2359E" w:rsidP="00F2359E">
      <w:pPr>
        <w:widowControl w:val="0"/>
        <w:suppressAutoHyphens w:val="0"/>
        <w:autoSpaceDE w:val="0"/>
        <w:autoSpaceDN w:val="0"/>
        <w:adjustRightInd w:val="0"/>
        <w:rPr>
          <w:rFonts w:ascii="Monaco" w:hAnsi="Monaco" w:cs="Monaco"/>
          <w:sz w:val="22"/>
          <w:szCs w:val="22"/>
          <w:lang w:val="en-US" w:eastAsia="en-IE"/>
        </w:rPr>
      </w:pPr>
      <w:r>
        <w:rPr>
          <w:rFonts w:ascii="Monaco" w:hAnsi="Monaco" w:cs="Monaco"/>
          <w:color w:val="000000"/>
          <w:sz w:val="22"/>
          <w:szCs w:val="22"/>
          <w:lang w:val="en-US" w:eastAsia="en-IE"/>
        </w:rPr>
        <w:tab/>
      </w:r>
      <w:r>
        <w:rPr>
          <w:rFonts w:ascii="Monaco" w:hAnsi="Monaco" w:cs="Monaco"/>
          <w:color w:val="000000"/>
          <w:sz w:val="22"/>
          <w:szCs w:val="22"/>
          <w:lang w:val="en-US" w:eastAsia="en-IE"/>
        </w:rPr>
        <w:tab/>
      </w:r>
      <w:r>
        <w:rPr>
          <w:rFonts w:ascii="Monaco" w:hAnsi="Monaco" w:cs="Monaco"/>
          <w:color w:val="3F7F5F"/>
          <w:sz w:val="22"/>
          <w:szCs w:val="22"/>
          <w:lang w:val="en-US" w:eastAsia="en-IE"/>
        </w:rPr>
        <w:t xml:space="preserve">// </w:t>
      </w:r>
      <w:r>
        <w:rPr>
          <w:rFonts w:ascii="Monaco" w:hAnsi="Monaco" w:cs="Monaco"/>
          <w:b/>
          <w:bCs/>
          <w:color w:val="7F9FBF"/>
          <w:sz w:val="22"/>
          <w:szCs w:val="22"/>
          <w:lang w:val="en-US" w:eastAsia="en-IE"/>
        </w:rPr>
        <w:t>TODO</w:t>
      </w:r>
      <w:r>
        <w:rPr>
          <w:rFonts w:ascii="Monaco" w:hAnsi="Monaco" w:cs="Monaco"/>
          <w:color w:val="3F7F5F"/>
          <w:sz w:val="22"/>
          <w:szCs w:val="22"/>
          <w:lang w:val="en-US" w:eastAsia="en-IE"/>
        </w:rPr>
        <w:t xml:space="preserve"> Auto-generated method stub</w:t>
      </w:r>
    </w:p>
    <w:p w14:paraId="30896A7F" w14:textId="77777777" w:rsidR="00F2359E" w:rsidRDefault="00F2359E" w:rsidP="00F2359E">
      <w:pPr>
        <w:widowControl w:val="0"/>
        <w:suppressAutoHyphens w:val="0"/>
        <w:autoSpaceDE w:val="0"/>
        <w:autoSpaceDN w:val="0"/>
        <w:adjustRightInd w:val="0"/>
        <w:rPr>
          <w:rFonts w:ascii="Monaco" w:hAnsi="Monaco" w:cs="Monaco"/>
          <w:sz w:val="22"/>
          <w:szCs w:val="22"/>
          <w:lang w:val="en-US" w:eastAsia="en-IE"/>
        </w:rPr>
      </w:pPr>
      <w:r>
        <w:rPr>
          <w:rFonts w:ascii="Monaco" w:hAnsi="Monaco" w:cs="Monaco"/>
          <w:color w:val="000000"/>
          <w:sz w:val="22"/>
          <w:szCs w:val="22"/>
          <w:lang w:val="en-US" w:eastAsia="en-IE"/>
        </w:rPr>
        <w:tab/>
      </w:r>
      <w:r>
        <w:rPr>
          <w:rFonts w:ascii="Monaco" w:hAnsi="Monaco" w:cs="Monaco"/>
          <w:color w:val="000000"/>
          <w:sz w:val="22"/>
          <w:szCs w:val="22"/>
          <w:lang w:val="en-US" w:eastAsia="en-IE"/>
        </w:rPr>
        <w:tab/>
      </w:r>
    </w:p>
    <w:p w14:paraId="22C75F2F" w14:textId="77777777" w:rsidR="00F2359E" w:rsidRDefault="00F2359E" w:rsidP="00F2359E">
      <w:pPr>
        <w:widowControl w:val="0"/>
        <w:suppressAutoHyphens w:val="0"/>
        <w:autoSpaceDE w:val="0"/>
        <w:autoSpaceDN w:val="0"/>
        <w:adjustRightInd w:val="0"/>
        <w:rPr>
          <w:rFonts w:ascii="Monaco" w:hAnsi="Monaco" w:cs="Monaco"/>
          <w:sz w:val="22"/>
          <w:szCs w:val="22"/>
          <w:lang w:val="en-US" w:eastAsia="en-IE"/>
        </w:rPr>
      </w:pPr>
      <w:r>
        <w:rPr>
          <w:rFonts w:ascii="Monaco" w:hAnsi="Monaco" w:cs="Monaco"/>
          <w:color w:val="000000"/>
          <w:sz w:val="22"/>
          <w:szCs w:val="22"/>
          <w:lang w:val="en-US" w:eastAsia="en-IE"/>
        </w:rPr>
        <w:tab/>
        <w:t>}</w:t>
      </w:r>
    </w:p>
    <w:p w14:paraId="559B47C5" w14:textId="77777777" w:rsidR="00F2359E" w:rsidRDefault="00F2359E" w:rsidP="00F2359E">
      <w:pPr>
        <w:widowControl w:val="0"/>
        <w:suppressAutoHyphens w:val="0"/>
        <w:autoSpaceDE w:val="0"/>
        <w:autoSpaceDN w:val="0"/>
        <w:adjustRightInd w:val="0"/>
        <w:rPr>
          <w:rFonts w:ascii="Monaco" w:hAnsi="Monaco" w:cs="Monaco"/>
          <w:sz w:val="22"/>
          <w:szCs w:val="22"/>
          <w:lang w:val="en-US" w:eastAsia="en-IE"/>
        </w:rPr>
      </w:pPr>
      <w:r>
        <w:rPr>
          <w:rFonts w:ascii="Monaco" w:hAnsi="Monaco" w:cs="Monaco"/>
          <w:color w:val="000000"/>
          <w:sz w:val="22"/>
          <w:szCs w:val="22"/>
          <w:lang w:val="en-US" w:eastAsia="en-IE"/>
        </w:rPr>
        <w:tab/>
      </w:r>
      <w:r>
        <w:rPr>
          <w:rFonts w:ascii="Monaco" w:hAnsi="Monaco" w:cs="Monaco"/>
          <w:color w:val="646464"/>
          <w:sz w:val="22"/>
          <w:szCs w:val="22"/>
          <w:lang w:val="en-US" w:eastAsia="en-IE"/>
        </w:rPr>
        <w:t>@Override</w:t>
      </w:r>
    </w:p>
    <w:p w14:paraId="411D2529" w14:textId="77777777" w:rsidR="00F2359E" w:rsidRDefault="00F2359E" w:rsidP="00F2359E">
      <w:pPr>
        <w:widowControl w:val="0"/>
        <w:suppressAutoHyphens w:val="0"/>
        <w:autoSpaceDE w:val="0"/>
        <w:autoSpaceDN w:val="0"/>
        <w:adjustRightInd w:val="0"/>
        <w:rPr>
          <w:rFonts w:ascii="Monaco" w:hAnsi="Monaco" w:cs="Monaco"/>
          <w:sz w:val="22"/>
          <w:szCs w:val="22"/>
          <w:lang w:val="en-US" w:eastAsia="en-IE"/>
        </w:rPr>
      </w:pPr>
      <w:r>
        <w:rPr>
          <w:rFonts w:ascii="Monaco" w:hAnsi="Monaco" w:cs="Monaco"/>
          <w:color w:val="000000"/>
          <w:sz w:val="22"/>
          <w:szCs w:val="22"/>
          <w:lang w:val="en-US" w:eastAsia="en-IE"/>
        </w:rPr>
        <w:tab/>
      </w:r>
      <w:proofErr w:type="gramStart"/>
      <w:r>
        <w:rPr>
          <w:rFonts w:ascii="Monaco" w:hAnsi="Monaco" w:cs="Monaco"/>
          <w:b/>
          <w:bCs/>
          <w:color w:val="7F0055"/>
          <w:sz w:val="22"/>
          <w:szCs w:val="22"/>
          <w:lang w:val="en-US" w:eastAsia="en-IE"/>
        </w:rPr>
        <w:t>public</w:t>
      </w:r>
      <w:proofErr w:type="gramEnd"/>
      <w:r>
        <w:rPr>
          <w:rFonts w:ascii="Monaco" w:hAnsi="Monaco" w:cs="Monaco"/>
          <w:color w:val="000000"/>
          <w:sz w:val="22"/>
          <w:szCs w:val="22"/>
          <w:lang w:val="en-US" w:eastAsia="en-IE"/>
        </w:rPr>
        <w:t xml:space="preserve"> </w:t>
      </w:r>
      <w:proofErr w:type="spellStart"/>
      <w:r>
        <w:rPr>
          <w:rFonts w:ascii="Monaco" w:hAnsi="Monaco" w:cs="Monaco"/>
          <w:color w:val="000000"/>
          <w:sz w:val="22"/>
          <w:szCs w:val="22"/>
          <w:lang w:val="en-US" w:eastAsia="en-IE"/>
        </w:rPr>
        <w:t>ArrayList</w:t>
      </w:r>
      <w:proofErr w:type="spellEnd"/>
      <w:r>
        <w:rPr>
          <w:rFonts w:ascii="Monaco" w:hAnsi="Monaco" w:cs="Monaco"/>
          <w:color w:val="000000"/>
          <w:sz w:val="22"/>
          <w:szCs w:val="22"/>
          <w:lang w:val="en-US" w:eastAsia="en-IE"/>
        </w:rPr>
        <w:t xml:space="preserve">&lt;Product&gt; </w:t>
      </w:r>
      <w:proofErr w:type="spellStart"/>
      <w:r>
        <w:rPr>
          <w:rFonts w:ascii="Monaco" w:hAnsi="Monaco" w:cs="Monaco"/>
          <w:color w:val="000000"/>
          <w:sz w:val="22"/>
          <w:szCs w:val="22"/>
          <w:lang w:val="en-US" w:eastAsia="en-IE"/>
        </w:rPr>
        <w:t>getChildren</w:t>
      </w:r>
      <w:proofErr w:type="spellEnd"/>
      <w:r>
        <w:rPr>
          <w:rFonts w:ascii="Monaco" w:hAnsi="Monaco" w:cs="Monaco"/>
          <w:color w:val="000000"/>
          <w:sz w:val="22"/>
          <w:szCs w:val="22"/>
          <w:lang w:val="en-US" w:eastAsia="en-IE"/>
        </w:rPr>
        <w:t>() {</w:t>
      </w:r>
    </w:p>
    <w:p w14:paraId="16277282" w14:textId="77777777" w:rsidR="00F2359E" w:rsidRDefault="00F2359E" w:rsidP="00F2359E">
      <w:pPr>
        <w:widowControl w:val="0"/>
        <w:suppressAutoHyphens w:val="0"/>
        <w:autoSpaceDE w:val="0"/>
        <w:autoSpaceDN w:val="0"/>
        <w:adjustRightInd w:val="0"/>
        <w:rPr>
          <w:rFonts w:ascii="Monaco" w:hAnsi="Monaco" w:cs="Monaco"/>
          <w:sz w:val="22"/>
          <w:szCs w:val="22"/>
          <w:lang w:val="en-US" w:eastAsia="en-IE"/>
        </w:rPr>
      </w:pPr>
      <w:r>
        <w:rPr>
          <w:rFonts w:ascii="Monaco" w:hAnsi="Monaco" w:cs="Monaco"/>
          <w:color w:val="000000"/>
          <w:sz w:val="22"/>
          <w:szCs w:val="22"/>
          <w:lang w:val="en-US" w:eastAsia="en-IE"/>
        </w:rPr>
        <w:tab/>
      </w:r>
      <w:r>
        <w:rPr>
          <w:rFonts w:ascii="Monaco" w:hAnsi="Monaco" w:cs="Monaco"/>
          <w:color w:val="000000"/>
          <w:sz w:val="22"/>
          <w:szCs w:val="22"/>
          <w:lang w:val="en-US" w:eastAsia="en-IE"/>
        </w:rPr>
        <w:tab/>
      </w:r>
      <w:r>
        <w:rPr>
          <w:rFonts w:ascii="Monaco" w:hAnsi="Monaco" w:cs="Monaco"/>
          <w:color w:val="3F7F5F"/>
          <w:sz w:val="22"/>
          <w:szCs w:val="22"/>
          <w:lang w:val="en-US" w:eastAsia="en-IE"/>
        </w:rPr>
        <w:t xml:space="preserve">// </w:t>
      </w:r>
      <w:r>
        <w:rPr>
          <w:rFonts w:ascii="Monaco" w:hAnsi="Monaco" w:cs="Monaco"/>
          <w:b/>
          <w:bCs/>
          <w:color w:val="7F9FBF"/>
          <w:sz w:val="22"/>
          <w:szCs w:val="22"/>
          <w:lang w:val="en-US" w:eastAsia="en-IE"/>
        </w:rPr>
        <w:t>TODO</w:t>
      </w:r>
      <w:r>
        <w:rPr>
          <w:rFonts w:ascii="Monaco" w:hAnsi="Monaco" w:cs="Monaco"/>
          <w:color w:val="3F7F5F"/>
          <w:sz w:val="22"/>
          <w:szCs w:val="22"/>
          <w:lang w:val="en-US" w:eastAsia="en-IE"/>
        </w:rPr>
        <w:t xml:space="preserve"> Auto-generated method stub</w:t>
      </w:r>
    </w:p>
    <w:p w14:paraId="0260AC30" w14:textId="77777777" w:rsidR="00F2359E" w:rsidRDefault="00F2359E" w:rsidP="00F2359E">
      <w:pPr>
        <w:widowControl w:val="0"/>
        <w:suppressAutoHyphens w:val="0"/>
        <w:autoSpaceDE w:val="0"/>
        <w:autoSpaceDN w:val="0"/>
        <w:adjustRightInd w:val="0"/>
        <w:rPr>
          <w:rFonts w:ascii="Monaco" w:hAnsi="Monaco" w:cs="Monaco"/>
          <w:sz w:val="22"/>
          <w:szCs w:val="22"/>
          <w:lang w:val="en-US" w:eastAsia="en-IE"/>
        </w:rPr>
      </w:pPr>
      <w:r>
        <w:rPr>
          <w:rFonts w:ascii="Monaco" w:hAnsi="Monaco" w:cs="Monaco"/>
          <w:color w:val="000000"/>
          <w:sz w:val="22"/>
          <w:szCs w:val="22"/>
          <w:lang w:val="en-US" w:eastAsia="en-IE"/>
        </w:rPr>
        <w:tab/>
      </w:r>
      <w:r>
        <w:rPr>
          <w:rFonts w:ascii="Monaco" w:hAnsi="Monaco" w:cs="Monaco"/>
          <w:color w:val="000000"/>
          <w:sz w:val="22"/>
          <w:szCs w:val="22"/>
          <w:lang w:val="en-US" w:eastAsia="en-IE"/>
        </w:rPr>
        <w:tab/>
      </w:r>
      <w:proofErr w:type="gramStart"/>
      <w:r>
        <w:rPr>
          <w:rFonts w:ascii="Monaco" w:hAnsi="Monaco" w:cs="Monaco"/>
          <w:b/>
          <w:bCs/>
          <w:color w:val="7F0055"/>
          <w:sz w:val="22"/>
          <w:szCs w:val="22"/>
          <w:lang w:val="en-US" w:eastAsia="en-IE"/>
        </w:rPr>
        <w:t>return</w:t>
      </w:r>
      <w:proofErr w:type="gramEnd"/>
      <w:r>
        <w:rPr>
          <w:rFonts w:ascii="Monaco" w:hAnsi="Monaco" w:cs="Monaco"/>
          <w:color w:val="000000"/>
          <w:sz w:val="22"/>
          <w:szCs w:val="22"/>
          <w:lang w:val="en-US" w:eastAsia="en-IE"/>
        </w:rPr>
        <w:t xml:space="preserve"> </w:t>
      </w:r>
      <w:r>
        <w:rPr>
          <w:rFonts w:ascii="Monaco" w:hAnsi="Monaco" w:cs="Monaco"/>
          <w:b/>
          <w:bCs/>
          <w:color w:val="7F0055"/>
          <w:sz w:val="22"/>
          <w:szCs w:val="22"/>
          <w:lang w:val="en-US" w:eastAsia="en-IE"/>
        </w:rPr>
        <w:t>null</w:t>
      </w:r>
      <w:r>
        <w:rPr>
          <w:rFonts w:ascii="Monaco" w:hAnsi="Monaco" w:cs="Monaco"/>
          <w:color w:val="000000"/>
          <w:sz w:val="22"/>
          <w:szCs w:val="22"/>
          <w:lang w:val="en-US" w:eastAsia="en-IE"/>
        </w:rPr>
        <w:t>;</w:t>
      </w:r>
    </w:p>
    <w:p w14:paraId="51BA6170" w14:textId="77777777" w:rsidR="00F2359E" w:rsidRDefault="00F2359E" w:rsidP="00F2359E">
      <w:pPr>
        <w:widowControl w:val="0"/>
        <w:suppressAutoHyphens w:val="0"/>
        <w:autoSpaceDE w:val="0"/>
        <w:autoSpaceDN w:val="0"/>
        <w:adjustRightInd w:val="0"/>
        <w:rPr>
          <w:rFonts w:ascii="Monaco" w:hAnsi="Monaco" w:cs="Monaco"/>
          <w:sz w:val="22"/>
          <w:szCs w:val="22"/>
          <w:lang w:val="en-US" w:eastAsia="en-IE"/>
        </w:rPr>
      </w:pPr>
      <w:r>
        <w:rPr>
          <w:rFonts w:ascii="Monaco" w:hAnsi="Monaco" w:cs="Monaco"/>
          <w:color w:val="000000"/>
          <w:sz w:val="22"/>
          <w:szCs w:val="22"/>
          <w:lang w:val="en-US" w:eastAsia="en-IE"/>
        </w:rPr>
        <w:tab/>
        <w:t>}</w:t>
      </w:r>
    </w:p>
    <w:p w14:paraId="7638E1C6" w14:textId="77777777" w:rsidR="00F2359E" w:rsidRDefault="00F2359E" w:rsidP="00F2359E">
      <w:pPr>
        <w:widowControl w:val="0"/>
        <w:suppressAutoHyphens w:val="0"/>
        <w:autoSpaceDE w:val="0"/>
        <w:autoSpaceDN w:val="0"/>
        <w:adjustRightInd w:val="0"/>
        <w:rPr>
          <w:rFonts w:ascii="Monaco" w:hAnsi="Monaco" w:cs="Monaco"/>
          <w:sz w:val="22"/>
          <w:szCs w:val="22"/>
          <w:lang w:val="en-US" w:eastAsia="en-IE"/>
        </w:rPr>
      </w:pPr>
      <w:r>
        <w:rPr>
          <w:rFonts w:ascii="Monaco" w:hAnsi="Monaco" w:cs="Monaco"/>
          <w:color w:val="000000"/>
          <w:sz w:val="22"/>
          <w:szCs w:val="22"/>
          <w:lang w:val="en-US" w:eastAsia="en-IE"/>
        </w:rPr>
        <w:tab/>
      </w:r>
      <w:r>
        <w:rPr>
          <w:rFonts w:ascii="Monaco" w:hAnsi="Monaco" w:cs="Monaco"/>
          <w:color w:val="646464"/>
          <w:sz w:val="22"/>
          <w:szCs w:val="22"/>
          <w:lang w:val="en-US" w:eastAsia="en-IE"/>
        </w:rPr>
        <w:t>@Override</w:t>
      </w:r>
    </w:p>
    <w:p w14:paraId="7F3A62D6" w14:textId="77777777" w:rsidR="00F2359E" w:rsidRDefault="00F2359E" w:rsidP="00F2359E">
      <w:pPr>
        <w:widowControl w:val="0"/>
        <w:suppressAutoHyphens w:val="0"/>
        <w:autoSpaceDE w:val="0"/>
        <w:autoSpaceDN w:val="0"/>
        <w:adjustRightInd w:val="0"/>
        <w:rPr>
          <w:rFonts w:ascii="Monaco" w:hAnsi="Monaco" w:cs="Monaco"/>
          <w:sz w:val="22"/>
          <w:szCs w:val="22"/>
          <w:lang w:val="en-US" w:eastAsia="en-IE"/>
        </w:rPr>
      </w:pPr>
      <w:r>
        <w:rPr>
          <w:rFonts w:ascii="Monaco" w:hAnsi="Monaco" w:cs="Monaco"/>
          <w:color w:val="000000"/>
          <w:sz w:val="22"/>
          <w:szCs w:val="22"/>
          <w:lang w:val="en-US" w:eastAsia="en-IE"/>
        </w:rPr>
        <w:tab/>
      </w:r>
      <w:proofErr w:type="gramStart"/>
      <w:r>
        <w:rPr>
          <w:rFonts w:ascii="Monaco" w:hAnsi="Monaco" w:cs="Monaco"/>
          <w:b/>
          <w:bCs/>
          <w:color w:val="7F0055"/>
          <w:sz w:val="22"/>
          <w:szCs w:val="22"/>
          <w:lang w:val="en-US" w:eastAsia="en-IE"/>
        </w:rPr>
        <w:t>public</w:t>
      </w:r>
      <w:proofErr w:type="gramEnd"/>
      <w:r>
        <w:rPr>
          <w:rFonts w:ascii="Monaco" w:hAnsi="Monaco" w:cs="Monaco"/>
          <w:color w:val="000000"/>
          <w:sz w:val="22"/>
          <w:szCs w:val="22"/>
          <w:lang w:val="en-US" w:eastAsia="en-IE"/>
        </w:rPr>
        <w:t xml:space="preserve"> Product </w:t>
      </w:r>
      <w:proofErr w:type="spellStart"/>
      <w:r>
        <w:rPr>
          <w:rFonts w:ascii="Monaco" w:hAnsi="Monaco" w:cs="Monaco"/>
          <w:color w:val="000000"/>
          <w:sz w:val="22"/>
          <w:szCs w:val="22"/>
          <w:lang w:val="en-US" w:eastAsia="en-IE"/>
        </w:rPr>
        <w:t>getParent</w:t>
      </w:r>
      <w:proofErr w:type="spellEnd"/>
      <w:r>
        <w:rPr>
          <w:rFonts w:ascii="Monaco" w:hAnsi="Monaco" w:cs="Monaco"/>
          <w:color w:val="000000"/>
          <w:sz w:val="22"/>
          <w:szCs w:val="22"/>
          <w:lang w:val="en-US" w:eastAsia="en-IE"/>
        </w:rPr>
        <w:t>() {</w:t>
      </w:r>
    </w:p>
    <w:p w14:paraId="7DEE99F5" w14:textId="77777777" w:rsidR="00F2359E" w:rsidRDefault="00F2359E" w:rsidP="00F2359E">
      <w:pPr>
        <w:widowControl w:val="0"/>
        <w:suppressAutoHyphens w:val="0"/>
        <w:autoSpaceDE w:val="0"/>
        <w:autoSpaceDN w:val="0"/>
        <w:adjustRightInd w:val="0"/>
        <w:rPr>
          <w:rFonts w:ascii="Monaco" w:hAnsi="Monaco" w:cs="Monaco"/>
          <w:sz w:val="22"/>
          <w:szCs w:val="22"/>
          <w:lang w:val="en-US" w:eastAsia="en-IE"/>
        </w:rPr>
      </w:pPr>
      <w:r>
        <w:rPr>
          <w:rFonts w:ascii="Monaco" w:hAnsi="Monaco" w:cs="Monaco"/>
          <w:color w:val="000000"/>
          <w:sz w:val="22"/>
          <w:szCs w:val="22"/>
          <w:lang w:val="en-US" w:eastAsia="en-IE"/>
        </w:rPr>
        <w:tab/>
      </w:r>
      <w:r>
        <w:rPr>
          <w:rFonts w:ascii="Monaco" w:hAnsi="Monaco" w:cs="Monaco"/>
          <w:color w:val="000000"/>
          <w:sz w:val="22"/>
          <w:szCs w:val="22"/>
          <w:lang w:val="en-US" w:eastAsia="en-IE"/>
        </w:rPr>
        <w:tab/>
      </w:r>
      <w:r>
        <w:rPr>
          <w:rFonts w:ascii="Monaco" w:hAnsi="Monaco" w:cs="Monaco"/>
          <w:color w:val="3F7F5F"/>
          <w:sz w:val="22"/>
          <w:szCs w:val="22"/>
          <w:lang w:val="en-US" w:eastAsia="en-IE"/>
        </w:rPr>
        <w:t xml:space="preserve">// </w:t>
      </w:r>
      <w:r>
        <w:rPr>
          <w:rFonts w:ascii="Monaco" w:hAnsi="Monaco" w:cs="Monaco"/>
          <w:b/>
          <w:bCs/>
          <w:color w:val="7F9FBF"/>
          <w:sz w:val="22"/>
          <w:szCs w:val="22"/>
          <w:lang w:val="en-US" w:eastAsia="en-IE"/>
        </w:rPr>
        <w:t>TODO</w:t>
      </w:r>
      <w:r>
        <w:rPr>
          <w:rFonts w:ascii="Monaco" w:hAnsi="Monaco" w:cs="Monaco"/>
          <w:color w:val="3F7F5F"/>
          <w:sz w:val="22"/>
          <w:szCs w:val="22"/>
          <w:lang w:val="en-US" w:eastAsia="en-IE"/>
        </w:rPr>
        <w:t xml:space="preserve"> Auto-generated method stub</w:t>
      </w:r>
    </w:p>
    <w:p w14:paraId="459553B3" w14:textId="77777777" w:rsidR="00F2359E" w:rsidRDefault="00F2359E" w:rsidP="00F2359E">
      <w:pPr>
        <w:widowControl w:val="0"/>
        <w:suppressAutoHyphens w:val="0"/>
        <w:autoSpaceDE w:val="0"/>
        <w:autoSpaceDN w:val="0"/>
        <w:adjustRightInd w:val="0"/>
        <w:rPr>
          <w:rFonts w:ascii="Monaco" w:hAnsi="Monaco" w:cs="Monaco"/>
          <w:sz w:val="22"/>
          <w:szCs w:val="22"/>
          <w:lang w:val="en-US" w:eastAsia="en-IE"/>
        </w:rPr>
      </w:pPr>
      <w:r>
        <w:rPr>
          <w:rFonts w:ascii="Monaco" w:hAnsi="Monaco" w:cs="Monaco"/>
          <w:color w:val="000000"/>
          <w:sz w:val="22"/>
          <w:szCs w:val="22"/>
          <w:lang w:val="en-US" w:eastAsia="en-IE"/>
        </w:rPr>
        <w:tab/>
      </w:r>
      <w:r>
        <w:rPr>
          <w:rFonts w:ascii="Monaco" w:hAnsi="Monaco" w:cs="Monaco"/>
          <w:color w:val="000000"/>
          <w:sz w:val="22"/>
          <w:szCs w:val="22"/>
          <w:lang w:val="en-US" w:eastAsia="en-IE"/>
        </w:rPr>
        <w:tab/>
      </w:r>
      <w:proofErr w:type="gramStart"/>
      <w:r>
        <w:rPr>
          <w:rFonts w:ascii="Monaco" w:hAnsi="Monaco" w:cs="Monaco"/>
          <w:b/>
          <w:bCs/>
          <w:color w:val="7F0055"/>
          <w:sz w:val="22"/>
          <w:szCs w:val="22"/>
          <w:lang w:val="en-US" w:eastAsia="en-IE"/>
        </w:rPr>
        <w:t>return</w:t>
      </w:r>
      <w:proofErr w:type="gramEnd"/>
      <w:r>
        <w:rPr>
          <w:rFonts w:ascii="Monaco" w:hAnsi="Monaco" w:cs="Monaco"/>
          <w:color w:val="000000"/>
          <w:sz w:val="22"/>
          <w:szCs w:val="22"/>
          <w:lang w:val="en-US" w:eastAsia="en-IE"/>
        </w:rPr>
        <w:t xml:space="preserve"> </w:t>
      </w:r>
      <w:r>
        <w:rPr>
          <w:rFonts w:ascii="Monaco" w:hAnsi="Monaco" w:cs="Monaco"/>
          <w:b/>
          <w:bCs/>
          <w:color w:val="7F0055"/>
          <w:sz w:val="22"/>
          <w:szCs w:val="22"/>
          <w:lang w:val="en-US" w:eastAsia="en-IE"/>
        </w:rPr>
        <w:t>null</w:t>
      </w:r>
      <w:r>
        <w:rPr>
          <w:rFonts w:ascii="Monaco" w:hAnsi="Monaco" w:cs="Monaco"/>
          <w:color w:val="000000"/>
          <w:sz w:val="22"/>
          <w:szCs w:val="22"/>
          <w:lang w:val="en-US" w:eastAsia="en-IE"/>
        </w:rPr>
        <w:t>;</w:t>
      </w:r>
    </w:p>
    <w:p w14:paraId="0CB8D212" w14:textId="77777777" w:rsidR="00F2359E" w:rsidRDefault="00F2359E" w:rsidP="00F2359E">
      <w:pPr>
        <w:widowControl w:val="0"/>
        <w:suppressAutoHyphens w:val="0"/>
        <w:autoSpaceDE w:val="0"/>
        <w:autoSpaceDN w:val="0"/>
        <w:adjustRightInd w:val="0"/>
        <w:rPr>
          <w:rFonts w:ascii="Monaco" w:hAnsi="Monaco" w:cs="Monaco"/>
          <w:sz w:val="22"/>
          <w:szCs w:val="22"/>
          <w:lang w:val="en-US" w:eastAsia="en-IE"/>
        </w:rPr>
      </w:pPr>
      <w:r>
        <w:rPr>
          <w:rFonts w:ascii="Monaco" w:hAnsi="Monaco" w:cs="Monaco"/>
          <w:color w:val="000000"/>
          <w:sz w:val="22"/>
          <w:szCs w:val="22"/>
          <w:lang w:val="en-US" w:eastAsia="en-IE"/>
        </w:rPr>
        <w:tab/>
        <w:t>}</w:t>
      </w:r>
    </w:p>
    <w:p w14:paraId="295FC06D" w14:textId="77777777" w:rsidR="00F2359E" w:rsidRDefault="00F2359E" w:rsidP="00F2359E">
      <w:pPr>
        <w:widowControl w:val="0"/>
        <w:suppressAutoHyphens w:val="0"/>
        <w:autoSpaceDE w:val="0"/>
        <w:autoSpaceDN w:val="0"/>
        <w:adjustRightInd w:val="0"/>
        <w:rPr>
          <w:rFonts w:ascii="Monaco" w:hAnsi="Monaco" w:cs="Monaco"/>
          <w:sz w:val="22"/>
          <w:szCs w:val="22"/>
          <w:lang w:val="en-US" w:eastAsia="en-IE"/>
        </w:rPr>
      </w:pPr>
      <w:r>
        <w:rPr>
          <w:rFonts w:ascii="Monaco" w:hAnsi="Monaco" w:cs="Monaco"/>
          <w:color w:val="000000"/>
          <w:sz w:val="22"/>
          <w:szCs w:val="22"/>
          <w:lang w:val="en-US" w:eastAsia="en-IE"/>
        </w:rPr>
        <w:tab/>
      </w:r>
      <w:r>
        <w:rPr>
          <w:rFonts w:ascii="Monaco" w:hAnsi="Monaco" w:cs="Monaco"/>
          <w:color w:val="646464"/>
          <w:sz w:val="22"/>
          <w:szCs w:val="22"/>
          <w:lang w:val="en-US" w:eastAsia="en-IE"/>
        </w:rPr>
        <w:t>@Override</w:t>
      </w:r>
    </w:p>
    <w:p w14:paraId="5965DECD" w14:textId="77777777" w:rsidR="00F2359E" w:rsidRDefault="00F2359E" w:rsidP="00F2359E">
      <w:pPr>
        <w:widowControl w:val="0"/>
        <w:suppressAutoHyphens w:val="0"/>
        <w:autoSpaceDE w:val="0"/>
        <w:autoSpaceDN w:val="0"/>
        <w:adjustRightInd w:val="0"/>
        <w:rPr>
          <w:rFonts w:ascii="Monaco" w:hAnsi="Monaco" w:cs="Monaco"/>
          <w:sz w:val="22"/>
          <w:szCs w:val="22"/>
          <w:lang w:val="en-US" w:eastAsia="en-IE"/>
        </w:rPr>
      </w:pPr>
      <w:r>
        <w:rPr>
          <w:rFonts w:ascii="Monaco" w:hAnsi="Monaco" w:cs="Monaco"/>
          <w:color w:val="000000"/>
          <w:sz w:val="22"/>
          <w:szCs w:val="22"/>
          <w:lang w:val="en-US" w:eastAsia="en-IE"/>
        </w:rPr>
        <w:tab/>
      </w:r>
      <w:proofErr w:type="gramStart"/>
      <w:r>
        <w:rPr>
          <w:rFonts w:ascii="Monaco" w:hAnsi="Monaco" w:cs="Monaco"/>
          <w:b/>
          <w:bCs/>
          <w:color w:val="7F0055"/>
          <w:sz w:val="22"/>
          <w:szCs w:val="22"/>
          <w:lang w:val="en-US" w:eastAsia="en-IE"/>
        </w:rPr>
        <w:t>public</w:t>
      </w:r>
      <w:proofErr w:type="gramEnd"/>
      <w:r>
        <w:rPr>
          <w:rFonts w:ascii="Monaco" w:hAnsi="Monaco" w:cs="Monaco"/>
          <w:color w:val="000000"/>
          <w:sz w:val="22"/>
          <w:szCs w:val="22"/>
          <w:lang w:val="en-US" w:eastAsia="en-IE"/>
        </w:rPr>
        <w:t xml:space="preserve"> </w:t>
      </w:r>
      <w:r>
        <w:rPr>
          <w:rFonts w:ascii="Monaco" w:hAnsi="Monaco" w:cs="Monaco"/>
          <w:b/>
          <w:bCs/>
          <w:color w:val="7F0055"/>
          <w:sz w:val="22"/>
          <w:szCs w:val="22"/>
          <w:lang w:val="en-US" w:eastAsia="en-IE"/>
        </w:rPr>
        <w:t>void</w:t>
      </w:r>
      <w:r>
        <w:rPr>
          <w:rFonts w:ascii="Monaco" w:hAnsi="Monaco" w:cs="Monaco"/>
          <w:color w:val="000000"/>
          <w:sz w:val="22"/>
          <w:szCs w:val="22"/>
          <w:lang w:val="en-US" w:eastAsia="en-IE"/>
        </w:rPr>
        <w:t xml:space="preserve"> </w:t>
      </w:r>
      <w:proofErr w:type="spellStart"/>
      <w:r>
        <w:rPr>
          <w:rFonts w:ascii="Monaco" w:hAnsi="Monaco" w:cs="Monaco"/>
          <w:color w:val="000000"/>
          <w:sz w:val="22"/>
          <w:szCs w:val="22"/>
          <w:lang w:val="en-US" w:eastAsia="en-IE"/>
        </w:rPr>
        <w:t>setParent</w:t>
      </w:r>
      <w:proofErr w:type="spellEnd"/>
      <w:r>
        <w:rPr>
          <w:rFonts w:ascii="Monaco" w:hAnsi="Monaco" w:cs="Monaco"/>
          <w:color w:val="000000"/>
          <w:sz w:val="22"/>
          <w:szCs w:val="22"/>
          <w:lang w:val="en-US" w:eastAsia="en-IE"/>
        </w:rPr>
        <w:t xml:space="preserve">(Product </w:t>
      </w:r>
      <w:proofErr w:type="spellStart"/>
      <w:r>
        <w:rPr>
          <w:rFonts w:ascii="Monaco" w:hAnsi="Monaco" w:cs="Monaco"/>
          <w:color w:val="000000"/>
          <w:sz w:val="22"/>
          <w:szCs w:val="22"/>
          <w:lang w:val="en-US" w:eastAsia="en-IE"/>
        </w:rPr>
        <w:t>product</w:t>
      </w:r>
      <w:proofErr w:type="spellEnd"/>
      <w:r>
        <w:rPr>
          <w:rFonts w:ascii="Monaco" w:hAnsi="Monaco" w:cs="Monaco"/>
          <w:color w:val="000000"/>
          <w:sz w:val="22"/>
          <w:szCs w:val="22"/>
          <w:lang w:val="en-US" w:eastAsia="en-IE"/>
        </w:rPr>
        <w:t>) {</w:t>
      </w:r>
    </w:p>
    <w:p w14:paraId="34214A12" w14:textId="77777777" w:rsidR="00F2359E" w:rsidRDefault="00F2359E" w:rsidP="00F2359E">
      <w:pPr>
        <w:widowControl w:val="0"/>
        <w:suppressAutoHyphens w:val="0"/>
        <w:autoSpaceDE w:val="0"/>
        <w:autoSpaceDN w:val="0"/>
        <w:adjustRightInd w:val="0"/>
        <w:rPr>
          <w:rFonts w:ascii="Monaco" w:hAnsi="Monaco" w:cs="Monaco"/>
          <w:sz w:val="22"/>
          <w:szCs w:val="22"/>
          <w:lang w:val="en-US" w:eastAsia="en-IE"/>
        </w:rPr>
      </w:pPr>
      <w:r>
        <w:rPr>
          <w:rFonts w:ascii="Monaco" w:hAnsi="Monaco" w:cs="Monaco"/>
          <w:color w:val="000000"/>
          <w:sz w:val="22"/>
          <w:szCs w:val="22"/>
          <w:lang w:val="en-US" w:eastAsia="en-IE"/>
        </w:rPr>
        <w:tab/>
      </w:r>
      <w:r>
        <w:rPr>
          <w:rFonts w:ascii="Monaco" w:hAnsi="Monaco" w:cs="Monaco"/>
          <w:color w:val="000000"/>
          <w:sz w:val="22"/>
          <w:szCs w:val="22"/>
          <w:lang w:val="en-US" w:eastAsia="en-IE"/>
        </w:rPr>
        <w:tab/>
      </w:r>
      <w:r>
        <w:rPr>
          <w:rFonts w:ascii="Monaco" w:hAnsi="Monaco" w:cs="Monaco"/>
          <w:color w:val="3F7F5F"/>
          <w:sz w:val="22"/>
          <w:szCs w:val="22"/>
          <w:lang w:val="en-US" w:eastAsia="en-IE"/>
        </w:rPr>
        <w:t xml:space="preserve">// </w:t>
      </w:r>
      <w:r>
        <w:rPr>
          <w:rFonts w:ascii="Monaco" w:hAnsi="Monaco" w:cs="Monaco"/>
          <w:b/>
          <w:bCs/>
          <w:color w:val="7F9FBF"/>
          <w:sz w:val="22"/>
          <w:szCs w:val="22"/>
          <w:lang w:val="en-US" w:eastAsia="en-IE"/>
        </w:rPr>
        <w:t>TODO</w:t>
      </w:r>
      <w:r>
        <w:rPr>
          <w:rFonts w:ascii="Monaco" w:hAnsi="Monaco" w:cs="Monaco"/>
          <w:color w:val="3F7F5F"/>
          <w:sz w:val="22"/>
          <w:szCs w:val="22"/>
          <w:lang w:val="en-US" w:eastAsia="en-IE"/>
        </w:rPr>
        <w:t xml:space="preserve"> Auto-generated method stub</w:t>
      </w:r>
    </w:p>
    <w:p w14:paraId="7C236815" w14:textId="77777777" w:rsidR="00F2359E" w:rsidRDefault="00F2359E" w:rsidP="00F2359E">
      <w:pPr>
        <w:widowControl w:val="0"/>
        <w:suppressAutoHyphens w:val="0"/>
        <w:autoSpaceDE w:val="0"/>
        <w:autoSpaceDN w:val="0"/>
        <w:adjustRightInd w:val="0"/>
        <w:rPr>
          <w:rFonts w:ascii="Monaco" w:hAnsi="Monaco" w:cs="Monaco"/>
          <w:sz w:val="22"/>
          <w:szCs w:val="22"/>
          <w:lang w:val="en-US" w:eastAsia="en-IE"/>
        </w:rPr>
      </w:pPr>
      <w:r>
        <w:rPr>
          <w:rFonts w:ascii="Monaco" w:hAnsi="Monaco" w:cs="Monaco"/>
          <w:color w:val="000000"/>
          <w:sz w:val="22"/>
          <w:szCs w:val="22"/>
          <w:lang w:val="en-US" w:eastAsia="en-IE"/>
        </w:rPr>
        <w:tab/>
      </w:r>
      <w:r>
        <w:rPr>
          <w:rFonts w:ascii="Monaco" w:hAnsi="Monaco" w:cs="Monaco"/>
          <w:color w:val="000000"/>
          <w:sz w:val="22"/>
          <w:szCs w:val="22"/>
          <w:lang w:val="en-US" w:eastAsia="en-IE"/>
        </w:rPr>
        <w:tab/>
      </w:r>
    </w:p>
    <w:p w14:paraId="755CDBC5" w14:textId="77777777" w:rsidR="00F2359E" w:rsidRDefault="00F2359E" w:rsidP="00F2359E">
      <w:pPr>
        <w:widowControl w:val="0"/>
        <w:suppressAutoHyphens w:val="0"/>
        <w:autoSpaceDE w:val="0"/>
        <w:autoSpaceDN w:val="0"/>
        <w:adjustRightInd w:val="0"/>
        <w:rPr>
          <w:rFonts w:ascii="Monaco" w:hAnsi="Monaco" w:cs="Monaco"/>
          <w:sz w:val="22"/>
          <w:szCs w:val="22"/>
          <w:lang w:val="en-US" w:eastAsia="en-IE"/>
        </w:rPr>
      </w:pPr>
      <w:r>
        <w:rPr>
          <w:rFonts w:ascii="Monaco" w:hAnsi="Monaco" w:cs="Monaco"/>
          <w:color w:val="000000"/>
          <w:sz w:val="22"/>
          <w:szCs w:val="22"/>
          <w:lang w:val="en-US" w:eastAsia="en-IE"/>
        </w:rPr>
        <w:tab/>
        <w:t>}</w:t>
      </w:r>
    </w:p>
    <w:p w14:paraId="0668155F" w14:textId="77777777" w:rsidR="00F2359E" w:rsidRDefault="00F2359E" w:rsidP="00F2359E">
      <w:pPr>
        <w:widowControl w:val="0"/>
        <w:suppressAutoHyphens w:val="0"/>
        <w:autoSpaceDE w:val="0"/>
        <w:autoSpaceDN w:val="0"/>
        <w:adjustRightInd w:val="0"/>
        <w:rPr>
          <w:rFonts w:ascii="Monaco" w:hAnsi="Monaco" w:cs="Monaco"/>
          <w:sz w:val="22"/>
          <w:szCs w:val="22"/>
          <w:lang w:val="en-US" w:eastAsia="en-IE"/>
        </w:rPr>
      </w:pPr>
      <w:r>
        <w:rPr>
          <w:rFonts w:ascii="Monaco" w:hAnsi="Monaco" w:cs="Monaco"/>
          <w:color w:val="000000"/>
          <w:sz w:val="22"/>
          <w:szCs w:val="22"/>
          <w:lang w:val="en-US" w:eastAsia="en-IE"/>
        </w:rPr>
        <w:tab/>
      </w:r>
      <w:r>
        <w:rPr>
          <w:rFonts w:ascii="Monaco" w:hAnsi="Monaco" w:cs="Monaco"/>
          <w:color w:val="646464"/>
          <w:sz w:val="22"/>
          <w:szCs w:val="22"/>
          <w:lang w:val="en-US" w:eastAsia="en-IE"/>
        </w:rPr>
        <w:t>@Override</w:t>
      </w:r>
    </w:p>
    <w:p w14:paraId="62089A47" w14:textId="77777777" w:rsidR="00F2359E" w:rsidRDefault="00F2359E" w:rsidP="00F2359E">
      <w:pPr>
        <w:widowControl w:val="0"/>
        <w:suppressAutoHyphens w:val="0"/>
        <w:autoSpaceDE w:val="0"/>
        <w:autoSpaceDN w:val="0"/>
        <w:adjustRightInd w:val="0"/>
        <w:rPr>
          <w:rFonts w:ascii="Monaco" w:hAnsi="Monaco" w:cs="Monaco"/>
          <w:sz w:val="22"/>
          <w:szCs w:val="22"/>
          <w:lang w:val="en-US" w:eastAsia="en-IE"/>
        </w:rPr>
      </w:pPr>
      <w:r>
        <w:rPr>
          <w:rFonts w:ascii="Monaco" w:hAnsi="Monaco" w:cs="Monaco"/>
          <w:color w:val="000000"/>
          <w:sz w:val="22"/>
          <w:szCs w:val="22"/>
          <w:lang w:val="en-US" w:eastAsia="en-IE"/>
        </w:rPr>
        <w:tab/>
      </w:r>
      <w:proofErr w:type="gramStart"/>
      <w:r>
        <w:rPr>
          <w:rFonts w:ascii="Monaco" w:hAnsi="Monaco" w:cs="Monaco"/>
          <w:b/>
          <w:bCs/>
          <w:color w:val="7F0055"/>
          <w:sz w:val="22"/>
          <w:szCs w:val="22"/>
          <w:lang w:val="en-US" w:eastAsia="en-IE"/>
        </w:rPr>
        <w:t>public</w:t>
      </w:r>
      <w:proofErr w:type="gramEnd"/>
      <w:r>
        <w:rPr>
          <w:rFonts w:ascii="Monaco" w:hAnsi="Monaco" w:cs="Monaco"/>
          <w:color w:val="000000"/>
          <w:sz w:val="22"/>
          <w:szCs w:val="22"/>
          <w:lang w:val="en-US" w:eastAsia="en-IE"/>
        </w:rPr>
        <w:t xml:space="preserve"> String </w:t>
      </w:r>
      <w:proofErr w:type="spellStart"/>
      <w:r>
        <w:rPr>
          <w:rFonts w:ascii="Monaco" w:hAnsi="Monaco" w:cs="Monaco"/>
          <w:color w:val="000000"/>
          <w:sz w:val="22"/>
          <w:szCs w:val="22"/>
          <w:lang w:val="en-US" w:eastAsia="en-IE"/>
        </w:rPr>
        <w:t>getName</w:t>
      </w:r>
      <w:proofErr w:type="spellEnd"/>
      <w:r>
        <w:rPr>
          <w:rFonts w:ascii="Monaco" w:hAnsi="Monaco" w:cs="Monaco"/>
          <w:color w:val="000000"/>
          <w:sz w:val="22"/>
          <w:szCs w:val="22"/>
          <w:lang w:val="en-US" w:eastAsia="en-IE"/>
        </w:rPr>
        <w:t>() {</w:t>
      </w:r>
    </w:p>
    <w:p w14:paraId="7F137B8B" w14:textId="77777777" w:rsidR="00F2359E" w:rsidRDefault="00F2359E" w:rsidP="00F2359E">
      <w:pPr>
        <w:widowControl w:val="0"/>
        <w:suppressAutoHyphens w:val="0"/>
        <w:autoSpaceDE w:val="0"/>
        <w:autoSpaceDN w:val="0"/>
        <w:adjustRightInd w:val="0"/>
        <w:rPr>
          <w:rFonts w:ascii="Monaco" w:hAnsi="Monaco" w:cs="Monaco"/>
          <w:sz w:val="22"/>
          <w:szCs w:val="22"/>
          <w:lang w:val="en-US" w:eastAsia="en-IE"/>
        </w:rPr>
      </w:pPr>
      <w:r>
        <w:rPr>
          <w:rFonts w:ascii="Monaco" w:hAnsi="Monaco" w:cs="Monaco"/>
          <w:color w:val="000000"/>
          <w:sz w:val="22"/>
          <w:szCs w:val="22"/>
          <w:lang w:val="en-US" w:eastAsia="en-IE"/>
        </w:rPr>
        <w:tab/>
      </w:r>
      <w:r>
        <w:rPr>
          <w:rFonts w:ascii="Monaco" w:hAnsi="Monaco" w:cs="Monaco"/>
          <w:color w:val="000000"/>
          <w:sz w:val="22"/>
          <w:szCs w:val="22"/>
          <w:lang w:val="en-US" w:eastAsia="en-IE"/>
        </w:rPr>
        <w:tab/>
      </w:r>
      <w:r>
        <w:rPr>
          <w:rFonts w:ascii="Monaco" w:hAnsi="Monaco" w:cs="Monaco"/>
          <w:color w:val="3F7F5F"/>
          <w:sz w:val="22"/>
          <w:szCs w:val="22"/>
          <w:lang w:val="en-US" w:eastAsia="en-IE"/>
        </w:rPr>
        <w:t xml:space="preserve">// </w:t>
      </w:r>
      <w:r>
        <w:rPr>
          <w:rFonts w:ascii="Monaco" w:hAnsi="Monaco" w:cs="Monaco"/>
          <w:b/>
          <w:bCs/>
          <w:color w:val="7F9FBF"/>
          <w:sz w:val="22"/>
          <w:szCs w:val="22"/>
          <w:lang w:val="en-US" w:eastAsia="en-IE"/>
        </w:rPr>
        <w:t>TODO</w:t>
      </w:r>
      <w:r>
        <w:rPr>
          <w:rFonts w:ascii="Monaco" w:hAnsi="Monaco" w:cs="Monaco"/>
          <w:color w:val="3F7F5F"/>
          <w:sz w:val="22"/>
          <w:szCs w:val="22"/>
          <w:lang w:val="en-US" w:eastAsia="en-IE"/>
        </w:rPr>
        <w:t xml:space="preserve"> Auto-generated method stub</w:t>
      </w:r>
    </w:p>
    <w:p w14:paraId="297776F6" w14:textId="77777777" w:rsidR="00F2359E" w:rsidRDefault="00F2359E" w:rsidP="00F2359E">
      <w:pPr>
        <w:widowControl w:val="0"/>
        <w:suppressAutoHyphens w:val="0"/>
        <w:autoSpaceDE w:val="0"/>
        <w:autoSpaceDN w:val="0"/>
        <w:adjustRightInd w:val="0"/>
        <w:rPr>
          <w:rFonts w:ascii="Monaco" w:hAnsi="Monaco" w:cs="Monaco"/>
          <w:sz w:val="22"/>
          <w:szCs w:val="22"/>
          <w:lang w:val="en-US" w:eastAsia="en-IE"/>
        </w:rPr>
      </w:pPr>
      <w:r>
        <w:rPr>
          <w:rFonts w:ascii="Monaco" w:hAnsi="Monaco" w:cs="Monaco"/>
          <w:color w:val="000000"/>
          <w:sz w:val="22"/>
          <w:szCs w:val="22"/>
          <w:lang w:val="en-US" w:eastAsia="en-IE"/>
        </w:rPr>
        <w:tab/>
      </w:r>
      <w:r>
        <w:rPr>
          <w:rFonts w:ascii="Monaco" w:hAnsi="Monaco" w:cs="Monaco"/>
          <w:color w:val="000000"/>
          <w:sz w:val="22"/>
          <w:szCs w:val="22"/>
          <w:lang w:val="en-US" w:eastAsia="en-IE"/>
        </w:rPr>
        <w:tab/>
      </w:r>
      <w:proofErr w:type="gramStart"/>
      <w:r>
        <w:rPr>
          <w:rFonts w:ascii="Monaco" w:hAnsi="Monaco" w:cs="Monaco"/>
          <w:b/>
          <w:bCs/>
          <w:color w:val="7F0055"/>
          <w:sz w:val="22"/>
          <w:szCs w:val="22"/>
          <w:lang w:val="en-US" w:eastAsia="en-IE"/>
        </w:rPr>
        <w:t>return</w:t>
      </w:r>
      <w:proofErr w:type="gramEnd"/>
      <w:r>
        <w:rPr>
          <w:rFonts w:ascii="Monaco" w:hAnsi="Monaco" w:cs="Monaco"/>
          <w:color w:val="000000"/>
          <w:sz w:val="22"/>
          <w:szCs w:val="22"/>
          <w:lang w:val="en-US" w:eastAsia="en-IE"/>
        </w:rPr>
        <w:t xml:space="preserve"> </w:t>
      </w:r>
      <w:r>
        <w:rPr>
          <w:rFonts w:ascii="Monaco" w:hAnsi="Monaco" w:cs="Monaco"/>
          <w:b/>
          <w:bCs/>
          <w:color w:val="7F0055"/>
          <w:sz w:val="22"/>
          <w:szCs w:val="22"/>
          <w:lang w:val="en-US" w:eastAsia="en-IE"/>
        </w:rPr>
        <w:t>null</w:t>
      </w:r>
      <w:r>
        <w:rPr>
          <w:rFonts w:ascii="Monaco" w:hAnsi="Monaco" w:cs="Monaco"/>
          <w:color w:val="000000"/>
          <w:sz w:val="22"/>
          <w:szCs w:val="22"/>
          <w:lang w:val="en-US" w:eastAsia="en-IE"/>
        </w:rPr>
        <w:t>;</w:t>
      </w:r>
    </w:p>
    <w:p w14:paraId="671B91C2" w14:textId="77777777" w:rsidR="00F2359E" w:rsidRDefault="00F2359E" w:rsidP="00F2359E">
      <w:pPr>
        <w:widowControl w:val="0"/>
        <w:suppressAutoHyphens w:val="0"/>
        <w:autoSpaceDE w:val="0"/>
        <w:autoSpaceDN w:val="0"/>
        <w:adjustRightInd w:val="0"/>
        <w:rPr>
          <w:rFonts w:ascii="Monaco" w:hAnsi="Monaco" w:cs="Monaco"/>
          <w:sz w:val="22"/>
          <w:szCs w:val="22"/>
          <w:lang w:val="en-US" w:eastAsia="en-IE"/>
        </w:rPr>
      </w:pPr>
      <w:r>
        <w:rPr>
          <w:rFonts w:ascii="Monaco" w:hAnsi="Monaco" w:cs="Monaco"/>
          <w:color w:val="000000"/>
          <w:sz w:val="22"/>
          <w:szCs w:val="22"/>
          <w:lang w:val="en-US" w:eastAsia="en-IE"/>
        </w:rPr>
        <w:tab/>
        <w:t>}</w:t>
      </w:r>
    </w:p>
    <w:p w14:paraId="27B3A9E0" w14:textId="77777777" w:rsidR="00F2359E" w:rsidRDefault="00F2359E" w:rsidP="00F2359E">
      <w:pPr>
        <w:widowControl w:val="0"/>
        <w:suppressAutoHyphens w:val="0"/>
        <w:autoSpaceDE w:val="0"/>
        <w:autoSpaceDN w:val="0"/>
        <w:adjustRightInd w:val="0"/>
        <w:rPr>
          <w:rFonts w:ascii="Monaco" w:hAnsi="Monaco" w:cs="Monaco"/>
          <w:sz w:val="22"/>
          <w:szCs w:val="22"/>
          <w:lang w:val="en-US" w:eastAsia="en-IE"/>
        </w:rPr>
      </w:pPr>
      <w:r>
        <w:rPr>
          <w:rFonts w:ascii="Monaco" w:hAnsi="Monaco" w:cs="Monaco"/>
          <w:color w:val="000000"/>
          <w:sz w:val="22"/>
          <w:szCs w:val="22"/>
          <w:lang w:val="en-US" w:eastAsia="en-IE"/>
        </w:rPr>
        <w:tab/>
      </w:r>
      <w:r>
        <w:rPr>
          <w:rFonts w:ascii="Monaco" w:hAnsi="Monaco" w:cs="Monaco"/>
          <w:color w:val="646464"/>
          <w:sz w:val="22"/>
          <w:szCs w:val="22"/>
          <w:lang w:val="en-US" w:eastAsia="en-IE"/>
        </w:rPr>
        <w:t>@Override</w:t>
      </w:r>
    </w:p>
    <w:p w14:paraId="3288CD85" w14:textId="77777777" w:rsidR="00F2359E" w:rsidRDefault="00F2359E" w:rsidP="00F2359E">
      <w:pPr>
        <w:widowControl w:val="0"/>
        <w:suppressAutoHyphens w:val="0"/>
        <w:autoSpaceDE w:val="0"/>
        <w:autoSpaceDN w:val="0"/>
        <w:adjustRightInd w:val="0"/>
        <w:rPr>
          <w:rFonts w:ascii="Monaco" w:hAnsi="Monaco" w:cs="Monaco"/>
          <w:sz w:val="22"/>
          <w:szCs w:val="22"/>
          <w:lang w:val="en-US" w:eastAsia="en-IE"/>
        </w:rPr>
      </w:pPr>
      <w:r>
        <w:rPr>
          <w:rFonts w:ascii="Monaco" w:hAnsi="Monaco" w:cs="Monaco"/>
          <w:color w:val="000000"/>
          <w:sz w:val="22"/>
          <w:szCs w:val="22"/>
          <w:lang w:val="en-US" w:eastAsia="en-IE"/>
        </w:rPr>
        <w:tab/>
      </w:r>
      <w:proofErr w:type="gramStart"/>
      <w:r>
        <w:rPr>
          <w:rFonts w:ascii="Monaco" w:hAnsi="Monaco" w:cs="Monaco"/>
          <w:b/>
          <w:bCs/>
          <w:color w:val="7F0055"/>
          <w:sz w:val="22"/>
          <w:szCs w:val="22"/>
          <w:lang w:val="en-US" w:eastAsia="en-IE"/>
        </w:rPr>
        <w:t>public</w:t>
      </w:r>
      <w:proofErr w:type="gramEnd"/>
      <w:r>
        <w:rPr>
          <w:rFonts w:ascii="Monaco" w:hAnsi="Monaco" w:cs="Monaco"/>
          <w:color w:val="000000"/>
          <w:sz w:val="22"/>
          <w:szCs w:val="22"/>
          <w:lang w:val="en-US" w:eastAsia="en-IE"/>
        </w:rPr>
        <w:t xml:space="preserve"> Product </w:t>
      </w:r>
      <w:proofErr w:type="spellStart"/>
      <w:r>
        <w:rPr>
          <w:rFonts w:ascii="Monaco" w:hAnsi="Monaco" w:cs="Monaco"/>
          <w:color w:val="000000"/>
          <w:sz w:val="22"/>
          <w:szCs w:val="22"/>
          <w:lang w:val="en-US" w:eastAsia="en-IE"/>
        </w:rPr>
        <w:t>findItem</w:t>
      </w:r>
      <w:proofErr w:type="spellEnd"/>
      <w:r>
        <w:rPr>
          <w:rFonts w:ascii="Monaco" w:hAnsi="Monaco" w:cs="Monaco"/>
          <w:color w:val="000000"/>
          <w:sz w:val="22"/>
          <w:szCs w:val="22"/>
          <w:lang w:val="en-US" w:eastAsia="en-IE"/>
        </w:rPr>
        <w:t xml:space="preserve">(String </w:t>
      </w:r>
      <w:proofErr w:type="spellStart"/>
      <w:r>
        <w:rPr>
          <w:rFonts w:ascii="Monaco" w:hAnsi="Monaco" w:cs="Monaco"/>
          <w:color w:val="000000"/>
          <w:sz w:val="22"/>
          <w:szCs w:val="22"/>
          <w:lang w:val="en-US" w:eastAsia="en-IE"/>
        </w:rPr>
        <w:t>toBeFound</w:t>
      </w:r>
      <w:proofErr w:type="spellEnd"/>
      <w:r>
        <w:rPr>
          <w:rFonts w:ascii="Monaco" w:hAnsi="Monaco" w:cs="Monaco"/>
          <w:color w:val="000000"/>
          <w:sz w:val="22"/>
          <w:szCs w:val="22"/>
          <w:lang w:val="en-US" w:eastAsia="en-IE"/>
        </w:rPr>
        <w:t>) {</w:t>
      </w:r>
    </w:p>
    <w:p w14:paraId="4541244F" w14:textId="77777777" w:rsidR="00F2359E" w:rsidRDefault="00F2359E" w:rsidP="00F2359E">
      <w:pPr>
        <w:widowControl w:val="0"/>
        <w:suppressAutoHyphens w:val="0"/>
        <w:autoSpaceDE w:val="0"/>
        <w:autoSpaceDN w:val="0"/>
        <w:adjustRightInd w:val="0"/>
        <w:rPr>
          <w:rFonts w:ascii="Monaco" w:hAnsi="Monaco" w:cs="Monaco"/>
          <w:sz w:val="22"/>
          <w:szCs w:val="22"/>
          <w:lang w:val="en-US" w:eastAsia="en-IE"/>
        </w:rPr>
      </w:pPr>
      <w:r>
        <w:rPr>
          <w:rFonts w:ascii="Monaco" w:hAnsi="Monaco" w:cs="Monaco"/>
          <w:color w:val="000000"/>
          <w:sz w:val="22"/>
          <w:szCs w:val="22"/>
          <w:lang w:val="en-US" w:eastAsia="en-IE"/>
        </w:rPr>
        <w:tab/>
      </w:r>
      <w:r>
        <w:rPr>
          <w:rFonts w:ascii="Monaco" w:hAnsi="Monaco" w:cs="Monaco"/>
          <w:color w:val="000000"/>
          <w:sz w:val="22"/>
          <w:szCs w:val="22"/>
          <w:lang w:val="en-US" w:eastAsia="en-IE"/>
        </w:rPr>
        <w:tab/>
      </w:r>
      <w:r>
        <w:rPr>
          <w:rFonts w:ascii="Monaco" w:hAnsi="Monaco" w:cs="Monaco"/>
          <w:color w:val="3F7F5F"/>
          <w:sz w:val="22"/>
          <w:szCs w:val="22"/>
          <w:lang w:val="en-US" w:eastAsia="en-IE"/>
        </w:rPr>
        <w:t xml:space="preserve">// </w:t>
      </w:r>
      <w:r>
        <w:rPr>
          <w:rFonts w:ascii="Monaco" w:hAnsi="Monaco" w:cs="Monaco"/>
          <w:b/>
          <w:bCs/>
          <w:color w:val="7F9FBF"/>
          <w:sz w:val="22"/>
          <w:szCs w:val="22"/>
          <w:lang w:val="en-US" w:eastAsia="en-IE"/>
        </w:rPr>
        <w:t>TODO</w:t>
      </w:r>
      <w:r>
        <w:rPr>
          <w:rFonts w:ascii="Monaco" w:hAnsi="Monaco" w:cs="Monaco"/>
          <w:color w:val="3F7F5F"/>
          <w:sz w:val="22"/>
          <w:szCs w:val="22"/>
          <w:lang w:val="en-US" w:eastAsia="en-IE"/>
        </w:rPr>
        <w:t xml:space="preserve"> Auto-generated method stub</w:t>
      </w:r>
    </w:p>
    <w:p w14:paraId="6F1ABEFE" w14:textId="77777777" w:rsidR="00F2359E" w:rsidRDefault="00F2359E" w:rsidP="00F2359E">
      <w:pPr>
        <w:widowControl w:val="0"/>
        <w:suppressAutoHyphens w:val="0"/>
        <w:autoSpaceDE w:val="0"/>
        <w:autoSpaceDN w:val="0"/>
        <w:adjustRightInd w:val="0"/>
        <w:rPr>
          <w:rFonts w:ascii="Monaco" w:hAnsi="Monaco" w:cs="Monaco"/>
          <w:sz w:val="22"/>
          <w:szCs w:val="22"/>
          <w:lang w:val="en-US" w:eastAsia="en-IE"/>
        </w:rPr>
      </w:pPr>
      <w:r>
        <w:rPr>
          <w:rFonts w:ascii="Monaco" w:hAnsi="Monaco" w:cs="Monaco"/>
          <w:color w:val="000000"/>
          <w:sz w:val="22"/>
          <w:szCs w:val="22"/>
          <w:lang w:val="en-US" w:eastAsia="en-IE"/>
        </w:rPr>
        <w:tab/>
      </w:r>
      <w:r>
        <w:rPr>
          <w:rFonts w:ascii="Monaco" w:hAnsi="Monaco" w:cs="Monaco"/>
          <w:color w:val="000000"/>
          <w:sz w:val="22"/>
          <w:szCs w:val="22"/>
          <w:lang w:val="en-US" w:eastAsia="en-IE"/>
        </w:rPr>
        <w:tab/>
      </w:r>
      <w:proofErr w:type="gramStart"/>
      <w:r>
        <w:rPr>
          <w:rFonts w:ascii="Monaco" w:hAnsi="Monaco" w:cs="Monaco"/>
          <w:b/>
          <w:bCs/>
          <w:color w:val="7F0055"/>
          <w:sz w:val="22"/>
          <w:szCs w:val="22"/>
          <w:lang w:val="en-US" w:eastAsia="en-IE"/>
        </w:rPr>
        <w:t>return</w:t>
      </w:r>
      <w:proofErr w:type="gramEnd"/>
      <w:r>
        <w:rPr>
          <w:rFonts w:ascii="Monaco" w:hAnsi="Monaco" w:cs="Monaco"/>
          <w:color w:val="000000"/>
          <w:sz w:val="22"/>
          <w:szCs w:val="22"/>
          <w:lang w:val="en-US" w:eastAsia="en-IE"/>
        </w:rPr>
        <w:t xml:space="preserve"> </w:t>
      </w:r>
      <w:r>
        <w:rPr>
          <w:rFonts w:ascii="Monaco" w:hAnsi="Monaco" w:cs="Monaco"/>
          <w:b/>
          <w:bCs/>
          <w:color w:val="7F0055"/>
          <w:sz w:val="22"/>
          <w:szCs w:val="22"/>
          <w:lang w:val="en-US" w:eastAsia="en-IE"/>
        </w:rPr>
        <w:t>null</w:t>
      </w:r>
      <w:r>
        <w:rPr>
          <w:rFonts w:ascii="Monaco" w:hAnsi="Monaco" w:cs="Monaco"/>
          <w:color w:val="000000"/>
          <w:sz w:val="22"/>
          <w:szCs w:val="22"/>
          <w:lang w:val="en-US" w:eastAsia="en-IE"/>
        </w:rPr>
        <w:t>;</w:t>
      </w:r>
    </w:p>
    <w:p w14:paraId="701DFD5F" w14:textId="77777777" w:rsidR="00F2359E" w:rsidRDefault="00F2359E" w:rsidP="00F2359E">
      <w:pPr>
        <w:widowControl w:val="0"/>
        <w:suppressAutoHyphens w:val="0"/>
        <w:autoSpaceDE w:val="0"/>
        <w:autoSpaceDN w:val="0"/>
        <w:adjustRightInd w:val="0"/>
        <w:rPr>
          <w:rFonts w:ascii="Monaco" w:hAnsi="Monaco" w:cs="Monaco"/>
          <w:sz w:val="22"/>
          <w:szCs w:val="22"/>
          <w:lang w:val="en-US" w:eastAsia="en-IE"/>
        </w:rPr>
      </w:pPr>
      <w:r>
        <w:rPr>
          <w:rFonts w:ascii="Monaco" w:hAnsi="Monaco" w:cs="Monaco"/>
          <w:color w:val="000000"/>
          <w:sz w:val="22"/>
          <w:szCs w:val="22"/>
          <w:lang w:val="en-US" w:eastAsia="en-IE"/>
        </w:rPr>
        <w:tab/>
        <w:t>}</w:t>
      </w:r>
    </w:p>
    <w:p w14:paraId="498E2351" w14:textId="77777777" w:rsidR="00F2359E" w:rsidRDefault="00F2359E" w:rsidP="00F2359E">
      <w:pPr>
        <w:widowControl w:val="0"/>
        <w:suppressAutoHyphens w:val="0"/>
        <w:autoSpaceDE w:val="0"/>
        <w:autoSpaceDN w:val="0"/>
        <w:adjustRightInd w:val="0"/>
        <w:rPr>
          <w:rFonts w:ascii="Monaco" w:hAnsi="Monaco" w:cs="Monaco"/>
          <w:sz w:val="22"/>
          <w:szCs w:val="22"/>
          <w:lang w:val="en-US" w:eastAsia="en-IE"/>
        </w:rPr>
      </w:pPr>
    </w:p>
    <w:p w14:paraId="6CEDB35D" w14:textId="77777777" w:rsidR="00F2359E" w:rsidRDefault="00F2359E" w:rsidP="00F2359E">
      <w:pPr>
        <w:widowControl w:val="0"/>
        <w:suppressAutoHyphens w:val="0"/>
        <w:autoSpaceDE w:val="0"/>
        <w:autoSpaceDN w:val="0"/>
        <w:adjustRightInd w:val="0"/>
        <w:rPr>
          <w:rFonts w:ascii="Monaco" w:hAnsi="Monaco" w:cs="Monaco"/>
          <w:sz w:val="22"/>
          <w:szCs w:val="22"/>
          <w:lang w:val="en-US" w:eastAsia="en-IE"/>
        </w:rPr>
      </w:pPr>
    </w:p>
    <w:p w14:paraId="7606E7ED" w14:textId="77777777" w:rsidR="00F2359E" w:rsidRDefault="00F2359E" w:rsidP="00F2359E">
      <w:pPr>
        <w:widowControl w:val="0"/>
        <w:suppressAutoHyphens w:val="0"/>
        <w:autoSpaceDE w:val="0"/>
        <w:autoSpaceDN w:val="0"/>
        <w:adjustRightInd w:val="0"/>
        <w:rPr>
          <w:rFonts w:ascii="Monaco" w:hAnsi="Monaco" w:cs="Monaco"/>
          <w:sz w:val="22"/>
          <w:szCs w:val="22"/>
          <w:lang w:val="en-US" w:eastAsia="en-IE"/>
        </w:rPr>
      </w:pPr>
    </w:p>
    <w:p w14:paraId="01FC53BB" w14:textId="77777777" w:rsidR="00F2359E" w:rsidRDefault="00F2359E" w:rsidP="00F2359E">
      <w:pPr>
        <w:widowControl w:val="0"/>
        <w:suppressAutoHyphens w:val="0"/>
        <w:autoSpaceDE w:val="0"/>
        <w:autoSpaceDN w:val="0"/>
        <w:adjustRightInd w:val="0"/>
        <w:rPr>
          <w:rFonts w:ascii="Monaco" w:hAnsi="Monaco" w:cs="Monaco"/>
          <w:sz w:val="22"/>
          <w:szCs w:val="22"/>
          <w:lang w:val="en-US" w:eastAsia="en-IE"/>
        </w:rPr>
      </w:pPr>
      <w:r>
        <w:rPr>
          <w:rFonts w:ascii="Monaco" w:hAnsi="Monaco" w:cs="Monaco"/>
          <w:color w:val="000000"/>
          <w:sz w:val="22"/>
          <w:szCs w:val="22"/>
          <w:lang w:val="en-US" w:eastAsia="en-IE"/>
        </w:rPr>
        <w:t xml:space="preserve">    }</w:t>
      </w:r>
    </w:p>
    <w:p w14:paraId="2242EE4B" w14:textId="77777777" w:rsidR="00F2359E" w:rsidRDefault="00F2359E" w:rsidP="002258BB">
      <w:pPr>
        <w:ind w:left="2160" w:firstLine="720"/>
        <w:rPr>
          <w:rFonts w:ascii="Menlo Regular" w:hAnsi="Menlo Regular" w:cs="Menlo Regular"/>
          <w:b/>
          <w:color w:val="000000"/>
          <w:sz w:val="22"/>
          <w:szCs w:val="22"/>
          <w:lang w:val="en-US" w:eastAsia="en-IE"/>
        </w:rPr>
      </w:pPr>
    </w:p>
    <w:p w14:paraId="4D2344E0" w14:textId="1CB9D3E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5D1636F7" w14:textId="77777777" w:rsidR="002258BB" w:rsidRDefault="002258BB" w:rsidP="002258BB">
      <w:pPr>
        <w:ind w:left="2160" w:firstLine="720"/>
        <w:rPr>
          <w:rFonts w:ascii="Menlo Regular" w:hAnsi="Menlo Regular" w:cs="Menlo Regular"/>
          <w:b/>
          <w:color w:val="000000"/>
          <w:sz w:val="22"/>
          <w:szCs w:val="22"/>
          <w:lang w:val="en-US" w:eastAsia="en-IE"/>
        </w:rPr>
      </w:pPr>
      <w:proofErr w:type="spellStart"/>
      <w:r>
        <w:rPr>
          <w:rFonts w:ascii="Menlo Regular" w:hAnsi="Menlo Regular" w:cs="Menlo Regular"/>
          <w:b/>
          <w:color w:val="000000"/>
          <w:sz w:val="22"/>
          <w:szCs w:val="22"/>
          <w:lang w:val="en-US" w:eastAsia="en-IE"/>
        </w:rPr>
        <w:t>RAMInterface.Java</w:t>
      </w:r>
      <w:proofErr w:type="spellEnd"/>
    </w:p>
    <w:p w14:paraId="4824DE50" w14:textId="77777777" w:rsidR="00F2359E" w:rsidRDefault="00F2359E" w:rsidP="002258BB">
      <w:pPr>
        <w:ind w:left="2160" w:firstLine="720"/>
        <w:rPr>
          <w:rFonts w:ascii="Menlo Regular" w:hAnsi="Menlo Regular" w:cs="Menlo Regular"/>
          <w:b/>
          <w:color w:val="000000"/>
          <w:sz w:val="22"/>
          <w:szCs w:val="22"/>
          <w:lang w:val="en-US" w:eastAsia="en-IE"/>
        </w:rPr>
      </w:pPr>
    </w:p>
    <w:p w14:paraId="6CEC8487" w14:textId="77777777" w:rsidR="00F2359E" w:rsidRDefault="00F2359E" w:rsidP="00F2359E">
      <w:pPr>
        <w:widowControl w:val="0"/>
        <w:suppressAutoHyphens w:val="0"/>
        <w:autoSpaceDE w:val="0"/>
        <w:autoSpaceDN w:val="0"/>
        <w:adjustRightInd w:val="0"/>
        <w:rPr>
          <w:rFonts w:ascii="Monaco" w:hAnsi="Monaco" w:cs="Monaco"/>
          <w:sz w:val="22"/>
          <w:szCs w:val="22"/>
          <w:lang w:val="en-US" w:eastAsia="en-IE"/>
        </w:rPr>
      </w:pPr>
      <w:proofErr w:type="gramStart"/>
      <w:r>
        <w:rPr>
          <w:rFonts w:ascii="Monaco" w:hAnsi="Monaco" w:cs="Monaco"/>
          <w:b/>
          <w:bCs/>
          <w:color w:val="7F0055"/>
          <w:sz w:val="22"/>
          <w:szCs w:val="22"/>
          <w:lang w:val="en-US" w:eastAsia="en-IE"/>
        </w:rPr>
        <w:t>package</w:t>
      </w:r>
      <w:proofErr w:type="gramEnd"/>
      <w:r>
        <w:rPr>
          <w:rFonts w:ascii="Monaco" w:hAnsi="Monaco" w:cs="Monaco"/>
          <w:color w:val="000000"/>
          <w:sz w:val="22"/>
          <w:szCs w:val="22"/>
          <w:lang w:val="en-US" w:eastAsia="en-IE"/>
        </w:rPr>
        <w:t xml:space="preserve"> composite;</w:t>
      </w:r>
    </w:p>
    <w:p w14:paraId="48A52F65" w14:textId="77777777" w:rsidR="00F2359E" w:rsidRDefault="00F2359E" w:rsidP="00F2359E">
      <w:pPr>
        <w:widowControl w:val="0"/>
        <w:suppressAutoHyphens w:val="0"/>
        <w:autoSpaceDE w:val="0"/>
        <w:autoSpaceDN w:val="0"/>
        <w:adjustRightInd w:val="0"/>
        <w:rPr>
          <w:rFonts w:ascii="Monaco" w:hAnsi="Monaco" w:cs="Monaco"/>
          <w:sz w:val="22"/>
          <w:szCs w:val="22"/>
          <w:lang w:val="en-US" w:eastAsia="en-IE"/>
        </w:rPr>
      </w:pPr>
      <w:proofErr w:type="gramStart"/>
      <w:r>
        <w:rPr>
          <w:rFonts w:ascii="Monaco" w:hAnsi="Monaco" w:cs="Monaco"/>
          <w:b/>
          <w:bCs/>
          <w:color w:val="7F0055"/>
          <w:sz w:val="22"/>
          <w:szCs w:val="22"/>
          <w:lang w:val="en-US" w:eastAsia="en-IE"/>
        </w:rPr>
        <w:t>public</w:t>
      </w:r>
      <w:proofErr w:type="gramEnd"/>
      <w:r>
        <w:rPr>
          <w:rFonts w:ascii="Monaco" w:hAnsi="Monaco" w:cs="Monaco"/>
          <w:color w:val="000000"/>
          <w:sz w:val="22"/>
          <w:szCs w:val="22"/>
          <w:lang w:val="en-US" w:eastAsia="en-IE"/>
        </w:rPr>
        <w:t xml:space="preserve"> </w:t>
      </w:r>
      <w:r>
        <w:rPr>
          <w:rFonts w:ascii="Monaco" w:hAnsi="Monaco" w:cs="Monaco"/>
          <w:b/>
          <w:bCs/>
          <w:color w:val="7F0055"/>
          <w:sz w:val="22"/>
          <w:szCs w:val="22"/>
          <w:lang w:val="en-US" w:eastAsia="en-IE"/>
        </w:rPr>
        <w:t>interface</w:t>
      </w:r>
      <w:r>
        <w:rPr>
          <w:rFonts w:ascii="Monaco" w:hAnsi="Monaco" w:cs="Monaco"/>
          <w:color w:val="000000"/>
          <w:sz w:val="22"/>
          <w:szCs w:val="22"/>
          <w:lang w:val="en-US" w:eastAsia="en-IE"/>
        </w:rPr>
        <w:t xml:space="preserve"> </w:t>
      </w:r>
      <w:proofErr w:type="spellStart"/>
      <w:r>
        <w:rPr>
          <w:rFonts w:ascii="Monaco" w:hAnsi="Monaco" w:cs="Monaco"/>
          <w:color w:val="000000"/>
          <w:sz w:val="22"/>
          <w:szCs w:val="22"/>
          <w:lang w:val="en-US" w:eastAsia="en-IE"/>
        </w:rPr>
        <w:t>RamInterface</w:t>
      </w:r>
      <w:proofErr w:type="spellEnd"/>
      <w:r>
        <w:rPr>
          <w:rFonts w:ascii="Monaco" w:hAnsi="Monaco" w:cs="Monaco"/>
          <w:color w:val="000000"/>
          <w:sz w:val="22"/>
          <w:szCs w:val="22"/>
          <w:lang w:val="en-US" w:eastAsia="en-IE"/>
        </w:rPr>
        <w:t xml:space="preserve"> </w:t>
      </w:r>
      <w:r>
        <w:rPr>
          <w:rFonts w:ascii="Monaco" w:hAnsi="Monaco" w:cs="Monaco"/>
          <w:b/>
          <w:bCs/>
          <w:color w:val="7F0055"/>
          <w:sz w:val="22"/>
          <w:szCs w:val="22"/>
          <w:lang w:val="en-US" w:eastAsia="en-IE"/>
        </w:rPr>
        <w:t>extends</w:t>
      </w:r>
      <w:r>
        <w:rPr>
          <w:rFonts w:ascii="Monaco" w:hAnsi="Monaco" w:cs="Monaco"/>
          <w:color w:val="000000"/>
          <w:sz w:val="22"/>
          <w:szCs w:val="22"/>
          <w:lang w:val="en-US" w:eastAsia="en-IE"/>
        </w:rPr>
        <w:t xml:space="preserve"> Product {</w:t>
      </w:r>
    </w:p>
    <w:p w14:paraId="04181561" w14:textId="77777777" w:rsidR="00F2359E" w:rsidRDefault="00F2359E" w:rsidP="00F2359E">
      <w:pPr>
        <w:widowControl w:val="0"/>
        <w:suppressAutoHyphens w:val="0"/>
        <w:autoSpaceDE w:val="0"/>
        <w:autoSpaceDN w:val="0"/>
        <w:adjustRightInd w:val="0"/>
        <w:rPr>
          <w:rFonts w:ascii="Monaco" w:hAnsi="Monaco" w:cs="Monaco"/>
          <w:sz w:val="22"/>
          <w:szCs w:val="22"/>
          <w:lang w:val="en-US" w:eastAsia="en-IE"/>
        </w:rPr>
      </w:pPr>
    </w:p>
    <w:p w14:paraId="2AF8DBFE" w14:textId="77777777" w:rsidR="00F2359E" w:rsidRDefault="00F2359E" w:rsidP="00F2359E">
      <w:pPr>
        <w:widowControl w:val="0"/>
        <w:suppressAutoHyphens w:val="0"/>
        <w:autoSpaceDE w:val="0"/>
        <w:autoSpaceDN w:val="0"/>
        <w:adjustRightInd w:val="0"/>
        <w:rPr>
          <w:rFonts w:ascii="Monaco" w:hAnsi="Monaco" w:cs="Monaco"/>
          <w:sz w:val="22"/>
          <w:szCs w:val="22"/>
          <w:lang w:val="en-US" w:eastAsia="en-IE"/>
        </w:rPr>
      </w:pPr>
      <w:r>
        <w:rPr>
          <w:rFonts w:ascii="Monaco" w:hAnsi="Monaco" w:cs="Monaco"/>
          <w:color w:val="000000"/>
          <w:sz w:val="22"/>
          <w:szCs w:val="22"/>
          <w:lang w:val="en-US" w:eastAsia="en-IE"/>
        </w:rPr>
        <w:tab/>
      </w:r>
    </w:p>
    <w:p w14:paraId="49717171" w14:textId="281C6A21" w:rsidR="00F2359E" w:rsidRDefault="00F2359E" w:rsidP="00F2359E">
      <w:pPr>
        <w:ind w:left="2160" w:firstLine="720"/>
        <w:rPr>
          <w:rFonts w:ascii="Menlo Regular" w:hAnsi="Menlo Regular" w:cs="Menlo Regular"/>
          <w:b/>
          <w:color w:val="000000"/>
          <w:sz w:val="22"/>
          <w:szCs w:val="22"/>
          <w:lang w:val="en-US" w:eastAsia="en-IE"/>
        </w:rPr>
      </w:pPr>
      <w:r>
        <w:rPr>
          <w:rFonts w:ascii="Monaco" w:hAnsi="Monaco" w:cs="Monaco"/>
          <w:color w:val="000000"/>
          <w:sz w:val="22"/>
          <w:szCs w:val="22"/>
          <w:lang w:val="en-US" w:eastAsia="en-IE"/>
        </w:rPr>
        <w:t>}</w:t>
      </w:r>
    </w:p>
    <w:p w14:paraId="6E948457" w14:textId="77777777" w:rsidR="00AC42A4" w:rsidRDefault="00AC42A4" w:rsidP="00AC42A4">
      <w:pPr>
        <w:rPr>
          <w:rFonts w:ascii="Menlo Regular" w:hAnsi="Menlo Regular" w:cs="Menlo Regular"/>
          <w:b/>
          <w:color w:val="000000"/>
          <w:sz w:val="22"/>
          <w:szCs w:val="22"/>
          <w:lang w:val="en-US" w:eastAsia="en-IE"/>
        </w:rPr>
      </w:pPr>
    </w:p>
    <w:p w14:paraId="52A5ECE0" w14:textId="77777777" w:rsidR="002258BB" w:rsidRDefault="002258BB" w:rsidP="002258BB">
      <w:pPr>
        <w:jc w:val="center"/>
        <w:rPr>
          <w:rFonts w:ascii="Menlo Regular" w:hAnsi="Menlo Regular" w:cs="Menlo Regular"/>
          <w:b/>
          <w:color w:val="000000"/>
          <w:sz w:val="22"/>
          <w:szCs w:val="22"/>
          <w:lang w:val="en-US" w:eastAsia="en-IE"/>
        </w:rPr>
      </w:pPr>
      <w:r>
        <w:rPr>
          <w:rFonts w:ascii="Menlo Regular" w:hAnsi="Menlo Regular" w:cs="Menlo Regular"/>
          <w:b/>
          <w:color w:val="000000"/>
          <w:sz w:val="22"/>
          <w:szCs w:val="22"/>
          <w:lang w:val="en-US" w:eastAsia="en-IE"/>
        </w:rPr>
        <w:t>TransactionManager.java</w:t>
      </w:r>
    </w:p>
    <w:p w14:paraId="3C1BBF1F"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roofErr w:type="gramStart"/>
      <w:r>
        <w:rPr>
          <w:rFonts w:ascii="Menlo Regular" w:hAnsi="Menlo Regular" w:cs="Menlo Regular"/>
          <w:color w:val="AA0D91"/>
          <w:sz w:val="22"/>
          <w:szCs w:val="22"/>
          <w:lang w:val="en-US" w:eastAsia="en-IE"/>
        </w:rPr>
        <w:t>package</w:t>
      </w:r>
      <w:proofErr w:type="gramEnd"/>
      <w:r>
        <w:rPr>
          <w:rFonts w:ascii="Menlo Regular" w:hAnsi="Menlo Regular" w:cs="Menlo Regular"/>
          <w:color w:val="000000"/>
          <w:sz w:val="22"/>
          <w:szCs w:val="22"/>
          <w:lang w:val="en-US" w:eastAsia="en-IE"/>
        </w:rPr>
        <w:t xml:space="preserve"> controller;</w:t>
      </w:r>
    </w:p>
    <w:p w14:paraId="0F7FD60A"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roofErr w:type="gramStart"/>
      <w:r>
        <w:rPr>
          <w:rFonts w:ascii="Menlo Regular" w:hAnsi="Menlo Regular" w:cs="Menlo Regular"/>
          <w:color w:val="AA0D91"/>
          <w:sz w:val="22"/>
          <w:szCs w:val="22"/>
          <w:lang w:val="en-US" w:eastAsia="en-IE"/>
        </w:rPr>
        <w:t>import</w:t>
      </w:r>
      <w:proofErr w:type="gramEnd"/>
      <w:r>
        <w:rPr>
          <w:rFonts w:ascii="Menlo Regular" w:hAnsi="Menlo Regular" w:cs="Menlo Regular"/>
          <w:color w:val="000000"/>
          <w:sz w:val="22"/>
          <w:szCs w:val="22"/>
          <w:lang w:val="en-US" w:eastAsia="en-IE"/>
        </w:rPr>
        <w:t xml:space="preserve"> factory.*;</w:t>
      </w:r>
    </w:p>
    <w:p w14:paraId="364305F1"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roofErr w:type="gramStart"/>
      <w:r>
        <w:rPr>
          <w:rFonts w:ascii="Menlo Regular" w:hAnsi="Menlo Regular" w:cs="Menlo Regular"/>
          <w:color w:val="AA0D91"/>
          <w:sz w:val="22"/>
          <w:szCs w:val="22"/>
          <w:lang w:val="en-US" w:eastAsia="en-IE"/>
        </w:rPr>
        <w:t>import</w:t>
      </w:r>
      <w:proofErr w:type="gram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java.util</w:t>
      </w:r>
      <w:proofErr w:type="spellEnd"/>
      <w:r>
        <w:rPr>
          <w:rFonts w:ascii="Menlo Regular" w:hAnsi="Menlo Regular" w:cs="Menlo Regular"/>
          <w:color w:val="000000"/>
          <w:sz w:val="22"/>
          <w:szCs w:val="22"/>
          <w:lang w:val="en-US" w:eastAsia="en-IE"/>
        </w:rPr>
        <w:t>.*;</w:t>
      </w:r>
    </w:p>
    <w:p w14:paraId="4447ACE4"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roofErr w:type="gramStart"/>
      <w:r>
        <w:rPr>
          <w:rFonts w:ascii="Menlo Regular" w:hAnsi="Menlo Regular" w:cs="Menlo Regular"/>
          <w:color w:val="AA0D91"/>
          <w:sz w:val="22"/>
          <w:szCs w:val="22"/>
          <w:lang w:val="en-US" w:eastAsia="en-IE"/>
        </w:rPr>
        <w:t>import</w:t>
      </w:r>
      <w:proofErr w:type="gramEnd"/>
      <w:r>
        <w:rPr>
          <w:rFonts w:ascii="Menlo Regular" w:hAnsi="Menlo Regular" w:cs="Menlo Regular"/>
          <w:color w:val="000000"/>
          <w:sz w:val="22"/>
          <w:szCs w:val="22"/>
          <w:lang w:val="en-US" w:eastAsia="en-IE"/>
        </w:rPr>
        <w:t xml:space="preserve"> region.*;</w:t>
      </w:r>
    </w:p>
    <w:p w14:paraId="0CC08577"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roofErr w:type="gramStart"/>
      <w:r>
        <w:rPr>
          <w:rFonts w:ascii="Menlo Regular" w:hAnsi="Menlo Regular" w:cs="Menlo Regular"/>
          <w:color w:val="AA0D91"/>
          <w:sz w:val="22"/>
          <w:szCs w:val="22"/>
          <w:lang w:val="en-US" w:eastAsia="en-IE"/>
        </w:rPr>
        <w:t>import</w:t>
      </w:r>
      <w:proofErr w:type="gramEnd"/>
      <w:r>
        <w:rPr>
          <w:rFonts w:ascii="Menlo Regular" w:hAnsi="Menlo Regular" w:cs="Menlo Regular"/>
          <w:color w:val="000000"/>
          <w:sz w:val="22"/>
          <w:szCs w:val="22"/>
          <w:lang w:val="en-US" w:eastAsia="en-IE"/>
        </w:rPr>
        <w:t xml:space="preserve"> composite.*;</w:t>
      </w:r>
    </w:p>
    <w:p w14:paraId="50CCE984"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roofErr w:type="gramStart"/>
      <w:r>
        <w:rPr>
          <w:rFonts w:ascii="Menlo Regular" w:hAnsi="Menlo Regular" w:cs="Menlo Regular"/>
          <w:color w:val="AA0D91"/>
          <w:sz w:val="22"/>
          <w:szCs w:val="22"/>
          <w:lang w:val="en-US" w:eastAsia="en-IE"/>
        </w:rPr>
        <w:t>import</w:t>
      </w:r>
      <w:proofErr w:type="gramEnd"/>
      <w:r>
        <w:rPr>
          <w:rFonts w:ascii="Menlo Regular" w:hAnsi="Menlo Regular" w:cs="Menlo Regular"/>
          <w:color w:val="000000"/>
          <w:sz w:val="22"/>
          <w:szCs w:val="22"/>
          <w:lang w:val="en-US" w:eastAsia="en-IE"/>
        </w:rPr>
        <w:t xml:space="preserve"> decorator.*;</w:t>
      </w:r>
    </w:p>
    <w:p w14:paraId="60274B23"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5E7A63EA"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class</w:t>
      </w: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TransactionManager</w:t>
      </w:r>
      <w:proofErr w:type="spell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implements</w:t>
      </w:r>
      <w:r>
        <w:rPr>
          <w:rFonts w:ascii="Menlo Regular" w:hAnsi="Menlo Regular" w:cs="Menlo Regular"/>
          <w:color w:val="000000"/>
          <w:sz w:val="22"/>
          <w:szCs w:val="22"/>
          <w:lang w:val="en-US" w:eastAsia="en-IE"/>
        </w:rPr>
        <w:t xml:space="preserve"> Observer {</w:t>
      </w:r>
    </w:p>
    <w:p w14:paraId="1857FEEC"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02DB6154"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Region </w:t>
      </w:r>
      <w:proofErr w:type="spellStart"/>
      <w:r>
        <w:rPr>
          <w:rFonts w:ascii="Menlo Regular" w:hAnsi="Menlo Regular" w:cs="Menlo Regular"/>
          <w:color w:val="000000"/>
          <w:sz w:val="22"/>
          <w:szCs w:val="22"/>
          <w:lang w:val="en-US" w:eastAsia="en-IE"/>
        </w:rPr>
        <w:t>Region</w:t>
      </w:r>
      <w:proofErr w:type="spellEnd"/>
      <w:r>
        <w:rPr>
          <w:rFonts w:ascii="Menlo Regular" w:hAnsi="Menlo Regular" w:cs="Menlo Regular"/>
          <w:color w:val="000000"/>
          <w:sz w:val="22"/>
          <w:szCs w:val="22"/>
          <w:lang w:val="en-US" w:eastAsia="en-IE"/>
        </w:rPr>
        <w:t>;</w:t>
      </w:r>
    </w:p>
    <w:p w14:paraId="353192D5"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ArrayList</w:t>
      </w:r>
      <w:proofErr w:type="spellEnd"/>
      <w:r>
        <w:rPr>
          <w:rFonts w:ascii="Menlo Regular" w:hAnsi="Menlo Regular" w:cs="Menlo Regular"/>
          <w:color w:val="000000"/>
          <w:sz w:val="22"/>
          <w:szCs w:val="22"/>
          <w:lang w:val="en-US" w:eastAsia="en-IE"/>
        </w:rPr>
        <w:t xml:space="preserve">&lt;Product&gt; </w:t>
      </w:r>
      <w:proofErr w:type="spellStart"/>
      <w:r>
        <w:rPr>
          <w:rFonts w:ascii="Menlo Regular" w:hAnsi="Menlo Regular" w:cs="Menlo Regular"/>
          <w:color w:val="000000"/>
          <w:sz w:val="22"/>
          <w:szCs w:val="22"/>
          <w:lang w:val="en-US" w:eastAsia="en-IE"/>
        </w:rPr>
        <w:t>productList</w:t>
      </w:r>
      <w:proofErr w:type="spellEnd"/>
      <w:r>
        <w:rPr>
          <w:rFonts w:ascii="Menlo Regular" w:hAnsi="Menlo Regular" w:cs="Menlo Regular"/>
          <w:color w:val="000000"/>
          <w:sz w:val="22"/>
          <w:szCs w:val="22"/>
          <w:lang w:val="en-US" w:eastAsia="en-IE"/>
        </w:rPr>
        <w:t xml:space="preserve"> = </w:t>
      </w:r>
      <w:r>
        <w:rPr>
          <w:rFonts w:ascii="Menlo Regular" w:hAnsi="Menlo Regular" w:cs="Menlo Regular"/>
          <w:color w:val="AA0D91"/>
          <w:sz w:val="22"/>
          <w:szCs w:val="22"/>
          <w:lang w:val="en-US" w:eastAsia="en-IE"/>
        </w:rPr>
        <w:t>new</w:t>
      </w: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ArrayList</w:t>
      </w:r>
      <w:proofErr w:type="spellEnd"/>
      <w:r>
        <w:rPr>
          <w:rFonts w:ascii="Menlo Regular" w:hAnsi="Menlo Regular" w:cs="Menlo Regular"/>
          <w:color w:val="000000"/>
          <w:sz w:val="22"/>
          <w:szCs w:val="22"/>
          <w:lang w:val="en-US" w:eastAsia="en-IE"/>
        </w:rPr>
        <w:t>&lt;Product&gt;();</w:t>
      </w:r>
      <w:r>
        <w:rPr>
          <w:rFonts w:ascii="Menlo Regular" w:hAnsi="Menlo Regular" w:cs="Menlo Regular"/>
          <w:color w:val="007400"/>
          <w:sz w:val="22"/>
          <w:szCs w:val="22"/>
          <w:lang w:val="en-US" w:eastAsia="en-IE"/>
        </w:rPr>
        <w:t xml:space="preserve">//List of products </w:t>
      </w:r>
    </w:p>
    <w:p w14:paraId="49DABB84"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gramStart"/>
      <w:r>
        <w:rPr>
          <w:rFonts w:ascii="Menlo Regular" w:hAnsi="Menlo Regular" w:cs="Menlo Regular"/>
          <w:color w:val="AA0D91"/>
          <w:sz w:val="22"/>
          <w:szCs w:val="22"/>
          <w:lang w:val="en-US" w:eastAsia="en-IE"/>
        </w:rPr>
        <w:t>private</w:t>
      </w:r>
      <w:proofErr w:type="gram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RegionEnum</w:t>
      </w:r>
      <w:proofErr w:type="spellEnd"/>
      <w:r>
        <w:rPr>
          <w:rFonts w:ascii="Menlo Regular" w:hAnsi="Menlo Regular" w:cs="Menlo Regular"/>
          <w:color w:val="000000"/>
          <w:sz w:val="22"/>
          <w:szCs w:val="22"/>
          <w:lang w:val="en-US" w:eastAsia="en-IE"/>
        </w:rPr>
        <w:t xml:space="preserve"> region; </w:t>
      </w:r>
    </w:p>
    <w:p w14:paraId="67588207"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double</w:t>
      </w: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subTotal</w:t>
      </w:r>
      <w:proofErr w:type="spellEnd"/>
      <w:r>
        <w:rPr>
          <w:rFonts w:ascii="Menlo Regular" w:hAnsi="Menlo Regular" w:cs="Menlo Regular"/>
          <w:color w:val="000000"/>
          <w:sz w:val="22"/>
          <w:szCs w:val="22"/>
          <w:lang w:val="en-US" w:eastAsia="en-IE"/>
        </w:rPr>
        <w:t xml:space="preserve"> = </w:t>
      </w:r>
      <w:r>
        <w:rPr>
          <w:rFonts w:ascii="Menlo Regular" w:hAnsi="Menlo Regular" w:cs="Menlo Regular"/>
          <w:color w:val="1C00CF"/>
          <w:sz w:val="22"/>
          <w:szCs w:val="22"/>
          <w:lang w:val="en-US" w:eastAsia="en-IE"/>
        </w:rPr>
        <w:t>1.0</w:t>
      </w:r>
      <w:r>
        <w:rPr>
          <w:rFonts w:ascii="Menlo Regular" w:hAnsi="Menlo Regular" w:cs="Menlo Regular"/>
          <w:color w:val="000000"/>
          <w:sz w:val="22"/>
          <w:szCs w:val="22"/>
          <w:lang w:val="en-US" w:eastAsia="en-IE"/>
        </w:rPr>
        <w:t>;</w:t>
      </w:r>
    </w:p>
    <w:p w14:paraId="498146E5"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double</w:t>
      </w:r>
      <w:r>
        <w:rPr>
          <w:rFonts w:ascii="Menlo Regular" w:hAnsi="Menlo Regular" w:cs="Menlo Regular"/>
          <w:color w:val="000000"/>
          <w:sz w:val="22"/>
          <w:szCs w:val="22"/>
          <w:lang w:val="en-US" w:eastAsia="en-IE"/>
        </w:rPr>
        <w:t xml:space="preserve"> total = </w:t>
      </w:r>
      <w:r>
        <w:rPr>
          <w:rFonts w:ascii="Menlo Regular" w:hAnsi="Menlo Regular" w:cs="Menlo Regular"/>
          <w:color w:val="1C00CF"/>
          <w:sz w:val="22"/>
          <w:szCs w:val="22"/>
          <w:lang w:val="en-US" w:eastAsia="en-IE"/>
        </w:rPr>
        <w:t>1.0</w:t>
      </w:r>
      <w:r>
        <w:rPr>
          <w:rFonts w:ascii="Menlo Regular" w:hAnsi="Menlo Regular" w:cs="Menlo Regular"/>
          <w:color w:val="000000"/>
          <w:sz w:val="22"/>
          <w:szCs w:val="22"/>
          <w:lang w:val="en-US" w:eastAsia="en-IE"/>
        </w:rPr>
        <w:t xml:space="preserve">; </w:t>
      </w:r>
    </w:p>
    <w:p w14:paraId="7F899ECC"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Product found = </w:t>
      </w:r>
      <w:r>
        <w:rPr>
          <w:rFonts w:ascii="Menlo Regular" w:hAnsi="Menlo Regular" w:cs="Menlo Regular"/>
          <w:color w:val="AA0D91"/>
          <w:sz w:val="22"/>
          <w:szCs w:val="22"/>
          <w:lang w:val="en-US" w:eastAsia="en-IE"/>
        </w:rPr>
        <w:t>null</w:t>
      </w:r>
      <w:r>
        <w:rPr>
          <w:rFonts w:ascii="Menlo Regular" w:hAnsi="Menlo Regular" w:cs="Menlo Regular"/>
          <w:color w:val="000000"/>
          <w:sz w:val="22"/>
          <w:szCs w:val="22"/>
          <w:lang w:val="en-US" w:eastAsia="en-IE"/>
        </w:rPr>
        <w:t>;</w:t>
      </w:r>
    </w:p>
    <w:p w14:paraId="5D9DEF9E"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
    <w:p w14:paraId="0EFE75D0"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RegionEnum</w:t>
      </w:r>
      <w:proofErr w:type="spell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getRegion</w:t>
      </w:r>
      <w:proofErr w:type="spellEnd"/>
      <w:r>
        <w:rPr>
          <w:rFonts w:ascii="Menlo Regular" w:hAnsi="Menlo Regular" w:cs="Menlo Regular"/>
          <w:color w:val="000000"/>
          <w:sz w:val="22"/>
          <w:szCs w:val="22"/>
          <w:lang w:val="en-US" w:eastAsia="en-IE"/>
        </w:rPr>
        <w:t>(){</w:t>
      </w:r>
    </w:p>
    <w:p w14:paraId="52FA783D"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gramStart"/>
      <w:r>
        <w:rPr>
          <w:rFonts w:ascii="Menlo Regular" w:hAnsi="Menlo Regular" w:cs="Menlo Regular"/>
          <w:color w:val="AA0D91"/>
          <w:sz w:val="22"/>
          <w:szCs w:val="22"/>
          <w:lang w:val="en-US" w:eastAsia="en-IE"/>
        </w:rPr>
        <w:t>return</w:t>
      </w:r>
      <w:proofErr w:type="gramEnd"/>
      <w:r>
        <w:rPr>
          <w:rFonts w:ascii="Menlo Regular" w:hAnsi="Menlo Regular" w:cs="Menlo Regular"/>
          <w:color w:val="000000"/>
          <w:sz w:val="22"/>
          <w:szCs w:val="22"/>
          <w:lang w:val="en-US" w:eastAsia="en-IE"/>
        </w:rPr>
        <w:t xml:space="preserve"> region;</w:t>
      </w:r>
    </w:p>
    <w:p w14:paraId="6DE3A788"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
    <w:p w14:paraId="519EF169"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
    <w:p w14:paraId="59A01D4A"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void</w:t>
      </w: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decorateProduct</w:t>
      </w:r>
      <w:proofErr w:type="spellEnd"/>
      <w:r>
        <w:rPr>
          <w:rFonts w:ascii="Menlo Regular" w:hAnsi="Menlo Regular" w:cs="Menlo Regular"/>
          <w:color w:val="000000"/>
          <w:sz w:val="22"/>
          <w:szCs w:val="22"/>
          <w:lang w:val="en-US" w:eastAsia="en-IE"/>
        </w:rPr>
        <w:t xml:space="preserve">(Product </w:t>
      </w:r>
      <w:proofErr w:type="spellStart"/>
      <w:r>
        <w:rPr>
          <w:rFonts w:ascii="Menlo Regular" w:hAnsi="Menlo Regular" w:cs="Menlo Regular"/>
          <w:color w:val="000000"/>
          <w:sz w:val="22"/>
          <w:szCs w:val="22"/>
          <w:lang w:val="en-US" w:eastAsia="en-IE"/>
        </w:rPr>
        <w:t>product</w:t>
      </w:r>
      <w:proofErr w:type="spell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ComponentEnum</w:t>
      </w:r>
      <w:proofErr w:type="spell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componentEnum</w:t>
      </w:r>
      <w:proofErr w:type="spellEnd"/>
      <w:r>
        <w:rPr>
          <w:rFonts w:ascii="Menlo Regular" w:hAnsi="Menlo Regular" w:cs="Menlo Regular"/>
          <w:color w:val="000000"/>
          <w:sz w:val="22"/>
          <w:szCs w:val="22"/>
          <w:lang w:val="en-US" w:eastAsia="en-IE"/>
        </w:rPr>
        <w:t>){</w:t>
      </w:r>
    </w:p>
    <w:p w14:paraId="6E90790C"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  </w:t>
      </w:r>
      <w:proofErr w:type="spellStart"/>
      <w:r>
        <w:rPr>
          <w:rFonts w:ascii="Menlo Regular" w:hAnsi="Menlo Regular" w:cs="Menlo Regular"/>
          <w:color w:val="000000"/>
          <w:sz w:val="22"/>
          <w:szCs w:val="22"/>
          <w:lang w:val="en-US" w:eastAsia="en-IE"/>
        </w:rPr>
        <w:t>DecoratorManager</w:t>
      </w:r>
      <w:proofErr w:type="spellEnd"/>
      <w:r>
        <w:rPr>
          <w:rFonts w:ascii="Menlo Regular" w:hAnsi="Menlo Regular" w:cs="Menlo Regular"/>
          <w:color w:val="000000"/>
          <w:sz w:val="22"/>
          <w:szCs w:val="22"/>
          <w:lang w:val="en-US" w:eastAsia="en-IE"/>
        </w:rPr>
        <w:t xml:space="preserve"> d = </w:t>
      </w:r>
      <w:r>
        <w:rPr>
          <w:rFonts w:ascii="Menlo Regular" w:hAnsi="Menlo Regular" w:cs="Menlo Regular"/>
          <w:color w:val="AA0D91"/>
          <w:sz w:val="22"/>
          <w:szCs w:val="22"/>
          <w:lang w:val="en-US" w:eastAsia="en-IE"/>
        </w:rPr>
        <w:t>new</w:t>
      </w:r>
      <w:r>
        <w:rPr>
          <w:rFonts w:ascii="Menlo Regular" w:hAnsi="Menlo Regular" w:cs="Menlo Regular"/>
          <w:color w:val="000000"/>
          <w:sz w:val="22"/>
          <w:szCs w:val="22"/>
          <w:lang w:val="en-US" w:eastAsia="en-IE"/>
        </w:rPr>
        <w:t xml:space="preserve"> </w:t>
      </w:r>
      <w:proofErr w:type="spellStart"/>
      <w:proofErr w:type="gramStart"/>
      <w:r>
        <w:rPr>
          <w:rFonts w:ascii="Menlo Regular" w:hAnsi="Menlo Regular" w:cs="Menlo Regular"/>
          <w:color w:val="000000"/>
          <w:sz w:val="22"/>
          <w:szCs w:val="22"/>
          <w:lang w:val="en-US" w:eastAsia="en-IE"/>
        </w:rPr>
        <w:t>DecoratorManager</w:t>
      </w:r>
      <w:proofErr w:type="spellEnd"/>
      <w:r>
        <w:rPr>
          <w:rFonts w:ascii="Menlo Regular" w:hAnsi="Menlo Regular" w:cs="Menlo Regular"/>
          <w:color w:val="000000"/>
          <w:sz w:val="22"/>
          <w:szCs w:val="22"/>
          <w:lang w:val="en-US" w:eastAsia="en-IE"/>
        </w:rPr>
        <w:t>(</w:t>
      </w:r>
      <w:proofErr w:type="gramEnd"/>
      <w:r>
        <w:rPr>
          <w:rFonts w:ascii="Menlo Regular" w:hAnsi="Menlo Regular" w:cs="Menlo Regular"/>
          <w:color w:val="000000"/>
          <w:sz w:val="22"/>
          <w:szCs w:val="22"/>
          <w:lang w:val="en-US" w:eastAsia="en-IE"/>
        </w:rPr>
        <w:t>);</w:t>
      </w:r>
    </w:p>
    <w:p w14:paraId="3780A10B"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  </w:t>
      </w:r>
      <w:proofErr w:type="spellStart"/>
      <w:proofErr w:type="gramStart"/>
      <w:r>
        <w:rPr>
          <w:rFonts w:ascii="Menlo Regular" w:hAnsi="Menlo Regular" w:cs="Menlo Regular"/>
          <w:color w:val="000000"/>
          <w:sz w:val="22"/>
          <w:szCs w:val="22"/>
          <w:lang w:val="en-US" w:eastAsia="en-IE"/>
        </w:rPr>
        <w:t>d</w:t>
      </w:r>
      <w:proofErr w:type="gramEnd"/>
      <w:r>
        <w:rPr>
          <w:rFonts w:ascii="Menlo Regular" w:hAnsi="Menlo Regular" w:cs="Menlo Regular"/>
          <w:color w:val="000000"/>
          <w:sz w:val="22"/>
          <w:szCs w:val="22"/>
          <w:lang w:val="en-US" w:eastAsia="en-IE"/>
        </w:rPr>
        <w:t>.decorateProduct</w:t>
      </w:r>
      <w:proofErr w:type="spellEnd"/>
      <w:r>
        <w:rPr>
          <w:rFonts w:ascii="Menlo Regular" w:hAnsi="Menlo Regular" w:cs="Menlo Regular"/>
          <w:color w:val="000000"/>
          <w:sz w:val="22"/>
          <w:szCs w:val="22"/>
          <w:lang w:val="en-US" w:eastAsia="en-IE"/>
        </w:rPr>
        <w:t xml:space="preserve">(product, </w:t>
      </w:r>
      <w:proofErr w:type="spellStart"/>
      <w:r>
        <w:rPr>
          <w:rFonts w:ascii="Menlo Regular" w:hAnsi="Menlo Regular" w:cs="Menlo Regular"/>
          <w:color w:val="000000"/>
          <w:sz w:val="22"/>
          <w:szCs w:val="22"/>
          <w:lang w:val="en-US" w:eastAsia="en-IE"/>
        </w:rPr>
        <w:t>componentEnum</w:t>
      </w:r>
      <w:proofErr w:type="spellEnd"/>
      <w:r>
        <w:rPr>
          <w:rFonts w:ascii="Menlo Regular" w:hAnsi="Menlo Regular" w:cs="Menlo Regular"/>
          <w:color w:val="000000"/>
          <w:sz w:val="22"/>
          <w:szCs w:val="22"/>
          <w:lang w:val="en-US" w:eastAsia="en-IE"/>
        </w:rPr>
        <w:t xml:space="preserve">, </w:t>
      </w:r>
      <w:r>
        <w:rPr>
          <w:rFonts w:ascii="Menlo Regular" w:hAnsi="Menlo Regular" w:cs="Menlo Regular"/>
          <w:color w:val="1C00CF"/>
          <w:sz w:val="22"/>
          <w:szCs w:val="22"/>
          <w:lang w:val="en-US" w:eastAsia="en-IE"/>
        </w:rPr>
        <w:t>1</w:t>
      </w:r>
      <w:r>
        <w:rPr>
          <w:rFonts w:ascii="Menlo Regular" w:hAnsi="Menlo Regular" w:cs="Menlo Regular"/>
          <w:color w:val="000000"/>
          <w:sz w:val="22"/>
          <w:szCs w:val="22"/>
          <w:lang w:val="en-US" w:eastAsia="en-IE"/>
        </w:rPr>
        <w:t>);</w:t>
      </w:r>
    </w:p>
    <w:p w14:paraId="5CAEFB2F"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
    <w:p w14:paraId="3FE73242"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
    <w:p w14:paraId="237FF54E"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AA0D91"/>
          <w:sz w:val="22"/>
          <w:szCs w:val="22"/>
          <w:lang w:val="en-US" w:eastAsia="en-IE"/>
        </w:rPr>
        <w:t>int</w:t>
      </w:r>
      <w:proofErr w:type="spell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getNumber</w:t>
      </w:r>
      <w:proofErr w:type="spellEnd"/>
      <w:r>
        <w:rPr>
          <w:rFonts w:ascii="Menlo Regular" w:hAnsi="Menlo Regular" w:cs="Menlo Regular"/>
          <w:color w:val="000000"/>
          <w:sz w:val="22"/>
          <w:szCs w:val="22"/>
          <w:lang w:val="en-US" w:eastAsia="en-IE"/>
        </w:rPr>
        <w:t>() {</w:t>
      </w:r>
    </w:p>
    <w:p w14:paraId="7EF27751"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gramStart"/>
      <w:r>
        <w:rPr>
          <w:rFonts w:ascii="Menlo Regular" w:hAnsi="Menlo Regular" w:cs="Menlo Regular"/>
          <w:color w:val="AA0D91"/>
          <w:sz w:val="22"/>
          <w:szCs w:val="22"/>
          <w:lang w:val="en-US" w:eastAsia="en-IE"/>
        </w:rPr>
        <w:t>return</w:t>
      </w:r>
      <w:proofErr w:type="gram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productList.size</w:t>
      </w:r>
      <w:proofErr w:type="spellEnd"/>
      <w:r>
        <w:rPr>
          <w:rFonts w:ascii="Menlo Regular" w:hAnsi="Menlo Regular" w:cs="Menlo Regular"/>
          <w:color w:val="000000"/>
          <w:sz w:val="22"/>
          <w:szCs w:val="22"/>
          <w:lang w:val="en-US" w:eastAsia="en-IE"/>
        </w:rPr>
        <w:t xml:space="preserve">(); </w:t>
      </w:r>
      <w:r>
        <w:rPr>
          <w:rFonts w:ascii="Menlo Regular" w:hAnsi="Menlo Regular" w:cs="Menlo Regular"/>
          <w:color w:val="007400"/>
          <w:sz w:val="22"/>
          <w:szCs w:val="22"/>
          <w:lang w:val="en-US" w:eastAsia="en-IE"/>
        </w:rPr>
        <w:t>//number if products in list</w:t>
      </w:r>
    </w:p>
    <w:p w14:paraId="36D8514B"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
    <w:p w14:paraId="23B36F42"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
    <w:p w14:paraId="35BFF59E"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void</w:t>
      </w: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addProductToList</w:t>
      </w:r>
      <w:proofErr w:type="spellEnd"/>
      <w:r>
        <w:rPr>
          <w:rFonts w:ascii="Menlo Regular" w:hAnsi="Menlo Regular" w:cs="Menlo Regular"/>
          <w:color w:val="000000"/>
          <w:sz w:val="22"/>
          <w:szCs w:val="22"/>
          <w:lang w:val="en-US" w:eastAsia="en-IE"/>
        </w:rPr>
        <w:t>(</w:t>
      </w:r>
      <w:proofErr w:type="spellStart"/>
      <w:r>
        <w:rPr>
          <w:rFonts w:ascii="Menlo Regular" w:hAnsi="Menlo Regular" w:cs="Menlo Regular"/>
          <w:color w:val="000000"/>
          <w:sz w:val="22"/>
          <w:szCs w:val="22"/>
          <w:lang w:val="en-US" w:eastAsia="en-IE"/>
        </w:rPr>
        <w:t>ProductTypeEnum</w:t>
      </w:r>
      <w:proofErr w:type="spell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productTypeEnum</w:t>
      </w:r>
      <w:proofErr w:type="spell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AA0D91"/>
          <w:sz w:val="22"/>
          <w:szCs w:val="22"/>
          <w:lang w:val="en-US" w:eastAsia="en-IE"/>
        </w:rPr>
        <w:t>int</w:t>
      </w:r>
      <w:proofErr w:type="spellEnd"/>
      <w:r>
        <w:rPr>
          <w:rFonts w:ascii="Menlo Regular" w:hAnsi="Menlo Regular" w:cs="Menlo Regular"/>
          <w:color w:val="000000"/>
          <w:sz w:val="22"/>
          <w:szCs w:val="22"/>
          <w:lang w:val="en-US" w:eastAsia="en-IE"/>
        </w:rPr>
        <w:t xml:space="preserve"> quantity) {</w:t>
      </w:r>
    </w:p>
    <w:p w14:paraId="203E828C"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7400"/>
          <w:sz w:val="22"/>
          <w:szCs w:val="22"/>
          <w:lang w:val="en-US" w:eastAsia="en-IE"/>
        </w:rPr>
      </w:pPr>
      <w:r>
        <w:rPr>
          <w:rFonts w:ascii="Menlo Regular" w:hAnsi="Menlo Regular" w:cs="Menlo Regular"/>
          <w:color w:val="000000"/>
          <w:sz w:val="22"/>
          <w:szCs w:val="22"/>
          <w:lang w:val="en-US" w:eastAsia="en-IE"/>
        </w:rPr>
        <w:tab/>
        <w:t xml:space="preserve"> </w:t>
      </w:r>
      <w:r>
        <w:rPr>
          <w:rFonts w:ascii="Menlo Regular" w:hAnsi="Menlo Regular" w:cs="Menlo Regular"/>
          <w:color w:val="007400"/>
          <w:sz w:val="22"/>
          <w:szCs w:val="22"/>
          <w:lang w:val="en-US" w:eastAsia="en-IE"/>
        </w:rPr>
        <w:t xml:space="preserve">/* </w:t>
      </w:r>
      <w:proofErr w:type="gramStart"/>
      <w:r>
        <w:rPr>
          <w:rFonts w:ascii="Menlo Regular" w:hAnsi="Menlo Regular" w:cs="Menlo Regular"/>
          <w:color w:val="007400"/>
          <w:sz w:val="22"/>
          <w:szCs w:val="22"/>
          <w:lang w:val="en-US" w:eastAsia="en-IE"/>
        </w:rPr>
        <w:t>this</w:t>
      </w:r>
      <w:proofErr w:type="gramEnd"/>
      <w:r>
        <w:rPr>
          <w:rFonts w:ascii="Menlo Regular" w:hAnsi="Menlo Regular" w:cs="Menlo Regular"/>
          <w:color w:val="007400"/>
          <w:sz w:val="22"/>
          <w:szCs w:val="22"/>
          <w:lang w:val="en-US" w:eastAsia="en-IE"/>
        </w:rPr>
        <w:t xml:space="preserve"> function creates a new computer factory and loops creating the specified</w:t>
      </w:r>
    </w:p>
    <w:p w14:paraId="1922E7AA"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7400"/>
          <w:sz w:val="22"/>
          <w:szCs w:val="22"/>
          <w:lang w:val="en-US" w:eastAsia="en-IE"/>
        </w:rPr>
      </w:pPr>
      <w:r>
        <w:rPr>
          <w:rFonts w:ascii="Menlo Regular" w:hAnsi="Menlo Regular" w:cs="Menlo Regular"/>
          <w:color w:val="007400"/>
          <w:sz w:val="22"/>
          <w:szCs w:val="22"/>
          <w:lang w:val="en-US" w:eastAsia="en-IE"/>
        </w:rPr>
        <w:tab/>
        <w:t xml:space="preserve">  * </w:t>
      </w:r>
      <w:proofErr w:type="gramStart"/>
      <w:r>
        <w:rPr>
          <w:rFonts w:ascii="Menlo Regular" w:hAnsi="Menlo Regular" w:cs="Menlo Regular"/>
          <w:color w:val="007400"/>
          <w:sz w:val="22"/>
          <w:szCs w:val="22"/>
          <w:lang w:val="en-US" w:eastAsia="en-IE"/>
        </w:rPr>
        <w:t>number</w:t>
      </w:r>
      <w:proofErr w:type="gramEnd"/>
      <w:r>
        <w:rPr>
          <w:rFonts w:ascii="Menlo Regular" w:hAnsi="Menlo Regular" w:cs="Menlo Regular"/>
          <w:color w:val="007400"/>
          <w:sz w:val="22"/>
          <w:szCs w:val="22"/>
          <w:lang w:val="en-US" w:eastAsia="en-IE"/>
        </w:rPr>
        <w:t xml:space="preserve"> of </w:t>
      </w:r>
      <w:proofErr w:type="spellStart"/>
      <w:r>
        <w:rPr>
          <w:rFonts w:ascii="Menlo Regular" w:hAnsi="Menlo Regular" w:cs="Menlo Regular"/>
          <w:color w:val="007400"/>
          <w:sz w:val="22"/>
          <w:szCs w:val="22"/>
          <w:lang w:val="en-US" w:eastAsia="en-IE"/>
        </w:rPr>
        <w:t>prodcuts</w:t>
      </w:r>
      <w:proofErr w:type="spellEnd"/>
      <w:r>
        <w:rPr>
          <w:rFonts w:ascii="Menlo Regular" w:hAnsi="Menlo Regular" w:cs="Menlo Regular"/>
          <w:color w:val="007400"/>
          <w:sz w:val="22"/>
          <w:szCs w:val="22"/>
          <w:lang w:val="en-US" w:eastAsia="en-IE"/>
        </w:rPr>
        <w:t>.</w:t>
      </w:r>
    </w:p>
    <w:p w14:paraId="6B1E1E13"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7400"/>
          <w:sz w:val="22"/>
          <w:szCs w:val="22"/>
          <w:lang w:val="en-US" w:eastAsia="en-IE"/>
        </w:rPr>
        <w:tab/>
        <w:t xml:space="preserve">  */</w:t>
      </w:r>
    </w:p>
    <w:p w14:paraId="7D74BD61"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 </w:t>
      </w:r>
      <w:proofErr w:type="spellStart"/>
      <w:r>
        <w:rPr>
          <w:rFonts w:ascii="Menlo Regular" w:hAnsi="Menlo Regular" w:cs="Menlo Regular"/>
          <w:color w:val="000000"/>
          <w:sz w:val="22"/>
          <w:szCs w:val="22"/>
          <w:lang w:val="en-US" w:eastAsia="en-IE"/>
        </w:rPr>
        <w:t>ProductFactory</w:t>
      </w:r>
      <w:proofErr w:type="spell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productFactory</w:t>
      </w:r>
      <w:proofErr w:type="spellEnd"/>
      <w:r>
        <w:rPr>
          <w:rFonts w:ascii="Menlo Regular" w:hAnsi="Menlo Regular" w:cs="Menlo Regular"/>
          <w:color w:val="000000"/>
          <w:sz w:val="22"/>
          <w:szCs w:val="22"/>
          <w:lang w:val="en-US" w:eastAsia="en-IE"/>
        </w:rPr>
        <w:t xml:space="preserve"> = </w:t>
      </w:r>
      <w:r>
        <w:rPr>
          <w:rFonts w:ascii="Menlo Regular" w:hAnsi="Menlo Regular" w:cs="Menlo Regular"/>
          <w:color w:val="AA0D91"/>
          <w:sz w:val="22"/>
          <w:szCs w:val="22"/>
          <w:lang w:val="en-US" w:eastAsia="en-IE"/>
        </w:rPr>
        <w:t>new</w:t>
      </w:r>
      <w:r>
        <w:rPr>
          <w:rFonts w:ascii="Menlo Regular" w:hAnsi="Menlo Regular" w:cs="Menlo Regular"/>
          <w:color w:val="000000"/>
          <w:sz w:val="22"/>
          <w:szCs w:val="22"/>
          <w:lang w:val="en-US" w:eastAsia="en-IE"/>
        </w:rPr>
        <w:t xml:space="preserve"> </w:t>
      </w:r>
      <w:proofErr w:type="spellStart"/>
      <w:proofErr w:type="gramStart"/>
      <w:r>
        <w:rPr>
          <w:rFonts w:ascii="Menlo Regular" w:hAnsi="Menlo Regular" w:cs="Menlo Regular"/>
          <w:color w:val="000000"/>
          <w:sz w:val="22"/>
          <w:szCs w:val="22"/>
          <w:lang w:val="en-US" w:eastAsia="en-IE"/>
        </w:rPr>
        <w:t>ComputerFactory</w:t>
      </w:r>
      <w:proofErr w:type="spellEnd"/>
      <w:r>
        <w:rPr>
          <w:rFonts w:ascii="Menlo Regular" w:hAnsi="Menlo Regular" w:cs="Menlo Regular"/>
          <w:color w:val="000000"/>
          <w:sz w:val="22"/>
          <w:szCs w:val="22"/>
          <w:lang w:val="en-US" w:eastAsia="en-IE"/>
        </w:rPr>
        <w:t>(</w:t>
      </w:r>
      <w:proofErr w:type="gramEnd"/>
      <w:r>
        <w:rPr>
          <w:rFonts w:ascii="Menlo Regular" w:hAnsi="Menlo Regular" w:cs="Menlo Regular"/>
          <w:color w:val="AA0D91"/>
          <w:sz w:val="22"/>
          <w:szCs w:val="22"/>
          <w:lang w:val="en-US" w:eastAsia="en-IE"/>
        </w:rPr>
        <w:t>this</w:t>
      </w:r>
      <w:r>
        <w:rPr>
          <w:rFonts w:ascii="Menlo Regular" w:hAnsi="Menlo Regular" w:cs="Menlo Regular"/>
          <w:color w:val="000000"/>
          <w:sz w:val="22"/>
          <w:szCs w:val="22"/>
          <w:lang w:val="en-US" w:eastAsia="en-IE"/>
        </w:rPr>
        <w:t>);</w:t>
      </w:r>
    </w:p>
    <w:p w14:paraId="02922376"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 </w:t>
      </w:r>
      <w:proofErr w:type="spellStart"/>
      <w:proofErr w:type="gramStart"/>
      <w:r>
        <w:rPr>
          <w:rFonts w:ascii="Menlo Regular" w:hAnsi="Menlo Regular" w:cs="Menlo Regular"/>
          <w:color w:val="AA0D91"/>
          <w:sz w:val="22"/>
          <w:szCs w:val="22"/>
          <w:lang w:val="en-US" w:eastAsia="en-IE"/>
        </w:rPr>
        <w:t>int</w:t>
      </w:r>
      <w:proofErr w:type="spellEnd"/>
      <w:proofErr w:type="gram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i</w:t>
      </w:r>
      <w:proofErr w:type="spellEnd"/>
      <w:r>
        <w:rPr>
          <w:rFonts w:ascii="Menlo Regular" w:hAnsi="Menlo Regular" w:cs="Menlo Regular"/>
          <w:color w:val="000000"/>
          <w:sz w:val="22"/>
          <w:szCs w:val="22"/>
          <w:lang w:val="en-US" w:eastAsia="en-IE"/>
        </w:rPr>
        <w:t xml:space="preserve"> = quantity;</w:t>
      </w:r>
    </w:p>
    <w:p w14:paraId="3B6704AA"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 </w:t>
      </w:r>
      <w:proofErr w:type="gramStart"/>
      <w:r>
        <w:rPr>
          <w:rFonts w:ascii="Menlo Regular" w:hAnsi="Menlo Regular" w:cs="Menlo Regular"/>
          <w:color w:val="AA0D91"/>
          <w:sz w:val="22"/>
          <w:szCs w:val="22"/>
          <w:lang w:val="en-US" w:eastAsia="en-IE"/>
        </w:rPr>
        <w:t>while</w:t>
      </w:r>
      <w:proofErr w:type="gram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i</w:t>
      </w:r>
      <w:proofErr w:type="spellEnd"/>
      <w:r>
        <w:rPr>
          <w:rFonts w:ascii="Menlo Regular" w:hAnsi="Menlo Regular" w:cs="Menlo Regular"/>
          <w:color w:val="000000"/>
          <w:sz w:val="22"/>
          <w:szCs w:val="22"/>
          <w:lang w:val="en-US" w:eastAsia="en-IE"/>
        </w:rPr>
        <w:t xml:space="preserve"> &gt; </w:t>
      </w:r>
      <w:r>
        <w:rPr>
          <w:rFonts w:ascii="Menlo Regular" w:hAnsi="Menlo Regular" w:cs="Menlo Regular"/>
          <w:color w:val="1C00CF"/>
          <w:sz w:val="22"/>
          <w:szCs w:val="22"/>
          <w:lang w:val="en-US" w:eastAsia="en-IE"/>
        </w:rPr>
        <w:t>0</w:t>
      </w:r>
      <w:r>
        <w:rPr>
          <w:rFonts w:ascii="Menlo Regular" w:hAnsi="Menlo Regular" w:cs="Menlo Regular"/>
          <w:color w:val="000000"/>
          <w:sz w:val="22"/>
          <w:szCs w:val="22"/>
          <w:lang w:val="en-US" w:eastAsia="en-IE"/>
        </w:rPr>
        <w:t>){</w:t>
      </w:r>
    </w:p>
    <w:p w14:paraId="7A2ABA55"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 xml:space="preserve">  </w:t>
      </w:r>
      <w:proofErr w:type="spellStart"/>
      <w:proofErr w:type="gramStart"/>
      <w:r>
        <w:rPr>
          <w:rFonts w:ascii="Menlo Regular" w:hAnsi="Menlo Regular" w:cs="Menlo Regular"/>
          <w:color w:val="000000"/>
          <w:sz w:val="22"/>
          <w:szCs w:val="22"/>
          <w:lang w:val="en-US" w:eastAsia="en-IE"/>
        </w:rPr>
        <w:t>System.out.println</w:t>
      </w:r>
      <w:proofErr w:type="spellEnd"/>
      <w:r>
        <w:rPr>
          <w:rFonts w:ascii="Menlo Regular" w:hAnsi="Menlo Regular" w:cs="Menlo Regular"/>
          <w:color w:val="000000"/>
          <w:sz w:val="22"/>
          <w:szCs w:val="22"/>
          <w:lang w:val="en-US" w:eastAsia="en-IE"/>
        </w:rPr>
        <w:t>(</w:t>
      </w:r>
      <w:proofErr w:type="spellStart"/>
      <w:proofErr w:type="gramEnd"/>
      <w:r>
        <w:rPr>
          <w:rFonts w:ascii="Menlo Regular" w:hAnsi="Menlo Regular" w:cs="Menlo Regular"/>
          <w:color w:val="000000"/>
          <w:sz w:val="22"/>
          <w:szCs w:val="22"/>
          <w:lang w:val="en-US" w:eastAsia="en-IE"/>
        </w:rPr>
        <w:t>productTypeEnum</w:t>
      </w:r>
      <w:proofErr w:type="spellEnd"/>
      <w:r>
        <w:rPr>
          <w:rFonts w:ascii="Menlo Regular" w:hAnsi="Menlo Regular" w:cs="Menlo Regular"/>
          <w:color w:val="000000"/>
          <w:sz w:val="22"/>
          <w:szCs w:val="22"/>
          <w:lang w:val="en-US" w:eastAsia="en-IE"/>
        </w:rPr>
        <w:t xml:space="preserve">); </w:t>
      </w:r>
    </w:p>
    <w:p w14:paraId="543B5826"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 xml:space="preserve">  Product </w:t>
      </w:r>
      <w:proofErr w:type="spellStart"/>
      <w:r>
        <w:rPr>
          <w:rFonts w:ascii="Menlo Regular" w:hAnsi="Menlo Regular" w:cs="Menlo Regular"/>
          <w:color w:val="000000"/>
          <w:sz w:val="22"/>
          <w:szCs w:val="22"/>
          <w:lang w:val="en-US" w:eastAsia="en-IE"/>
        </w:rPr>
        <w:t>newproduct</w:t>
      </w:r>
      <w:proofErr w:type="spellEnd"/>
      <w:r>
        <w:rPr>
          <w:rFonts w:ascii="Menlo Regular" w:hAnsi="Menlo Regular" w:cs="Menlo Regular"/>
          <w:color w:val="000000"/>
          <w:sz w:val="22"/>
          <w:szCs w:val="22"/>
          <w:lang w:val="en-US" w:eastAsia="en-IE"/>
        </w:rPr>
        <w:t xml:space="preserve"> = </w:t>
      </w:r>
      <w:proofErr w:type="spellStart"/>
      <w:proofErr w:type="gramStart"/>
      <w:r>
        <w:rPr>
          <w:rFonts w:ascii="Menlo Regular" w:hAnsi="Menlo Regular" w:cs="Menlo Regular"/>
          <w:color w:val="000000"/>
          <w:sz w:val="22"/>
          <w:szCs w:val="22"/>
          <w:lang w:val="en-US" w:eastAsia="en-IE"/>
        </w:rPr>
        <w:t>productFactory.createProduct</w:t>
      </w:r>
      <w:proofErr w:type="spellEnd"/>
      <w:r>
        <w:rPr>
          <w:rFonts w:ascii="Menlo Regular" w:hAnsi="Menlo Regular" w:cs="Menlo Regular"/>
          <w:color w:val="000000"/>
          <w:sz w:val="22"/>
          <w:szCs w:val="22"/>
          <w:lang w:val="en-US" w:eastAsia="en-IE"/>
        </w:rPr>
        <w:t>(</w:t>
      </w:r>
      <w:proofErr w:type="spellStart"/>
      <w:proofErr w:type="gramEnd"/>
      <w:r>
        <w:rPr>
          <w:rFonts w:ascii="Menlo Regular" w:hAnsi="Menlo Regular" w:cs="Menlo Regular"/>
          <w:color w:val="000000"/>
          <w:sz w:val="22"/>
          <w:szCs w:val="22"/>
          <w:lang w:val="en-US" w:eastAsia="en-IE"/>
        </w:rPr>
        <w:t>productTypeEnum</w:t>
      </w:r>
      <w:proofErr w:type="spellEnd"/>
      <w:r>
        <w:rPr>
          <w:rFonts w:ascii="Menlo Regular" w:hAnsi="Menlo Regular" w:cs="Menlo Regular"/>
          <w:color w:val="000000"/>
          <w:sz w:val="22"/>
          <w:szCs w:val="22"/>
          <w:lang w:val="en-US" w:eastAsia="en-IE"/>
        </w:rPr>
        <w:t>);</w:t>
      </w:r>
    </w:p>
    <w:p w14:paraId="03B17AA8"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 xml:space="preserve">  </w:t>
      </w:r>
      <w:proofErr w:type="spellStart"/>
      <w:proofErr w:type="gramStart"/>
      <w:r>
        <w:rPr>
          <w:rFonts w:ascii="Menlo Regular" w:hAnsi="Menlo Regular" w:cs="Menlo Regular"/>
          <w:color w:val="000000"/>
          <w:sz w:val="22"/>
          <w:szCs w:val="22"/>
          <w:lang w:val="en-US" w:eastAsia="en-IE"/>
        </w:rPr>
        <w:t>productList.add</w:t>
      </w:r>
      <w:proofErr w:type="spellEnd"/>
      <w:proofErr w:type="gramEnd"/>
      <w:r>
        <w:rPr>
          <w:rFonts w:ascii="Menlo Regular" w:hAnsi="Menlo Regular" w:cs="Menlo Regular"/>
          <w:color w:val="000000"/>
          <w:sz w:val="22"/>
          <w:szCs w:val="22"/>
          <w:lang w:val="en-US" w:eastAsia="en-IE"/>
        </w:rPr>
        <w:t>(</w:t>
      </w:r>
      <w:proofErr w:type="spellStart"/>
      <w:r>
        <w:rPr>
          <w:rFonts w:ascii="Menlo Regular" w:hAnsi="Menlo Regular" w:cs="Menlo Regular"/>
          <w:color w:val="000000"/>
          <w:sz w:val="22"/>
          <w:szCs w:val="22"/>
          <w:lang w:val="en-US" w:eastAsia="en-IE"/>
        </w:rPr>
        <w:t>newproduct</w:t>
      </w:r>
      <w:proofErr w:type="spellEnd"/>
      <w:r>
        <w:rPr>
          <w:rFonts w:ascii="Menlo Regular" w:hAnsi="Menlo Regular" w:cs="Menlo Regular"/>
          <w:color w:val="000000"/>
          <w:sz w:val="22"/>
          <w:szCs w:val="22"/>
          <w:lang w:val="en-US" w:eastAsia="en-IE"/>
        </w:rPr>
        <w:t>);</w:t>
      </w:r>
    </w:p>
    <w:p w14:paraId="4ABB3222"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 xml:space="preserve">  </w:t>
      </w:r>
      <w:proofErr w:type="spellStart"/>
      <w:proofErr w:type="gramStart"/>
      <w:r>
        <w:rPr>
          <w:rFonts w:ascii="Menlo Regular" w:hAnsi="Menlo Regular" w:cs="Menlo Regular"/>
          <w:color w:val="000000"/>
          <w:sz w:val="22"/>
          <w:szCs w:val="22"/>
          <w:lang w:val="en-US" w:eastAsia="en-IE"/>
        </w:rPr>
        <w:t>i</w:t>
      </w:r>
      <w:proofErr w:type="spellEnd"/>
      <w:proofErr w:type="gramEnd"/>
      <w:r>
        <w:rPr>
          <w:rFonts w:ascii="Menlo Regular" w:hAnsi="Menlo Regular" w:cs="Menlo Regular"/>
          <w:color w:val="000000"/>
          <w:sz w:val="22"/>
          <w:szCs w:val="22"/>
          <w:lang w:val="en-US" w:eastAsia="en-IE"/>
        </w:rPr>
        <w:t>--;</w:t>
      </w:r>
    </w:p>
    <w:p w14:paraId="0A7F178C"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 xml:space="preserve">  </w:t>
      </w:r>
      <w:proofErr w:type="gramStart"/>
      <w:r>
        <w:rPr>
          <w:rFonts w:ascii="Menlo Regular" w:hAnsi="Menlo Regular" w:cs="Menlo Regular"/>
          <w:color w:val="AA0D91"/>
          <w:sz w:val="22"/>
          <w:szCs w:val="22"/>
          <w:lang w:val="en-US" w:eastAsia="en-IE"/>
        </w:rPr>
        <w:t>double</w:t>
      </w:r>
      <w:proofErr w:type="gram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newitemprice</w:t>
      </w:r>
      <w:proofErr w:type="spellEnd"/>
      <w:r>
        <w:rPr>
          <w:rFonts w:ascii="Menlo Regular" w:hAnsi="Menlo Regular" w:cs="Menlo Regular"/>
          <w:color w:val="000000"/>
          <w:sz w:val="22"/>
          <w:szCs w:val="22"/>
          <w:lang w:val="en-US" w:eastAsia="en-IE"/>
        </w:rPr>
        <w:t xml:space="preserve"> = </w:t>
      </w:r>
      <w:proofErr w:type="spellStart"/>
      <w:r>
        <w:rPr>
          <w:rFonts w:ascii="Menlo Regular" w:hAnsi="Menlo Regular" w:cs="Menlo Regular"/>
          <w:color w:val="000000"/>
          <w:sz w:val="22"/>
          <w:szCs w:val="22"/>
          <w:lang w:val="en-US" w:eastAsia="en-IE"/>
        </w:rPr>
        <w:t>newproduct.getPrice</w:t>
      </w:r>
      <w:proofErr w:type="spellEnd"/>
      <w:r>
        <w:rPr>
          <w:rFonts w:ascii="Menlo Regular" w:hAnsi="Menlo Regular" w:cs="Menlo Regular"/>
          <w:color w:val="000000"/>
          <w:sz w:val="22"/>
          <w:szCs w:val="22"/>
          <w:lang w:val="en-US" w:eastAsia="en-IE"/>
        </w:rPr>
        <w:t>();</w:t>
      </w:r>
    </w:p>
    <w:p w14:paraId="48B71D7E"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 xml:space="preserve">  </w:t>
      </w:r>
      <w:proofErr w:type="spellStart"/>
      <w:proofErr w:type="gramStart"/>
      <w:r>
        <w:rPr>
          <w:rFonts w:ascii="Menlo Regular" w:hAnsi="Menlo Regular" w:cs="Menlo Regular"/>
          <w:color w:val="000000"/>
          <w:sz w:val="22"/>
          <w:szCs w:val="22"/>
          <w:lang w:val="en-US" w:eastAsia="en-IE"/>
        </w:rPr>
        <w:t>updateSubTotal</w:t>
      </w:r>
      <w:proofErr w:type="spellEnd"/>
      <w:proofErr w:type="gramEnd"/>
      <w:r>
        <w:rPr>
          <w:rFonts w:ascii="Menlo Regular" w:hAnsi="Menlo Regular" w:cs="Menlo Regular"/>
          <w:color w:val="000000"/>
          <w:sz w:val="22"/>
          <w:szCs w:val="22"/>
          <w:lang w:val="en-US" w:eastAsia="en-IE"/>
        </w:rPr>
        <w:t>(</w:t>
      </w:r>
      <w:proofErr w:type="spellStart"/>
      <w:r>
        <w:rPr>
          <w:rFonts w:ascii="Menlo Regular" w:hAnsi="Menlo Regular" w:cs="Menlo Regular"/>
          <w:color w:val="000000"/>
          <w:sz w:val="22"/>
          <w:szCs w:val="22"/>
          <w:lang w:val="en-US" w:eastAsia="en-IE"/>
        </w:rPr>
        <w:t>newitemprice</w:t>
      </w:r>
      <w:proofErr w:type="spellEnd"/>
      <w:r>
        <w:rPr>
          <w:rFonts w:ascii="Menlo Regular" w:hAnsi="Menlo Regular" w:cs="Menlo Regular"/>
          <w:color w:val="000000"/>
          <w:sz w:val="22"/>
          <w:szCs w:val="22"/>
          <w:lang w:val="en-US" w:eastAsia="en-IE"/>
        </w:rPr>
        <w:t>);</w:t>
      </w:r>
    </w:p>
    <w:p w14:paraId="33F33720"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  </w:t>
      </w:r>
      <w:r>
        <w:rPr>
          <w:rFonts w:ascii="Menlo Regular" w:hAnsi="Menlo Regular" w:cs="Menlo Regular"/>
          <w:color w:val="000000"/>
          <w:sz w:val="22"/>
          <w:szCs w:val="22"/>
          <w:lang w:val="en-US" w:eastAsia="en-IE"/>
        </w:rPr>
        <w:tab/>
        <w:t xml:space="preserve">  }</w:t>
      </w:r>
    </w:p>
    <w:p w14:paraId="1496A3FD"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 </w:t>
      </w:r>
    </w:p>
    <w:p w14:paraId="721DE0D2"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void</w:t>
      </w: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updateSubTotal</w:t>
      </w:r>
      <w:proofErr w:type="spellEnd"/>
      <w:r>
        <w:rPr>
          <w:rFonts w:ascii="Menlo Regular" w:hAnsi="Menlo Regular" w:cs="Menlo Regular"/>
          <w:color w:val="000000"/>
          <w:sz w:val="22"/>
          <w:szCs w:val="22"/>
          <w:lang w:val="en-US" w:eastAsia="en-IE"/>
        </w:rPr>
        <w:t>(</w:t>
      </w:r>
      <w:r>
        <w:rPr>
          <w:rFonts w:ascii="Menlo Regular" w:hAnsi="Menlo Regular" w:cs="Menlo Regular"/>
          <w:color w:val="AA0D91"/>
          <w:sz w:val="22"/>
          <w:szCs w:val="22"/>
          <w:lang w:val="en-US" w:eastAsia="en-IE"/>
        </w:rPr>
        <w:t>double</w:t>
      </w: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newitemprice</w:t>
      </w:r>
      <w:proofErr w:type="spellEnd"/>
      <w:r>
        <w:rPr>
          <w:rFonts w:ascii="Menlo Regular" w:hAnsi="Menlo Regular" w:cs="Menlo Regular"/>
          <w:color w:val="000000"/>
          <w:sz w:val="22"/>
          <w:szCs w:val="22"/>
          <w:lang w:val="en-US" w:eastAsia="en-IE"/>
        </w:rPr>
        <w:t>){</w:t>
      </w:r>
    </w:p>
    <w:p w14:paraId="7F46D62A"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lastRenderedPageBreak/>
        <w:tab/>
        <w:t xml:space="preserve">  </w:t>
      </w:r>
      <w:proofErr w:type="spellStart"/>
      <w:proofErr w:type="gramStart"/>
      <w:r>
        <w:rPr>
          <w:rFonts w:ascii="Menlo Regular" w:hAnsi="Menlo Regular" w:cs="Menlo Regular"/>
          <w:color w:val="000000"/>
          <w:sz w:val="22"/>
          <w:szCs w:val="22"/>
          <w:lang w:val="en-US" w:eastAsia="en-IE"/>
        </w:rPr>
        <w:t>subTotal</w:t>
      </w:r>
      <w:proofErr w:type="spellEnd"/>
      <w:proofErr w:type="gramEnd"/>
      <w:r>
        <w:rPr>
          <w:rFonts w:ascii="Menlo Regular" w:hAnsi="Menlo Regular" w:cs="Menlo Regular"/>
          <w:color w:val="000000"/>
          <w:sz w:val="22"/>
          <w:szCs w:val="22"/>
          <w:lang w:val="en-US" w:eastAsia="en-IE"/>
        </w:rPr>
        <w:t xml:space="preserve"> += </w:t>
      </w:r>
      <w:proofErr w:type="spellStart"/>
      <w:r>
        <w:rPr>
          <w:rFonts w:ascii="Menlo Regular" w:hAnsi="Menlo Regular" w:cs="Menlo Regular"/>
          <w:color w:val="000000"/>
          <w:sz w:val="22"/>
          <w:szCs w:val="22"/>
          <w:lang w:val="en-US" w:eastAsia="en-IE"/>
        </w:rPr>
        <w:t>newitemprice</w:t>
      </w:r>
      <w:proofErr w:type="spellEnd"/>
      <w:r>
        <w:rPr>
          <w:rFonts w:ascii="Menlo Regular" w:hAnsi="Menlo Regular" w:cs="Menlo Regular"/>
          <w:color w:val="000000"/>
          <w:sz w:val="22"/>
          <w:szCs w:val="22"/>
          <w:lang w:val="en-US" w:eastAsia="en-IE"/>
        </w:rPr>
        <w:t>;</w:t>
      </w:r>
    </w:p>
    <w:p w14:paraId="5B930F74"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
    <w:p w14:paraId="33C4BB45"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1D510FA6"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void</w:t>
      </w: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updateTotal</w:t>
      </w:r>
      <w:proofErr w:type="spellEnd"/>
      <w:r>
        <w:rPr>
          <w:rFonts w:ascii="Menlo Regular" w:hAnsi="Menlo Regular" w:cs="Menlo Regular"/>
          <w:color w:val="000000"/>
          <w:sz w:val="22"/>
          <w:szCs w:val="22"/>
          <w:lang w:val="en-US" w:eastAsia="en-IE"/>
        </w:rPr>
        <w:t>(</w:t>
      </w:r>
      <w:proofErr w:type="spellStart"/>
      <w:r>
        <w:rPr>
          <w:rFonts w:ascii="Menlo Regular" w:hAnsi="Menlo Regular" w:cs="Menlo Regular"/>
          <w:color w:val="000000"/>
          <w:sz w:val="22"/>
          <w:szCs w:val="22"/>
          <w:lang w:val="en-US" w:eastAsia="en-IE"/>
        </w:rPr>
        <w:t>RegionEnum</w:t>
      </w:r>
      <w:proofErr w:type="spell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regionEnum</w:t>
      </w:r>
      <w:proofErr w:type="spellEnd"/>
      <w:r>
        <w:rPr>
          <w:rFonts w:ascii="Menlo Regular" w:hAnsi="Menlo Regular" w:cs="Menlo Regular"/>
          <w:color w:val="000000"/>
          <w:sz w:val="22"/>
          <w:szCs w:val="22"/>
          <w:lang w:val="en-US" w:eastAsia="en-IE"/>
        </w:rPr>
        <w:t>){</w:t>
      </w:r>
    </w:p>
    <w:p w14:paraId="49D21504"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  </w:t>
      </w:r>
      <w:r>
        <w:rPr>
          <w:rFonts w:ascii="Menlo Regular" w:hAnsi="Menlo Regular" w:cs="Menlo Regular"/>
          <w:color w:val="000000"/>
          <w:sz w:val="22"/>
          <w:szCs w:val="22"/>
          <w:lang w:val="en-US" w:eastAsia="en-IE"/>
        </w:rPr>
        <w:tab/>
      </w:r>
      <w:proofErr w:type="gramStart"/>
      <w:r>
        <w:rPr>
          <w:rFonts w:ascii="Menlo Regular" w:hAnsi="Menlo Regular" w:cs="Menlo Regular"/>
          <w:color w:val="AA0D91"/>
          <w:sz w:val="22"/>
          <w:szCs w:val="22"/>
          <w:lang w:val="en-US" w:eastAsia="en-IE"/>
        </w:rPr>
        <w:t>if</w:t>
      </w:r>
      <w:proofErr w:type="gram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RegionEnum.IRELAND</w:t>
      </w:r>
      <w:proofErr w:type="spellEnd"/>
      <w:r>
        <w:rPr>
          <w:rFonts w:ascii="Menlo Regular" w:hAnsi="Menlo Regular" w:cs="Menlo Regular"/>
          <w:color w:val="000000"/>
          <w:sz w:val="22"/>
          <w:szCs w:val="22"/>
          <w:lang w:val="en-US" w:eastAsia="en-IE"/>
        </w:rPr>
        <w:t xml:space="preserve"> == </w:t>
      </w:r>
      <w:proofErr w:type="spellStart"/>
      <w:r>
        <w:rPr>
          <w:rFonts w:ascii="Menlo Regular" w:hAnsi="Menlo Regular" w:cs="Menlo Regular"/>
          <w:color w:val="000000"/>
          <w:sz w:val="22"/>
          <w:szCs w:val="22"/>
          <w:lang w:val="en-US" w:eastAsia="en-IE"/>
        </w:rPr>
        <w:t>regionEnum</w:t>
      </w:r>
      <w:proofErr w:type="spellEnd"/>
      <w:r>
        <w:rPr>
          <w:rFonts w:ascii="Menlo Regular" w:hAnsi="Menlo Regular" w:cs="Menlo Regular"/>
          <w:color w:val="000000"/>
          <w:sz w:val="22"/>
          <w:szCs w:val="22"/>
          <w:lang w:val="en-US" w:eastAsia="en-IE"/>
        </w:rPr>
        <w:t>){</w:t>
      </w:r>
    </w:p>
    <w:p w14:paraId="1B7D1FC2"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  </w:t>
      </w: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 xml:space="preserve">Region </w:t>
      </w:r>
      <w:proofErr w:type="spellStart"/>
      <w:r>
        <w:rPr>
          <w:rFonts w:ascii="Menlo Regular" w:hAnsi="Menlo Regular" w:cs="Menlo Regular"/>
          <w:color w:val="000000"/>
          <w:sz w:val="22"/>
          <w:szCs w:val="22"/>
          <w:lang w:val="en-US" w:eastAsia="en-IE"/>
        </w:rPr>
        <w:t>ireland</w:t>
      </w:r>
      <w:proofErr w:type="spellEnd"/>
      <w:r>
        <w:rPr>
          <w:rFonts w:ascii="Menlo Regular" w:hAnsi="Menlo Regular" w:cs="Menlo Regular"/>
          <w:color w:val="000000"/>
          <w:sz w:val="22"/>
          <w:szCs w:val="22"/>
          <w:lang w:val="en-US" w:eastAsia="en-IE"/>
        </w:rPr>
        <w:t xml:space="preserve"> = </w:t>
      </w:r>
      <w:r>
        <w:rPr>
          <w:rFonts w:ascii="Menlo Regular" w:hAnsi="Menlo Regular" w:cs="Menlo Regular"/>
          <w:color w:val="AA0D91"/>
          <w:sz w:val="22"/>
          <w:szCs w:val="22"/>
          <w:lang w:val="en-US" w:eastAsia="en-IE"/>
        </w:rPr>
        <w:t>new</w:t>
      </w:r>
      <w:r>
        <w:rPr>
          <w:rFonts w:ascii="Menlo Regular" w:hAnsi="Menlo Regular" w:cs="Menlo Regular"/>
          <w:color w:val="000000"/>
          <w:sz w:val="22"/>
          <w:szCs w:val="22"/>
          <w:lang w:val="en-US" w:eastAsia="en-IE"/>
        </w:rPr>
        <w:t xml:space="preserve"> </w:t>
      </w:r>
      <w:proofErr w:type="gramStart"/>
      <w:r>
        <w:rPr>
          <w:rFonts w:ascii="Menlo Regular" w:hAnsi="Menlo Regular" w:cs="Menlo Regular"/>
          <w:color w:val="000000"/>
          <w:sz w:val="22"/>
          <w:szCs w:val="22"/>
          <w:lang w:val="en-US" w:eastAsia="en-IE"/>
        </w:rPr>
        <w:t>Ireland(</w:t>
      </w:r>
      <w:proofErr w:type="gramEnd"/>
      <w:r>
        <w:rPr>
          <w:rFonts w:ascii="Menlo Regular" w:hAnsi="Menlo Regular" w:cs="Menlo Regular"/>
          <w:color w:val="000000"/>
          <w:sz w:val="22"/>
          <w:szCs w:val="22"/>
          <w:lang w:val="en-US" w:eastAsia="en-IE"/>
        </w:rPr>
        <w:t>);</w:t>
      </w:r>
    </w:p>
    <w:p w14:paraId="2A381F22"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  </w:t>
      </w: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 xml:space="preserve"> </w:t>
      </w:r>
      <w:proofErr w:type="gramStart"/>
      <w:r>
        <w:rPr>
          <w:rFonts w:ascii="Menlo Regular" w:hAnsi="Menlo Regular" w:cs="Menlo Regular"/>
          <w:color w:val="000000"/>
          <w:sz w:val="22"/>
          <w:szCs w:val="22"/>
          <w:lang w:val="en-US" w:eastAsia="en-IE"/>
        </w:rPr>
        <w:t>total</w:t>
      </w:r>
      <w:proofErr w:type="gramEnd"/>
      <w:r>
        <w:rPr>
          <w:rFonts w:ascii="Menlo Regular" w:hAnsi="Menlo Regular" w:cs="Menlo Regular"/>
          <w:color w:val="000000"/>
          <w:sz w:val="22"/>
          <w:szCs w:val="22"/>
          <w:lang w:val="en-US" w:eastAsia="en-IE"/>
        </w:rPr>
        <w:t xml:space="preserve"> = </w:t>
      </w:r>
      <w:proofErr w:type="spellStart"/>
      <w:r>
        <w:rPr>
          <w:rFonts w:ascii="Menlo Regular" w:hAnsi="Menlo Regular" w:cs="Menlo Regular"/>
          <w:color w:val="000000"/>
          <w:sz w:val="22"/>
          <w:szCs w:val="22"/>
          <w:lang w:val="en-US" w:eastAsia="en-IE"/>
        </w:rPr>
        <w:t>ireland.getVat</w:t>
      </w:r>
      <w:proofErr w:type="spellEnd"/>
      <w:r>
        <w:rPr>
          <w:rFonts w:ascii="Menlo Regular" w:hAnsi="Menlo Regular" w:cs="Menlo Regular"/>
          <w:color w:val="000000"/>
          <w:sz w:val="22"/>
          <w:szCs w:val="22"/>
          <w:lang w:val="en-US" w:eastAsia="en-IE"/>
        </w:rPr>
        <w:t>(</w:t>
      </w:r>
      <w:proofErr w:type="spellStart"/>
      <w:r>
        <w:rPr>
          <w:rFonts w:ascii="Menlo Regular" w:hAnsi="Menlo Regular" w:cs="Menlo Regular"/>
          <w:color w:val="000000"/>
          <w:sz w:val="22"/>
          <w:szCs w:val="22"/>
          <w:lang w:val="en-US" w:eastAsia="en-IE"/>
        </w:rPr>
        <w:t>subTotal</w:t>
      </w:r>
      <w:proofErr w:type="spellEnd"/>
      <w:r>
        <w:rPr>
          <w:rFonts w:ascii="Menlo Regular" w:hAnsi="Menlo Regular" w:cs="Menlo Regular"/>
          <w:color w:val="000000"/>
          <w:sz w:val="22"/>
          <w:szCs w:val="22"/>
          <w:lang w:val="en-US" w:eastAsia="en-IE"/>
        </w:rPr>
        <w:t>);</w:t>
      </w:r>
    </w:p>
    <w:p w14:paraId="460F2408"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  </w:t>
      </w:r>
      <w:r>
        <w:rPr>
          <w:rFonts w:ascii="Menlo Regular" w:hAnsi="Menlo Regular" w:cs="Menlo Regular"/>
          <w:color w:val="000000"/>
          <w:sz w:val="22"/>
          <w:szCs w:val="22"/>
          <w:lang w:val="en-US" w:eastAsia="en-IE"/>
        </w:rPr>
        <w:tab/>
        <w:t xml:space="preserve">}   </w:t>
      </w:r>
      <w:r>
        <w:rPr>
          <w:rFonts w:ascii="Menlo Regular" w:hAnsi="Menlo Regular" w:cs="Menlo Regular"/>
          <w:color w:val="007400"/>
          <w:sz w:val="22"/>
          <w:szCs w:val="22"/>
          <w:lang w:val="en-US" w:eastAsia="en-IE"/>
        </w:rPr>
        <w:t xml:space="preserve">//passes in the </w:t>
      </w:r>
      <w:proofErr w:type="spellStart"/>
      <w:r>
        <w:rPr>
          <w:rFonts w:ascii="Menlo Regular" w:hAnsi="Menlo Regular" w:cs="Menlo Regular"/>
          <w:color w:val="007400"/>
          <w:sz w:val="22"/>
          <w:szCs w:val="22"/>
          <w:lang w:val="en-US" w:eastAsia="en-IE"/>
        </w:rPr>
        <w:t>prevat</w:t>
      </w:r>
      <w:proofErr w:type="spellEnd"/>
      <w:r>
        <w:rPr>
          <w:rFonts w:ascii="Menlo Regular" w:hAnsi="Menlo Regular" w:cs="Menlo Regular"/>
          <w:color w:val="007400"/>
          <w:sz w:val="22"/>
          <w:szCs w:val="22"/>
          <w:lang w:val="en-US" w:eastAsia="en-IE"/>
        </w:rPr>
        <w:t xml:space="preserve"> price and returns the total price including vat</w:t>
      </w:r>
    </w:p>
    <w:p w14:paraId="4DE62816"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  </w:t>
      </w:r>
      <w:r>
        <w:rPr>
          <w:rFonts w:ascii="Menlo Regular" w:hAnsi="Menlo Regular" w:cs="Menlo Regular"/>
          <w:color w:val="000000"/>
          <w:sz w:val="22"/>
          <w:szCs w:val="22"/>
          <w:lang w:val="en-US" w:eastAsia="en-IE"/>
        </w:rPr>
        <w:tab/>
      </w:r>
      <w:proofErr w:type="gramStart"/>
      <w:r>
        <w:rPr>
          <w:rFonts w:ascii="Menlo Regular" w:hAnsi="Menlo Regular" w:cs="Menlo Regular"/>
          <w:color w:val="AA0D91"/>
          <w:sz w:val="22"/>
          <w:szCs w:val="22"/>
          <w:lang w:val="en-US" w:eastAsia="en-IE"/>
        </w:rPr>
        <w:t>else</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if</w:t>
      </w:r>
      <w:r>
        <w:rPr>
          <w:rFonts w:ascii="Menlo Regular" w:hAnsi="Menlo Regular" w:cs="Menlo Regular"/>
          <w:color w:val="000000"/>
          <w:sz w:val="22"/>
          <w:szCs w:val="22"/>
          <w:lang w:val="en-US" w:eastAsia="en-IE"/>
        </w:rPr>
        <w:t xml:space="preserve">(RegionEnum.UK == </w:t>
      </w:r>
      <w:proofErr w:type="spellStart"/>
      <w:r>
        <w:rPr>
          <w:rFonts w:ascii="Menlo Regular" w:hAnsi="Menlo Regular" w:cs="Menlo Regular"/>
          <w:color w:val="000000"/>
          <w:sz w:val="22"/>
          <w:szCs w:val="22"/>
          <w:lang w:val="en-US" w:eastAsia="en-IE"/>
        </w:rPr>
        <w:t>regionEnum</w:t>
      </w:r>
      <w:proofErr w:type="spellEnd"/>
      <w:r>
        <w:rPr>
          <w:rFonts w:ascii="Menlo Regular" w:hAnsi="Menlo Regular" w:cs="Menlo Regular"/>
          <w:color w:val="000000"/>
          <w:sz w:val="22"/>
          <w:szCs w:val="22"/>
          <w:lang w:val="en-US" w:eastAsia="en-IE"/>
        </w:rPr>
        <w:t>){</w:t>
      </w:r>
    </w:p>
    <w:p w14:paraId="119CC463"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  </w:t>
      </w: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 xml:space="preserve">Region </w:t>
      </w:r>
      <w:proofErr w:type="spellStart"/>
      <w:r>
        <w:rPr>
          <w:rFonts w:ascii="Menlo Regular" w:hAnsi="Menlo Regular" w:cs="Menlo Regular"/>
          <w:color w:val="000000"/>
          <w:sz w:val="22"/>
          <w:szCs w:val="22"/>
          <w:lang w:val="en-US" w:eastAsia="en-IE"/>
        </w:rPr>
        <w:t>uk</w:t>
      </w:r>
      <w:proofErr w:type="spellEnd"/>
      <w:r>
        <w:rPr>
          <w:rFonts w:ascii="Menlo Regular" w:hAnsi="Menlo Regular" w:cs="Menlo Regular"/>
          <w:color w:val="000000"/>
          <w:sz w:val="22"/>
          <w:szCs w:val="22"/>
          <w:lang w:val="en-US" w:eastAsia="en-IE"/>
        </w:rPr>
        <w:t xml:space="preserve"> = </w:t>
      </w:r>
      <w:r>
        <w:rPr>
          <w:rFonts w:ascii="Menlo Regular" w:hAnsi="Menlo Regular" w:cs="Menlo Regular"/>
          <w:color w:val="AA0D91"/>
          <w:sz w:val="22"/>
          <w:szCs w:val="22"/>
          <w:lang w:val="en-US" w:eastAsia="en-IE"/>
        </w:rPr>
        <w:t>new</w:t>
      </w:r>
      <w:r>
        <w:rPr>
          <w:rFonts w:ascii="Menlo Regular" w:hAnsi="Menlo Regular" w:cs="Menlo Regular"/>
          <w:color w:val="000000"/>
          <w:sz w:val="22"/>
          <w:szCs w:val="22"/>
          <w:lang w:val="en-US" w:eastAsia="en-IE"/>
        </w:rPr>
        <w:t xml:space="preserve"> </w:t>
      </w:r>
      <w:proofErr w:type="gramStart"/>
      <w:r>
        <w:rPr>
          <w:rFonts w:ascii="Menlo Regular" w:hAnsi="Menlo Regular" w:cs="Menlo Regular"/>
          <w:color w:val="000000"/>
          <w:sz w:val="22"/>
          <w:szCs w:val="22"/>
          <w:lang w:val="en-US" w:eastAsia="en-IE"/>
        </w:rPr>
        <w:t>UK(</w:t>
      </w:r>
      <w:proofErr w:type="gramEnd"/>
      <w:r>
        <w:rPr>
          <w:rFonts w:ascii="Menlo Regular" w:hAnsi="Menlo Regular" w:cs="Menlo Regular"/>
          <w:color w:val="000000"/>
          <w:sz w:val="22"/>
          <w:szCs w:val="22"/>
          <w:lang w:val="en-US" w:eastAsia="en-IE"/>
        </w:rPr>
        <w:t>);</w:t>
      </w:r>
    </w:p>
    <w:p w14:paraId="4626CF20"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  </w:t>
      </w: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roofErr w:type="gramStart"/>
      <w:r>
        <w:rPr>
          <w:rFonts w:ascii="Menlo Regular" w:hAnsi="Menlo Regular" w:cs="Menlo Regular"/>
          <w:color w:val="000000"/>
          <w:sz w:val="22"/>
          <w:szCs w:val="22"/>
          <w:lang w:val="en-US" w:eastAsia="en-IE"/>
        </w:rPr>
        <w:t>total</w:t>
      </w:r>
      <w:proofErr w:type="gramEnd"/>
      <w:r>
        <w:rPr>
          <w:rFonts w:ascii="Menlo Regular" w:hAnsi="Menlo Regular" w:cs="Menlo Regular"/>
          <w:color w:val="000000"/>
          <w:sz w:val="22"/>
          <w:szCs w:val="22"/>
          <w:lang w:val="en-US" w:eastAsia="en-IE"/>
        </w:rPr>
        <w:t xml:space="preserve"> = </w:t>
      </w:r>
      <w:proofErr w:type="spellStart"/>
      <w:r>
        <w:rPr>
          <w:rFonts w:ascii="Menlo Regular" w:hAnsi="Menlo Regular" w:cs="Menlo Regular"/>
          <w:color w:val="000000"/>
          <w:sz w:val="22"/>
          <w:szCs w:val="22"/>
          <w:lang w:val="en-US" w:eastAsia="en-IE"/>
        </w:rPr>
        <w:t>uk.getVat</w:t>
      </w:r>
      <w:proofErr w:type="spellEnd"/>
      <w:r>
        <w:rPr>
          <w:rFonts w:ascii="Menlo Regular" w:hAnsi="Menlo Regular" w:cs="Menlo Regular"/>
          <w:color w:val="000000"/>
          <w:sz w:val="22"/>
          <w:szCs w:val="22"/>
          <w:lang w:val="en-US" w:eastAsia="en-IE"/>
        </w:rPr>
        <w:t>(</w:t>
      </w:r>
      <w:proofErr w:type="spellStart"/>
      <w:r>
        <w:rPr>
          <w:rFonts w:ascii="Menlo Regular" w:hAnsi="Menlo Regular" w:cs="Menlo Regular"/>
          <w:color w:val="000000"/>
          <w:sz w:val="22"/>
          <w:szCs w:val="22"/>
          <w:lang w:val="en-US" w:eastAsia="en-IE"/>
        </w:rPr>
        <w:t>subTotal</w:t>
      </w:r>
      <w:proofErr w:type="spellEnd"/>
      <w:r>
        <w:rPr>
          <w:rFonts w:ascii="Menlo Regular" w:hAnsi="Menlo Regular" w:cs="Menlo Regular"/>
          <w:color w:val="000000"/>
          <w:sz w:val="22"/>
          <w:szCs w:val="22"/>
          <w:lang w:val="en-US" w:eastAsia="en-IE"/>
        </w:rPr>
        <w:t>);</w:t>
      </w:r>
    </w:p>
    <w:p w14:paraId="59E4CB33"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  </w:t>
      </w:r>
      <w:r>
        <w:rPr>
          <w:rFonts w:ascii="Menlo Regular" w:hAnsi="Menlo Regular" w:cs="Menlo Regular"/>
          <w:color w:val="000000"/>
          <w:sz w:val="22"/>
          <w:szCs w:val="22"/>
          <w:lang w:val="en-US" w:eastAsia="en-IE"/>
        </w:rPr>
        <w:tab/>
        <w:t>}</w:t>
      </w:r>
    </w:p>
    <w:p w14:paraId="395455CB"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
    <w:p w14:paraId="736C26A8"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void</w:t>
      </w: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setRegion</w:t>
      </w:r>
      <w:proofErr w:type="spellEnd"/>
      <w:r>
        <w:rPr>
          <w:rFonts w:ascii="Menlo Regular" w:hAnsi="Menlo Regular" w:cs="Menlo Regular"/>
          <w:color w:val="000000"/>
          <w:sz w:val="22"/>
          <w:szCs w:val="22"/>
          <w:lang w:val="en-US" w:eastAsia="en-IE"/>
        </w:rPr>
        <w:t>(</w:t>
      </w:r>
      <w:proofErr w:type="spellStart"/>
      <w:r>
        <w:rPr>
          <w:rFonts w:ascii="Menlo Regular" w:hAnsi="Menlo Regular" w:cs="Menlo Regular"/>
          <w:color w:val="000000"/>
          <w:sz w:val="22"/>
          <w:szCs w:val="22"/>
          <w:lang w:val="en-US" w:eastAsia="en-IE"/>
        </w:rPr>
        <w:t>RegionEnum</w:t>
      </w:r>
      <w:proofErr w:type="spell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newRegion</w:t>
      </w:r>
      <w:proofErr w:type="spellEnd"/>
      <w:r>
        <w:rPr>
          <w:rFonts w:ascii="Menlo Regular" w:hAnsi="Menlo Regular" w:cs="Menlo Regular"/>
          <w:color w:val="000000"/>
          <w:sz w:val="22"/>
          <w:szCs w:val="22"/>
          <w:lang w:val="en-US" w:eastAsia="en-IE"/>
        </w:rPr>
        <w:t>) {</w:t>
      </w:r>
    </w:p>
    <w:p w14:paraId="1713FA0A"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746C009C"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  </w:t>
      </w:r>
      <w:r>
        <w:rPr>
          <w:rFonts w:ascii="Menlo Regular" w:hAnsi="Menlo Regular" w:cs="Menlo Regular"/>
          <w:color w:val="000000"/>
          <w:sz w:val="22"/>
          <w:szCs w:val="22"/>
          <w:lang w:val="en-US" w:eastAsia="en-IE"/>
        </w:rPr>
        <w:tab/>
      </w:r>
      <w:proofErr w:type="gramStart"/>
      <w:r>
        <w:rPr>
          <w:rFonts w:ascii="Menlo Regular" w:hAnsi="Menlo Regular" w:cs="Menlo Regular"/>
          <w:color w:val="000000"/>
          <w:sz w:val="22"/>
          <w:szCs w:val="22"/>
          <w:lang w:val="en-US" w:eastAsia="en-IE"/>
        </w:rPr>
        <w:t>region</w:t>
      </w:r>
      <w:proofErr w:type="gramEnd"/>
      <w:r>
        <w:rPr>
          <w:rFonts w:ascii="Menlo Regular" w:hAnsi="Menlo Regular" w:cs="Menlo Regular"/>
          <w:color w:val="000000"/>
          <w:sz w:val="22"/>
          <w:szCs w:val="22"/>
          <w:lang w:val="en-US" w:eastAsia="en-IE"/>
        </w:rPr>
        <w:t xml:space="preserve"> = </w:t>
      </w:r>
      <w:proofErr w:type="spellStart"/>
      <w:r>
        <w:rPr>
          <w:rFonts w:ascii="Menlo Regular" w:hAnsi="Menlo Regular" w:cs="Menlo Regular"/>
          <w:color w:val="000000"/>
          <w:sz w:val="22"/>
          <w:szCs w:val="22"/>
          <w:lang w:val="en-US" w:eastAsia="en-IE"/>
        </w:rPr>
        <w:t>newRegion</w:t>
      </w:r>
      <w:proofErr w:type="spellEnd"/>
      <w:r>
        <w:rPr>
          <w:rFonts w:ascii="Menlo Regular" w:hAnsi="Menlo Regular" w:cs="Menlo Regular"/>
          <w:color w:val="000000"/>
          <w:sz w:val="22"/>
          <w:szCs w:val="22"/>
          <w:lang w:val="en-US" w:eastAsia="en-IE"/>
        </w:rPr>
        <w:t>;</w:t>
      </w:r>
      <w:r>
        <w:rPr>
          <w:rFonts w:ascii="Menlo Regular" w:hAnsi="Menlo Regular" w:cs="Menlo Regular"/>
          <w:color w:val="000000"/>
          <w:sz w:val="22"/>
          <w:szCs w:val="22"/>
          <w:lang w:val="en-US" w:eastAsia="en-IE"/>
        </w:rPr>
        <w:tab/>
      </w:r>
    </w:p>
    <w:p w14:paraId="6E605C9A"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   </w:t>
      </w:r>
    </w:p>
    <w:p w14:paraId="01CD6A93"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
    <w:p w14:paraId="407E28CC"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
    <w:p w14:paraId="42EFF812"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
    <w:p w14:paraId="0B0CB2D8"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roofErr w:type="spellStart"/>
      <w:r>
        <w:rPr>
          <w:rFonts w:ascii="Menlo Regular" w:hAnsi="Menlo Regular" w:cs="Menlo Regular"/>
          <w:color w:val="000000"/>
          <w:sz w:val="22"/>
          <w:szCs w:val="22"/>
          <w:lang w:val="en-US" w:eastAsia="en-IE"/>
        </w:rPr>
        <w:t>DecoratorInterface</w:t>
      </w:r>
      <w:proofErr w:type="spell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decoratorInterface</w:t>
      </w:r>
      <w:proofErr w:type="spellEnd"/>
      <w:r>
        <w:rPr>
          <w:rFonts w:ascii="Menlo Regular" w:hAnsi="Menlo Regular" w:cs="Menlo Regular"/>
          <w:color w:val="000000"/>
          <w:sz w:val="22"/>
          <w:szCs w:val="22"/>
          <w:lang w:val="en-US" w:eastAsia="en-IE"/>
        </w:rPr>
        <w:t>;</w:t>
      </w:r>
    </w:p>
    <w:p w14:paraId="0135B5F4"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roofErr w:type="spellStart"/>
      <w:r>
        <w:rPr>
          <w:rFonts w:ascii="Menlo Regular" w:hAnsi="Menlo Regular" w:cs="Menlo Regular"/>
          <w:color w:val="000000"/>
          <w:sz w:val="22"/>
          <w:szCs w:val="22"/>
          <w:lang w:val="en-US" w:eastAsia="en-IE"/>
        </w:rPr>
        <w:t>ComponentEnum</w:t>
      </w:r>
      <w:proofErr w:type="spell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componentEnum</w:t>
      </w:r>
      <w:proofErr w:type="spellEnd"/>
      <w:r>
        <w:rPr>
          <w:rFonts w:ascii="Menlo Regular" w:hAnsi="Menlo Regular" w:cs="Menlo Regular"/>
          <w:color w:val="000000"/>
          <w:sz w:val="22"/>
          <w:szCs w:val="22"/>
          <w:lang w:val="en-US" w:eastAsia="en-IE"/>
        </w:rPr>
        <w:t xml:space="preserve">; </w:t>
      </w:r>
    </w:p>
    <w:p w14:paraId="04920EF0"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7253B0A1"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void</w:t>
      </w: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upgradeProduct</w:t>
      </w:r>
      <w:proofErr w:type="spellEnd"/>
      <w:r>
        <w:rPr>
          <w:rFonts w:ascii="Menlo Regular" w:hAnsi="Menlo Regular" w:cs="Menlo Regular"/>
          <w:color w:val="000000"/>
          <w:sz w:val="22"/>
          <w:szCs w:val="22"/>
          <w:lang w:val="en-US" w:eastAsia="en-IE"/>
        </w:rPr>
        <w:t xml:space="preserve">(Product </w:t>
      </w:r>
      <w:proofErr w:type="spellStart"/>
      <w:r>
        <w:rPr>
          <w:rFonts w:ascii="Menlo Regular" w:hAnsi="Menlo Regular" w:cs="Menlo Regular"/>
          <w:color w:val="000000"/>
          <w:sz w:val="22"/>
          <w:szCs w:val="22"/>
          <w:lang w:val="en-US" w:eastAsia="en-IE"/>
        </w:rPr>
        <w:t>product</w:t>
      </w:r>
      <w:proofErr w:type="spell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ComponentEnum</w:t>
      </w:r>
      <w:proofErr w:type="spell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componentEnum</w:t>
      </w:r>
      <w:proofErr w:type="spell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AA0D91"/>
          <w:sz w:val="22"/>
          <w:szCs w:val="22"/>
          <w:lang w:val="en-US" w:eastAsia="en-IE"/>
        </w:rPr>
        <w:t>int</w:t>
      </w:r>
      <w:proofErr w:type="spellEnd"/>
      <w:r>
        <w:rPr>
          <w:rFonts w:ascii="Menlo Regular" w:hAnsi="Menlo Regular" w:cs="Menlo Regular"/>
          <w:color w:val="000000"/>
          <w:sz w:val="22"/>
          <w:szCs w:val="22"/>
          <w:lang w:val="en-US" w:eastAsia="en-IE"/>
        </w:rPr>
        <w:t xml:space="preserve"> quantity) {</w:t>
      </w:r>
    </w:p>
    <w:p w14:paraId="0FABF29B"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  </w:t>
      </w:r>
      <w:r>
        <w:rPr>
          <w:rFonts w:ascii="Menlo Regular" w:hAnsi="Menlo Regular" w:cs="Menlo Regular"/>
          <w:color w:val="007400"/>
          <w:sz w:val="22"/>
          <w:szCs w:val="22"/>
          <w:lang w:val="en-US" w:eastAsia="en-IE"/>
        </w:rPr>
        <w:t>//adds an additional component to a product using the decorator</w:t>
      </w:r>
    </w:p>
    <w:p w14:paraId="5286DDED"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   </w:t>
      </w:r>
      <w:proofErr w:type="spellStart"/>
      <w:proofErr w:type="gramStart"/>
      <w:r>
        <w:rPr>
          <w:rFonts w:ascii="Menlo Regular" w:hAnsi="Menlo Regular" w:cs="Menlo Regular"/>
          <w:color w:val="000000"/>
          <w:sz w:val="22"/>
          <w:szCs w:val="22"/>
          <w:lang w:val="en-US" w:eastAsia="en-IE"/>
        </w:rPr>
        <w:t>decoratorInterface.decorateProduct</w:t>
      </w:r>
      <w:proofErr w:type="spellEnd"/>
      <w:proofErr w:type="gramEnd"/>
      <w:r>
        <w:rPr>
          <w:rFonts w:ascii="Menlo Regular" w:hAnsi="Menlo Regular" w:cs="Menlo Regular"/>
          <w:color w:val="000000"/>
          <w:sz w:val="22"/>
          <w:szCs w:val="22"/>
          <w:lang w:val="en-US" w:eastAsia="en-IE"/>
        </w:rPr>
        <w:t xml:space="preserve">(product, </w:t>
      </w:r>
      <w:proofErr w:type="spellStart"/>
      <w:r>
        <w:rPr>
          <w:rFonts w:ascii="Menlo Regular" w:hAnsi="Menlo Regular" w:cs="Menlo Regular"/>
          <w:color w:val="000000"/>
          <w:sz w:val="22"/>
          <w:szCs w:val="22"/>
          <w:lang w:val="en-US" w:eastAsia="en-IE"/>
        </w:rPr>
        <w:t>componentEnum</w:t>
      </w:r>
      <w:proofErr w:type="spellEnd"/>
      <w:r>
        <w:rPr>
          <w:rFonts w:ascii="Menlo Regular" w:hAnsi="Menlo Regular" w:cs="Menlo Regular"/>
          <w:color w:val="000000"/>
          <w:sz w:val="22"/>
          <w:szCs w:val="22"/>
          <w:lang w:val="en-US" w:eastAsia="en-IE"/>
        </w:rPr>
        <w:t>, quantity);</w:t>
      </w:r>
    </w:p>
    <w:p w14:paraId="1AFCC117"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6D8849B9"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
    <w:p w14:paraId="20812B28"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
    <w:p w14:paraId="16615535"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2F0E8428"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void</w:t>
      </w:r>
      <w:r>
        <w:rPr>
          <w:rFonts w:ascii="Menlo Regular" w:hAnsi="Menlo Regular" w:cs="Menlo Regular"/>
          <w:color w:val="000000"/>
          <w:sz w:val="22"/>
          <w:szCs w:val="22"/>
          <w:lang w:val="en-US" w:eastAsia="en-IE"/>
        </w:rPr>
        <w:t xml:space="preserve"> update(Observable o, Object </w:t>
      </w:r>
      <w:proofErr w:type="spellStart"/>
      <w:r>
        <w:rPr>
          <w:rFonts w:ascii="Menlo Regular" w:hAnsi="Menlo Regular" w:cs="Menlo Regular"/>
          <w:color w:val="000000"/>
          <w:sz w:val="22"/>
          <w:szCs w:val="22"/>
          <w:lang w:val="en-US" w:eastAsia="en-IE"/>
        </w:rPr>
        <w:t>arg</w:t>
      </w:r>
      <w:proofErr w:type="spellEnd"/>
      <w:r>
        <w:rPr>
          <w:rFonts w:ascii="Menlo Regular" w:hAnsi="Menlo Regular" w:cs="Menlo Regular"/>
          <w:color w:val="000000"/>
          <w:sz w:val="22"/>
          <w:szCs w:val="22"/>
          <w:lang w:val="en-US" w:eastAsia="en-IE"/>
        </w:rPr>
        <w:t>) {</w:t>
      </w:r>
    </w:p>
    <w:p w14:paraId="5AF0CB52"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
    <w:p w14:paraId="62B4EBFE"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roofErr w:type="spellStart"/>
      <w:proofErr w:type="gramStart"/>
      <w:r>
        <w:rPr>
          <w:rFonts w:ascii="Menlo Regular" w:hAnsi="Menlo Regular" w:cs="Menlo Regular"/>
          <w:color w:val="000000"/>
          <w:sz w:val="22"/>
          <w:szCs w:val="22"/>
          <w:lang w:val="en-US" w:eastAsia="en-IE"/>
        </w:rPr>
        <w:t>updateTotal</w:t>
      </w:r>
      <w:proofErr w:type="spellEnd"/>
      <w:proofErr w:type="gramEnd"/>
      <w:r>
        <w:rPr>
          <w:rFonts w:ascii="Menlo Regular" w:hAnsi="Menlo Regular" w:cs="Menlo Regular"/>
          <w:color w:val="000000"/>
          <w:sz w:val="22"/>
          <w:szCs w:val="22"/>
          <w:lang w:val="en-US" w:eastAsia="en-IE"/>
        </w:rPr>
        <w:t>(region);</w:t>
      </w:r>
    </w:p>
    <w:p w14:paraId="51CE5BFE"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r>
        <w:rPr>
          <w:rFonts w:ascii="Menlo Regular" w:hAnsi="Menlo Regular" w:cs="Menlo Regular"/>
          <w:color w:val="007400"/>
          <w:sz w:val="22"/>
          <w:szCs w:val="22"/>
          <w:lang w:val="en-US" w:eastAsia="en-IE"/>
        </w:rPr>
        <w:t xml:space="preserve">//when </w:t>
      </w:r>
      <w:proofErr w:type="gramStart"/>
      <w:r>
        <w:rPr>
          <w:rFonts w:ascii="Menlo Regular" w:hAnsi="Menlo Regular" w:cs="Menlo Regular"/>
          <w:color w:val="007400"/>
          <w:sz w:val="22"/>
          <w:szCs w:val="22"/>
          <w:lang w:val="en-US" w:eastAsia="en-IE"/>
        </w:rPr>
        <w:t>update is called by an observer</w:t>
      </w:r>
      <w:proofErr w:type="gramEnd"/>
      <w:r>
        <w:rPr>
          <w:rFonts w:ascii="Menlo Regular" w:hAnsi="Menlo Regular" w:cs="Menlo Regular"/>
          <w:color w:val="007400"/>
          <w:sz w:val="22"/>
          <w:szCs w:val="22"/>
          <w:lang w:val="en-US" w:eastAsia="en-IE"/>
        </w:rPr>
        <w:t xml:space="preserve"> we call this method to update the vat</w:t>
      </w:r>
    </w:p>
    <w:p w14:paraId="74AC0E9D"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
    <w:p w14:paraId="07B99A18"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w:t>
      </w:r>
    </w:p>
    <w:p w14:paraId="76594456"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3FCF5957" w14:textId="599F8B3B" w:rsidR="00F2359E" w:rsidRDefault="00F2359E" w:rsidP="00F2359E">
      <w:pPr>
        <w:jc w:val="center"/>
        <w:rPr>
          <w:rFonts w:ascii="Menlo Regular" w:hAnsi="Menlo Regular" w:cs="Menlo Regular"/>
          <w:b/>
          <w:color w:val="000000"/>
          <w:sz w:val="22"/>
          <w:szCs w:val="22"/>
          <w:lang w:val="en-US" w:eastAsia="en-IE"/>
        </w:rPr>
      </w:pPr>
      <w:r>
        <w:rPr>
          <w:rFonts w:ascii="Menlo Regular" w:hAnsi="Menlo Regular" w:cs="Menlo Regular"/>
          <w:color w:val="000000"/>
          <w:sz w:val="22"/>
          <w:szCs w:val="22"/>
          <w:lang w:val="en-US" w:eastAsia="en-IE"/>
        </w:rPr>
        <w:t>}</w:t>
      </w:r>
    </w:p>
    <w:p w14:paraId="65203912" w14:textId="77777777" w:rsidR="00F2359E" w:rsidRDefault="00F2359E" w:rsidP="002258BB">
      <w:pPr>
        <w:jc w:val="center"/>
        <w:rPr>
          <w:rFonts w:ascii="Menlo Regular" w:hAnsi="Menlo Regular" w:cs="Menlo Regular"/>
          <w:b/>
          <w:color w:val="000000"/>
          <w:sz w:val="22"/>
          <w:szCs w:val="22"/>
          <w:lang w:val="en-US" w:eastAsia="en-IE"/>
        </w:rPr>
      </w:pPr>
    </w:p>
    <w:p w14:paraId="047EFD57"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16C9B059" w14:textId="77777777" w:rsidR="002258BB" w:rsidRDefault="002258BB" w:rsidP="002258BB">
      <w:pPr>
        <w:widowControl w:val="0"/>
        <w:tabs>
          <w:tab w:val="left" w:pos="560"/>
        </w:tabs>
        <w:suppressAutoHyphens w:val="0"/>
        <w:autoSpaceDE w:val="0"/>
        <w:autoSpaceDN w:val="0"/>
        <w:adjustRightInd w:val="0"/>
        <w:jc w:val="center"/>
        <w:rPr>
          <w:rFonts w:ascii="Menlo Regular" w:hAnsi="Menlo Regular" w:cs="Menlo Regular"/>
          <w:b/>
          <w:color w:val="000000"/>
          <w:sz w:val="22"/>
          <w:szCs w:val="22"/>
          <w:lang w:val="en-US" w:eastAsia="en-IE"/>
        </w:rPr>
      </w:pPr>
      <w:r w:rsidRPr="002258BB">
        <w:rPr>
          <w:rFonts w:ascii="Menlo Regular" w:hAnsi="Menlo Regular" w:cs="Menlo Regular"/>
          <w:b/>
          <w:color w:val="000000"/>
          <w:sz w:val="22"/>
          <w:szCs w:val="22"/>
          <w:lang w:val="en-US" w:eastAsia="en-IE"/>
        </w:rPr>
        <w:t>DecoratorInterface.java</w:t>
      </w:r>
    </w:p>
    <w:p w14:paraId="58AD372A" w14:textId="77777777" w:rsidR="00F2359E" w:rsidRDefault="00F2359E" w:rsidP="002258BB">
      <w:pPr>
        <w:widowControl w:val="0"/>
        <w:tabs>
          <w:tab w:val="left" w:pos="560"/>
        </w:tabs>
        <w:suppressAutoHyphens w:val="0"/>
        <w:autoSpaceDE w:val="0"/>
        <w:autoSpaceDN w:val="0"/>
        <w:adjustRightInd w:val="0"/>
        <w:jc w:val="center"/>
        <w:rPr>
          <w:rFonts w:ascii="Menlo Regular" w:hAnsi="Menlo Regular" w:cs="Menlo Regular"/>
          <w:b/>
          <w:color w:val="000000"/>
          <w:sz w:val="22"/>
          <w:szCs w:val="22"/>
          <w:lang w:val="en-US" w:eastAsia="en-IE"/>
        </w:rPr>
      </w:pPr>
    </w:p>
    <w:p w14:paraId="740781DD"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roofErr w:type="gramStart"/>
      <w:r>
        <w:rPr>
          <w:rFonts w:ascii="Menlo Regular" w:hAnsi="Menlo Regular" w:cs="Menlo Regular"/>
          <w:color w:val="AA0D91"/>
          <w:sz w:val="22"/>
          <w:szCs w:val="22"/>
          <w:lang w:val="en-US" w:eastAsia="en-IE"/>
        </w:rPr>
        <w:t>package</w:t>
      </w:r>
      <w:proofErr w:type="gramEnd"/>
      <w:r>
        <w:rPr>
          <w:rFonts w:ascii="Menlo Regular" w:hAnsi="Menlo Regular" w:cs="Menlo Regular"/>
          <w:color w:val="000000"/>
          <w:sz w:val="22"/>
          <w:szCs w:val="22"/>
          <w:lang w:val="en-US" w:eastAsia="en-IE"/>
        </w:rPr>
        <w:t xml:space="preserve"> decorator;</w:t>
      </w:r>
    </w:p>
    <w:p w14:paraId="5F0DFD82"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roofErr w:type="gramStart"/>
      <w:r>
        <w:rPr>
          <w:rFonts w:ascii="Menlo Regular" w:hAnsi="Menlo Regular" w:cs="Menlo Regular"/>
          <w:color w:val="AA0D91"/>
          <w:sz w:val="22"/>
          <w:szCs w:val="22"/>
          <w:lang w:val="en-US" w:eastAsia="en-IE"/>
        </w:rPr>
        <w:t>import</w:t>
      </w:r>
      <w:proofErr w:type="gramEnd"/>
      <w:r>
        <w:rPr>
          <w:rFonts w:ascii="Menlo Regular" w:hAnsi="Menlo Regular" w:cs="Menlo Regular"/>
          <w:color w:val="000000"/>
          <w:sz w:val="22"/>
          <w:szCs w:val="22"/>
          <w:lang w:val="en-US" w:eastAsia="en-IE"/>
        </w:rPr>
        <w:t xml:space="preserve"> composite.*;</w:t>
      </w:r>
    </w:p>
    <w:p w14:paraId="36C358BE"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roofErr w:type="gramStart"/>
      <w:r>
        <w:rPr>
          <w:rFonts w:ascii="Menlo Regular" w:hAnsi="Menlo Regular" w:cs="Menlo Regular"/>
          <w:color w:val="AA0D91"/>
          <w:sz w:val="22"/>
          <w:szCs w:val="22"/>
          <w:lang w:val="en-US" w:eastAsia="en-IE"/>
        </w:rPr>
        <w:t>import</w:t>
      </w:r>
      <w:proofErr w:type="gramEnd"/>
      <w:r>
        <w:rPr>
          <w:rFonts w:ascii="Menlo Regular" w:hAnsi="Menlo Regular" w:cs="Menlo Regular"/>
          <w:color w:val="000000"/>
          <w:sz w:val="22"/>
          <w:szCs w:val="22"/>
          <w:lang w:val="en-US" w:eastAsia="en-IE"/>
        </w:rPr>
        <w:t xml:space="preserve"> controller.*;</w:t>
      </w:r>
    </w:p>
    <w:p w14:paraId="7F3035CE"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interface</w:t>
      </w: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DecoratorInterface</w:t>
      </w:r>
      <w:proofErr w:type="spellEnd"/>
      <w:r>
        <w:rPr>
          <w:rFonts w:ascii="Menlo Regular" w:hAnsi="Menlo Regular" w:cs="Menlo Regular"/>
          <w:color w:val="000000"/>
          <w:sz w:val="22"/>
          <w:szCs w:val="22"/>
          <w:lang w:val="en-US" w:eastAsia="en-IE"/>
        </w:rPr>
        <w:t xml:space="preserve"> {</w:t>
      </w:r>
    </w:p>
    <w:p w14:paraId="778D164B"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Product </w:t>
      </w:r>
      <w:proofErr w:type="spellStart"/>
      <w:r>
        <w:rPr>
          <w:rFonts w:ascii="Menlo Regular" w:hAnsi="Menlo Regular" w:cs="Menlo Regular"/>
          <w:color w:val="000000"/>
          <w:sz w:val="22"/>
          <w:szCs w:val="22"/>
          <w:lang w:val="en-US" w:eastAsia="en-IE"/>
        </w:rPr>
        <w:t>decorateProduct</w:t>
      </w:r>
      <w:proofErr w:type="spellEnd"/>
      <w:r>
        <w:rPr>
          <w:rFonts w:ascii="Menlo Regular" w:hAnsi="Menlo Regular" w:cs="Menlo Regular"/>
          <w:color w:val="000000"/>
          <w:sz w:val="22"/>
          <w:szCs w:val="22"/>
          <w:lang w:val="en-US" w:eastAsia="en-IE"/>
        </w:rPr>
        <w:t xml:space="preserve">(Product </w:t>
      </w:r>
      <w:proofErr w:type="spellStart"/>
      <w:r>
        <w:rPr>
          <w:rFonts w:ascii="Menlo Regular" w:hAnsi="Menlo Regular" w:cs="Menlo Regular"/>
          <w:color w:val="000000"/>
          <w:sz w:val="22"/>
          <w:szCs w:val="22"/>
          <w:lang w:val="en-US" w:eastAsia="en-IE"/>
        </w:rPr>
        <w:t>product</w:t>
      </w:r>
      <w:proofErr w:type="spell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ComponentEnum</w:t>
      </w:r>
      <w:proofErr w:type="spell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componentEnum</w:t>
      </w:r>
      <w:proofErr w:type="spell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AA0D91"/>
          <w:sz w:val="22"/>
          <w:szCs w:val="22"/>
          <w:lang w:val="en-US" w:eastAsia="en-IE"/>
        </w:rPr>
        <w:t>int</w:t>
      </w:r>
      <w:proofErr w:type="spellEnd"/>
      <w:r>
        <w:rPr>
          <w:rFonts w:ascii="Menlo Regular" w:hAnsi="Menlo Regular" w:cs="Menlo Regular"/>
          <w:color w:val="000000"/>
          <w:sz w:val="22"/>
          <w:szCs w:val="22"/>
          <w:lang w:val="en-US" w:eastAsia="en-IE"/>
        </w:rPr>
        <w:t xml:space="preserve"> quantity);</w:t>
      </w:r>
    </w:p>
    <w:p w14:paraId="7A9D4230"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Product </w:t>
      </w:r>
      <w:proofErr w:type="spellStart"/>
      <w:r>
        <w:rPr>
          <w:rFonts w:ascii="Menlo Regular" w:hAnsi="Menlo Regular" w:cs="Menlo Regular"/>
          <w:color w:val="000000"/>
          <w:sz w:val="22"/>
          <w:szCs w:val="22"/>
          <w:lang w:val="en-US" w:eastAsia="en-IE"/>
        </w:rPr>
        <w:t>addRam</w:t>
      </w:r>
      <w:proofErr w:type="spellEnd"/>
      <w:r>
        <w:rPr>
          <w:rFonts w:ascii="Menlo Regular" w:hAnsi="Menlo Regular" w:cs="Menlo Regular"/>
          <w:color w:val="000000"/>
          <w:sz w:val="22"/>
          <w:szCs w:val="22"/>
          <w:lang w:val="en-US" w:eastAsia="en-IE"/>
        </w:rPr>
        <w:t xml:space="preserve">(Product </w:t>
      </w:r>
      <w:proofErr w:type="spellStart"/>
      <w:r>
        <w:rPr>
          <w:rFonts w:ascii="Menlo Regular" w:hAnsi="Menlo Regular" w:cs="Menlo Regular"/>
          <w:color w:val="000000"/>
          <w:sz w:val="22"/>
          <w:szCs w:val="22"/>
          <w:lang w:val="en-US" w:eastAsia="en-IE"/>
        </w:rPr>
        <w:t>product</w:t>
      </w:r>
      <w:proofErr w:type="spell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AA0D91"/>
          <w:sz w:val="22"/>
          <w:szCs w:val="22"/>
          <w:lang w:val="en-US" w:eastAsia="en-IE"/>
        </w:rPr>
        <w:t>int</w:t>
      </w:r>
      <w:proofErr w:type="spellEnd"/>
      <w:r>
        <w:rPr>
          <w:rFonts w:ascii="Menlo Regular" w:hAnsi="Menlo Regular" w:cs="Menlo Regular"/>
          <w:color w:val="000000"/>
          <w:sz w:val="22"/>
          <w:szCs w:val="22"/>
          <w:lang w:val="en-US" w:eastAsia="en-IE"/>
        </w:rPr>
        <w:t xml:space="preserve"> quantity);</w:t>
      </w:r>
    </w:p>
    <w:p w14:paraId="7E0130E2"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Product </w:t>
      </w:r>
      <w:proofErr w:type="spellStart"/>
      <w:r>
        <w:rPr>
          <w:rFonts w:ascii="Menlo Regular" w:hAnsi="Menlo Regular" w:cs="Menlo Regular"/>
          <w:color w:val="000000"/>
          <w:sz w:val="22"/>
          <w:szCs w:val="22"/>
          <w:lang w:val="en-US" w:eastAsia="en-IE"/>
        </w:rPr>
        <w:t>addHardDrive</w:t>
      </w:r>
      <w:proofErr w:type="spellEnd"/>
      <w:r>
        <w:rPr>
          <w:rFonts w:ascii="Menlo Regular" w:hAnsi="Menlo Regular" w:cs="Menlo Regular"/>
          <w:color w:val="000000"/>
          <w:sz w:val="22"/>
          <w:szCs w:val="22"/>
          <w:lang w:val="en-US" w:eastAsia="en-IE"/>
        </w:rPr>
        <w:t xml:space="preserve">(Product </w:t>
      </w:r>
      <w:proofErr w:type="spellStart"/>
      <w:r>
        <w:rPr>
          <w:rFonts w:ascii="Menlo Regular" w:hAnsi="Menlo Regular" w:cs="Menlo Regular"/>
          <w:color w:val="000000"/>
          <w:sz w:val="22"/>
          <w:szCs w:val="22"/>
          <w:lang w:val="en-US" w:eastAsia="en-IE"/>
        </w:rPr>
        <w:t>product</w:t>
      </w:r>
      <w:proofErr w:type="spell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AA0D91"/>
          <w:sz w:val="22"/>
          <w:szCs w:val="22"/>
          <w:lang w:val="en-US" w:eastAsia="en-IE"/>
        </w:rPr>
        <w:t>int</w:t>
      </w:r>
      <w:proofErr w:type="spellEnd"/>
      <w:r>
        <w:rPr>
          <w:rFonts w:ascii="Menlo Regular" w:hAnsi="Menlo Regular" w:cs="Menlo Regular"/>
          <w:color w:val="000000"/>
          <w:sz w:val="22"/>
          <w:szCs w:val="22"/>
          <w:lang w:val="en-US" w:eastAsia="en-IE"/>
        </w:rPr>
        <w:t xml:space="preserve"> quantity);</w:t>
      </w:r>
    </w:p>
    <w:p w14:paraId="0EBD3B47"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lastRenderedPageBreak/>
        <w:t xml:space="preserve">    </w:t>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Product </w:t>
      </w:r>
      <w:proofErr w:type="spellStart"/>
      <w:r>
        <w:rPr>
          <w:rFonts w:ascii="Menlo Regular" w:hAnsi="Menlo Regular" w:cs="Menlo Regular"/>
          <w:color w:val="000000"/>
          <w:sz w:val="22"/>
          <w:szCs w:val="22"/>
          <w:lang w:val="en-US" w:eastAsia="en-IE"/>
        </w:rPr>
        <w:t>addGraphics</w:t>
      </w:r>
      <w:proofErr w:type="spellEnd"/>
      <w:r>
        <w:rPr>
          <w:rFonts w:ascii="Menlo Regular" w:hAnsi="Menlo Regular" w:cs="Menlo Regular"/>
          <w:color w:val="000000"/>
          <w:sz w:val="22"/>
          <w:szCs w:val="22"/>
          <w:lang w:val="en-US" w:eastAsia="en-IE"/>
        </w:rPr>
        <w:t xml:space="preserve">(Product </w:t>
      </w:r>
      <w:proofErr w:type="spellStart"/>
      <w:r>
        <w:rPr>
          <w:rFonts w:ascii="Menlo Regular" w:hAnsi="Menlo Regular" w:cs="Menlo Regular"/>
          <w:color w:val="000000"/>
          <w:sz w:val="22"/>
          <w:szCs w:val="22"/>
          <w:lang w:val="en-US" w:eastAsia="en-IE"/>
        </w:rPr>
        <w:t>product</w:t>
      </w:r>
      <w:proofErr w:type="spell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AA0D91"/>
          <w:sz w:val="22"/>
          <w:szCs w:val="22"/>
          <w:lang w:val="en-US" w:eastAsia="en-IE"/>
        </w:rPr>
        <w:t>int</w:t>
      </w:r>
      <w:proofErr w:type="spellEnd"/>
      <w:r>
        <w:rPr>
          <w:rFonts w:ascii="Menlo Regular" w:hAnsi="Menlo Regular" w:cs="Menlo Regular"/>
          <w:color w:val="000000"/>
          <w:sz w:val="22"/>
          <w:szCs w:val="22"/>
          <w:lang w:val="en-US" w:eastAsia="en-IE"/>
        </w:rPr>
        <w:t xml:space="preserve"> quantity);</w:t>
      </w:r>
    </w:p>
    <w:p w14:paraId="0C97B8EF"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082A3335" w14:textId="339E6DC2" w:rsidR="00F2359E" w:rsidRDefault="00F2359E" w:rsidP="00F2359E">
      <w:pPr>
        <w:widowControl w:val="0"/>
        <w:tabs>
          <w:tab w:val="left" w:pos="560"/>
        </w:tabs>
        <w:suppressAutoHyphens w:val="0"/>
        <w:autoSpaceDE w:val="0"/>
        <w:autoSpaceDN w:val="0"/>
        <w:adjustRightInd w:val="0"/>
        <w:jc w:val="center"/>
        <w:rPr>
          <w:rFonts w:ascii="Menlo Regular" w:hAnsi="Menlo Regular" w:cs="Menlo Regular"/>
          <w:b/>
          <w:color w:val="000000"/>
          <w:sz w:val="22"/>
          <w:szCs w:val="22"/>
          <w:lang w:val="en-US" w:eastAsia="en-IE"/>
        </w:rPr>
      </w:pPr>
      <w:r>
        <w:rPr>
          <w:rFonts w:ascii="Menlo Regular" w:hAnsi="Menlo Regular" w:cs="Menlo Regular"/>
          <w:color w:val="000000"/>
          <w:sz w:val="22"/>
          <w:szCs w:val="22"/>
          <w:lang w:val="en-US" w:eastAsia="en-IE"/>
        </w:rPr>
        <w:t>}</w:t>
      </w:r>
    </w:p>
    <w:p w14:paraId="3806C99D" w14:textId="77777777" w:rsidR="002258BB" w:rsidRDefault="002258BB" w:rsidP="002258BB">
      <w:pPr>
        <w:widowControl w:val="0"/>
        <w:tabs>
          <w:tab w:val="left" w:pos="560"/>
        </w:tabs>
        <w:suppressAutoHyphens w:val="0"/>
        <w:autoSpaceDE w:val="0"/>
        <w:autoSpaceDN w:val="0"/>
        <w:adjustRightInd w:val="0"/>
        <w:jc w:val="center"/>
        <w:rPr>
          <w:rFonts w:ascii="Menlo Regular" w:hAnsi="Menlo Regular" w:cs="Menlo Regular"/>
          <w:color w:val="000000"/>
          <w:sz w:val="22"/>
          <w:szCs w:val="22"/>
          <w:lang w:val="en-US" w:eastAsia="en-IE"/>
        </w:rPr>
      </w:pPr>
    </w:p>
    <w:p w14:paraId="77717036" w14:textId="77777777" w:rsidR="002258BB" w:rsidRDefault="002258BB" w:rsidP="002258BB">
      <w:pPr>
        <w:widowControl w:val="0"/>
        <w:tabs>
          <w:tab w:val="left" w:pos="560"/>
        </w:tabs>
        <w:suppressAutoHyphens w:val="0"/>
        <w:autoSpaceDE w:val="0"/>
        <w:autoSpaceDN w:val="0"/>
        <w:adjustRightInd w:val="0"/>
        <w:jc w:val="center"/>
        <w:rPr>
          <w:rFonts w:ascii="Menlo Regular" w:hAnsi="Menlo Regular" w:cs="Menlo Regular"/>
          <w:b/>
          <w:color w:val="000000"/>
          <w:sz w:val="22"/>
          <w:szCs w:val="22"/>
          <w:lang w:val="en-US" w:eastAsia="en-IE"/>
        </w:rPr>
      </w:pPr>
      <w:r w:rsidRPr="002258BB">
        <w:rPr>
          <w:rFonts w:ascii="Menlo Regular" w:hAnsi="Menlo Regular" w:cs="Menlo Regular"/>
          <w:b/>
          <w:color w:val="000000"/>
          <w:sz w:val="22"/>
          <w:szCs w:val="22"/>
          <w:lang w:val="en-US" w:eastAsia="en-IE"/>
        </w:rPr>
        <w:t>DecoratorManager.java</w:t>
      </w:r>
    </w:p>
    <w:p w14:paraId="5FE58983" w14:textId="77777777" w:rsidR="00F2359E" w:rsidRDefault="00F2359E" w:rsidP="002258BB">
      <w:pPr>
        <w:widowControl w:val="0"/>
        <w:tabs>
          <w:tab w:val="left" w:pos="560"/>
        </w:tabs>
        <w:suppressAutoHyphens w:val="0"/>
        <w:autoSpaceDE w:val="0"/>
        <w:autoSpaceDN w:val="0"/>
        <w:adjustRightInd w:val="0"/>
        <w:jc w:val="center"/>
        <w:rPr>
          <w:rFonts w:ascii="Menlo Regular" w:hAnsi="Menlo Regular" w:cs="Menlo Regular"/>
          <w:b/>
          <w:color w:val="000000"/>
          <w:sz w:val="22"/>
          <w:szCs w:val="22"/>
          <w:lang w:val="en-US" w:eastAsia="en-IE"/>
        </w:rPr>
      </w:pPr>
    </w:p>
    <w:p w14:paraId="02CEFAC5"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roofErr w:type="gramStart"/>
      <w:r>
        <w:rPr>
          <w:rFonts w:ascii="Menlo Regular" w:hAnsi="Menlo Regular" w:cs="Menlo Regular"/>
          <w:color w:val="AA0D91"/>
          <w:sz w:val="22"/>
          <w:szCs w:val="22"/>
          <w:lang w:val="en-US" w:eastAsia="en-IE"/>
        </w:rPr>
        <w:t>package</w:t>
      </w:r>
      <w:proofErr w:type="gramEnd"/>
      <w:r>
        <w:rPr>
          <w:rFonts w:ascii="Menlo Regular" w:hAnsi="Menlo Regular" w:cs="Menlo Regular"/>
          <w:color w:val="000000"/>
          <w:sz w:val="22"/>
          <w:szCs w:val="22"/>
          <w:lang w:val="en-US" w:eastAsia="en-IE"/>
        </w:rPr>
        <w:t xml:space="preserve"> decorator;</w:t>
      </w:r>
    </w:p>
    <w:p w14:paraId="59771BC0"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roofErr w:type="gramStart"/>
      <w:r>
        <w:rPr>
          <w:rFonts w:ascii="Menlo Regular" w:hAnsi="Menlo Regular" w:cs="Menlo Regular"/>
          <w:color w:val="AA0D91"/>
          <w:sz w:val="22"/>
          <w:szCs w:val="22"/>
          <w:lang w:val="en-US" w:eastAsia="en-IE"/>
        </w:rPr>
        <w:t>import</w:t>
      </w:r>
      <w:proofErr w:type="gramEnd"/>
      <w:r>
        <w:rPr>
          <w:rFonts w:ascii="Menlo Regular" w:hAnsi="Menlo Regular" w:cs="Menlo Regular"/>
          <w:color w:val="000000"/>
          <w:sz w:val="22"/>
          <w:szCs w:val="22"/>
          <w:lang w:val="en-US" w:eastAsia="en-IE"/>
        </w:rPr>
        <w:t xml:space="preserve"> composite.*;</w:t>
      </w:r>
    </w:p>
    <w:p w14:paraId="497079D5"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roofErr w:type="gramStart"/>
      <w:r>
        <w:rPr>
          <w:rFonts w:ascii="Menlo Regular" w:hAnsi="Menlo Regular" w:cs="Menlo Regular"/>
          <w:color w:val="AA0D91"/>
          <w:sz w:val="22"/>
          <w:szCs w:val="22"/>
          <w:lang w:val="en-US" w:eastAsia="en-IE"/>
        </w:rPr>
        <w:t>import</w:t>
      </w:r>
      <w:proofErr w:type="gramEnd"/>
      <w:r>
        <w:rPr>
          <w:rFonts w:ascii="Menlo Regular" w:hAnsi="Menlo Regular" w:cs="Menlo Regular"/>
          <w:color w:val="000000"/>
          <w:sz w:val="22"/>
          <w:szCs w:val="22"/>
          <w:lang w:val="en-US" w:eastAsia="en-IE"/>
        </w:rPr>
        <w:t xml:space="preserve"> controller.*;</w:t>
      </w:r>
    </w:p>
    <w:p w14:paraId="7AFEAC21"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roofErr w:type="gramStart"/>
      <w:r>
        <w:rPr>
          <w:rFonts w:ascii="Menlo Regular" w:hAnsi="Menlo Regular" w:cs="Menlo Regular"/>
          <w:color w:val="AA0D91"/>
          <w:sz w:val="22"/>
          <w:szCs w:val="22"/>
          <w:lang w:val="en-US" w:eastAsia="en-IE"/>
        </w:rPr>
        <w:t>import</w:t>
      </w:r>
      <w:proofErr w:type="gram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java.util.Observable</w:t>
      </w:r>
      <w:proofErr w:type="spellEnd"/>
      <w:r>
        <w:rPr>
          <w:rFonts w:ascii="Menlo Regular" w:hAnsi="Menlo Regular" w:cs="Menlo Regular"/>
          <w:color w:val="000000"/>
          <w:sz w:val="22"/>
          <w:szCs w:val="22"/>
          <w:lang w:val="en-US" w:eastAsia="en-IE"/>
        </w:rPr>
        <w:t>;</w:t>
      </w:r>
    </w:p>
    <w:p w14:paraId="171E6055"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0362578D"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class</w:t>
      </w: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DecoratorManager</w:t>
      </w:r>
      <w:proofErr w:type="spell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extends</w:t>
      </w:r>
      <w:r>
        <w:rPr>
          <w:rFonts w:ascii="Menlo Regular" w:hAnsi="Menlo Regular" w:cs="Menlo Regular"/>
          <w:color w:val="000000"/>
          <w:sz w:val="22"/>
          <w:szCs w:val="22"/>
          <w:lang w:val="en-US" w:eastAsia="en-IE"/>
        </w:rPr>
        <w:t xml:space="preserve"> Observable </w:t>
      </w:r>
      <w:r>
        <w:rPr>
          <w:rFonts w:ascii="Menlo Regular" w:hAnsi="Menlo Regular" w:cs="Menlo Regular"/>
          <w:color w:val="AA0D91"/>
          <w:sz w:val="22"/>
          <w:szCs w:val="22"/>
          <w:lang w:val="en-US" w:eastAsia="en-IE"/>
        </w:rPr>
        <w:t>implements</w:t>
      </w: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DecoratorInterface</w:t>
      </w:r>
      <w:proofErr w:type="spellEnd"/>
      <w:r>
        <w:rPr>
          <w:rFonts w:ascii="Menlo Regular" w:hAnsi="Menlo Regular" w:cs="Menlo Regular"/>
          <w:color w:val="000000"/>
          <w:sz w:val="22"/>
          <w:szCs w:val="22"/>
          <w:lang w:val="en-US" w:eastAsia="en-IE"/>
        </w:rPr>
        <w:t>{</w:t>
      </w:r>
    </w:p>
    <w:p w14:paraId="6EC57850"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28A588D4"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Product </w:t>
      </w:r>
      <w:proofErr w:type="spellStart"/>
      <w:r>
        <w:rPr>
          <w:rFonts w:ascii="Menlo Regular" w:hAnsi="Menlo Regular" w:cs="Menlo Regular"/>
          <w:color w:val="000000"/>
          <w:sz w:val="22"/>
          <w:szCs w:val="22"/>
          <w:lang w:val="en-US" w:eastAsia="en-IE"/>
        </w:rPr>
        <w:t>decorateProduct</w:t>
      </w:r>
      <w:proofErr w:type="spellEnd"/>
      <w:r>
        <w:rPr>
          <w:rFonts w:ascii="Menlo Regular" w:hAnsi="Menlo Regular" w:cs="Menlo Regular"/>
          <w:color w:val="000000"/>
          <w:sz w:val="22"/>
          <w:szCs w:val="22"/>
          <w:lang w:val="en-US" w:eastAsia="en-IE"/>
        </w:rPr>
        <w:t xml:space="preserve">(Product </w:t>
      </w:r>
      <w:proofErr w:type="spellStart"/>
      <w:r>
        <w:rPr>
          <w:rFonts w:ascii="Menlo Regular" w:hAnsi="Menlo Regular" w:cs="Menlo Regular"/>
          <w:color w:val="000000"/>
          <w:sz w:val="22"/>
          <w:szCs w:val="22"/>
          <w:lang w:val="en-US" w:eastAsia="en-IE"/>
        </w:rPr>
        <w:t>product</w:t>
      </w:r>
      <w:proofErr w:type="spell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ComponentEnum</w:t>
      </w:r>
      <w:proofErr w:type="spell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componentEnum</w:t>
      </w:r>
      <w:proofErr w:type="spell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AA0D91"/>
          <w:sz w:val="22"/>
          <w:szCs w:val="22"/>
          <w:lang w:val="en-US" w:eastAsia="en-IE"/>
        </w:rPr>
        <w:t>int</w:t>
      </w:r>
      <w:proofErr w:type="spellEnd"/>
      <w:r>
        <w:rPr>
          <w:rFonts w:ascii="Menlo Regular" w:hAnsi="Menlo Regular" w:cs="Menlo Regular"/>
          <w:color w:val="000000"/>
          <w:sz w:val="22"/>
          <w:szCs w:val="22"/>
          <w:lang w:val="en-US" w:eastAsia="en-IE"/>
        </w:rPr>
        <w:t xml:space="preserve"> quantity){</w:t>
      </w:r>
    </w:p>
    <w:p w14:paraId="717EF8EA"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
    <w:p w14:paraId="2F202949"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  </w:t>
      </w:r>
      <w:proofErr w:type="gramStart"/>
      <w:r>
        <w:rPr>
          <w:rFonts w:ascii="Menlo Regular" w:hAnsi="Menlo Regular" w:cs="Menlo Regular"/>
          <w:color w:val="AA0D91"/>
          <w:sz w:val="22"/>
          <w:szCs w:val="22"/>
          <w:lang w:val="en-US" w:eastAsia="en-IE"/>
        </w:rPr>
        <w:t>if</w:t>
      </w:r>
      <w:proofErr w:type="gram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ComponentEnum.RAM</w:t>
      </w:r>
      <w:proofErr w:type="spellEnd"/>
      <w:r>
        <w:rPr>
          <w:rFonts w:ascii="Menlo Regular" w:hAnsi="Menlo Regular" w:cs="Menlo Regular"/>
          <w:color w:val="000000"/>
          <w:sz w:val="22"/>
          <w:szCs w:val="22"/>
          <w:lang w:val="en-US" w:eastAsia="en-IE"/>
        </w:rPr>
        <w:t xml:space="preserve"> == </w:t>
      </w:r>
      <w:proofErr w:type="spellStart"/>
      <w:r>
        <w:rPr>
          <w:rFonts w:ascii="Menlo Regular" w:hAnsi="Menlo Regular" w:cs="Menlo Regular"/>
          <w:color w:val="000000"/>
          <w:sz w:val="22"/>
          <w:szCs w:val="22"/>
          <w:lang w:val="en-US" w:eastAsia="en-IE"/>
        </w:rPr>
        <w:t>componentEnum</w:t>
      </w:r>
      <w:proofErr w:type="spellEnd"/>
      <w:r>
        <w:rPr>
          <w:rFonts w:ascii="Menlo Regular" w:hAnsi="Menlo Regular" w:cs="Menlo Regular"/>
          <w:color w:val="000000"/>
          <w:sz w:val="22"/>
          <w:szCs w:val="22"/>
          <w:lang w:val="en-US" w:eastAsia="en-IE"/>
        </w:rPr>
        <w:t>){</w:t>
      </w:r>
    </w:p>
    <w:p w14:paraId="7FDCAE28"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  </w:t>
      </w:r>
      <w:r>
        <w:rPr>
          <w:rFonts w:ascii="Menlo Regular" w:hAnsi="Menlo Regular" w:cs="Menlo Regular"/>
          <w:color w:val="000000"/>
          <w:sz w:val="22"/>
          <w:szCs w:val="22"/>
          <w:lang w:val="en-US" w:eastAsia="en-IE"/>
        </w:rPr>
        <w:tab/>
        <w:t xml:space="preserve">  </w:t>
      </w:r>
      <w:proofErr w:type="gramStart"/>
      <w:r>
        <w:rPr>
          <w:rFonts w:ascii="Menlo Regular" w:hAnsi="Menlo Regular" w:cs="Menlo Regular"/>
          <w:color w:val="AA0D91"/>
          <w:sz w:val="22"/>
          <w:szCs w:val="22"/>
          <w:lang w:val="en-US" w:eastAsia="en-IE"/>
        </w:rPr>
        <w:t>return</w:t>
      </w:r>
      <w:proofErr w:type="gram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addRam</w:t>
      </w:r>
      <w:proofErr w:type="spellEnd"/>
      <w:r>
        <w:rPr>
          <w:rFonts w:ascii="Menlo Regular" w:hAnsi="Menlo Regular" w:cs="Menlo Regular"/>
          <w:color w:val="000000"/>
          <w:sz w:val="22"/>
          <w:szCs w:val="22"/>
          <w:lang w:val="en-US" w:eastAsia="en-IE"/>
        </w:rPr>
        <w:t>(product, quantity);</w:t>
      </w:r>
    </w:p>
    <w:p w14:paraId="5012302A"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7400"/>
          <w:sz w:val="22"/>
          <w:szCs w:val="22"/>
          <w:lang w:val="en-US" w:eastAsia="en-IE"/>
        </w:rPr>
      </w:pPr>
      <w:r>
        <w:rPr>
          <w:rFonts w:ascii="Menlo Regular" w:hAnsi="Menlo Regular" w:cs="Menlo Regular"/>
          <w:color w:val="000000"/>
          <w:sz w:val="22"/>
          <w:szCs w:val="22"/>
          <w:lang w:val="en-US" w:eastAsia="en-IE"/>
        </w:rPr>
        <w:tab/>
        <w:t xml:space="preserve">  </w:t>
      </w:r>
      <w:r>
        <w:rPr>
          <w:rFonts w:ascii="Menlo Regular" w:hAnsi="Menlo Regular" w:cs="Menlo Regular"/>
          <w:color w:val="000000"/>
          <w:sz w:val="22"/>
          <w:szCs w:val="22"/>
          <w:lang w:val="en-US" w:eastAsia="en-IE"/>
        </w:rPr>
        <w:tab/>
        <w:t xml:space="preserve">  </w:t>
      </w:r>
      <w:r>
        <w:rPr>
          <w:rFonts w:ascii="Menlo Regular" w:hAnsi="Menlo Regular" w:cs="Menlo Regular"/>
          <w:color w:val="007400"/>
          <w:sz w:val="22"/>
          <w:szCs w:val="22"/>
          <w:lang w:val="en-US" w:eastAsia="en-IE"/>
        </w:rPr>
        <w:t>/*</w:t>
      </w:r>
      <w:proofErr w:type="gramStart"/>
      <w:r>
        <w:rPr>
          <w:rFonts w:ascii="Menlo Regular" w:hAnsi="Menlo Regular" w:cs="Menlo Regular"/>
          <w:color w:val="007400"/>
          <w:sz w:val="22"/>
          <w:szCs w:val="22"/>
          <w:lang w:val="en-US" w:eastAsia="en-IE"/>
        </w:rPr>
        <w:t>find</w:t>
      </w:r>
      <w:proofErr w:type="gramEnd"/>
      <w:r>
        <w:rPr>
          <w:rFonts w:ascii="Menlo Regular" w:hAnsi="Menlo Regular" w:cs="Menlo Regular"/>
          <w:color w:val="007400"/>
          <w:sz w:val="22"/>
          <w:szCs w:val="22"/>
          <w:lang w:val="en-US" w:eastAsia="en-IE"/>
        </w:rPr>
        <w:t xml:space="preserve"> out what item is to be decorated then call add ram</w:t>
      </w:r>
    </w:p>
    <w:p w14:paraId="64CE8A01"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7400"/>
          <w:sz w:val="22"/>
          <w:szCs w:val="22"/>
          <w:lang w:val="en-US" w:eastAsia="en-IE"/>
        </w:rPr>
      </w:pPr>
      <w:r>
        <w:rPr>
          <w:rFonts w:ascii="Menlo Regular" w:hAnsi="Menlo Regular" w:cs="Menlo Regular"/>
          <w:color w:val="007400"/>
          <w:sz w:val="22"/>
          <w:szCs w:val="22"/>
          <w:lang w:val="en-US" w:eastAsia="en-IE"/>
        </w:rPr>
        <w:tab/>
        <w:t xml:space="preserve">  </w:t>
      </w:r>
      <w:r>
        <w:rPr>
          <w:rFonts w:ascii="Menlo Regular" w:hAnsi="Menlo Regular" w:cs="Menlo Regular"/>
          <w:color w:val="007400"/>
          <w:sz w:val="22"/>
          <w:szCs w:val="22"/>
          <w:lang w:val="en-US" w:eastAsia="en-IE"/>
        </w:rPr>
        <w:tab/>
        <w:t xml:space="preserve">  </w:t>
      </w:r>
      <w:proofErr w:type="gramStart"/>
      <w:r>
        <w:rPr>
          <w:rFonts w:ascii="Menlo Regular" w:hAnsi="Menlo Regular" w:cs="Menlo Regular"/>
          <w:color w:val="007400"/>
          <w:sz w:val="22"/>
          <w:szCs w:val="22"/>
          <w:lang w:val="en-US" w:eastAsia="en-IE"/>
        </w:rPr>
        <w:t>to</w:t>
      </w:r>
      <w:proofErr w:type="gramEnd"/>
      <w:r>
        <w:rPr>
          <w:rFonts w:ascii="Menlo Regular" w:hAnsi="Menlo Regular" w:cs="Menlo Regular"/>
          <w:color w:val="007400"/>
          <w:sz w:val="22"/>
          <w:szCs w:val="22"/>
          <w:lang w:val="en-US" w:eastAsia="en-IE"/>
        </w:rPr>
        <w:t xml:space="preserve"> decorate the product</w:t>
      </w:r>
    </w:p>
    <w:p w14:paraId="629144E4"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7400"/>
          <w:sz w:val="22"/>
          <w:szCs w:val="22"/>
          <w:lang w:val="en-US" w:eastAsia="en-IE"/>
        </w:rPr>
        <w:tab/>
        <w:t xml:space="preserve">  </w:t>
      </w:r>
      <w:r>
        <w:rPr>
          <w:rFonts w:ascii="Menlo Regular" w:hAnsi="Menlo Regular" w:cs="Menlo Regular"/>
          <w:color w:val="007400"/>
          <w:sz w:val="22"/>
          <w:szCs w:val="22"/>
          <w:lang w:val="en-US" w:eastAsia="en-IE"/>
        </w:rPr>
        <w:tab/>
        <w:t xml:space="preserve">  */</w:t>
      </w:r>
    </w:p>
    <w:p w14:paraId="7A0CDAAE"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  }</w:t>
      </w:r>
    </w:p>
    <w:p w14:paraId="5A2E4F14"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  </w:t>
      </w:r>
      <w:proofErr w:type="gramStart"/>
      <w:r>
        <w:rPr>
          <w:rFonts w:ascii="Menlo Regular" w:hAnsi="Menlo Regular" w:cs="Menlo Regular"/>
          <w:color w:val="AA0D91"/>
          <w:sz w:val="22"/>
          <w:szCs w:val="22"/>
          <w:lang w:val="en-US" w:eastAsia="en-IE"/>
        </w:rPr>
        <w:t>else</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if</w:t>
      </w: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ComponentEnum.HARDDRIVE</w:t>
      </w:r>
      <w:proofErr w:type="spellEnd"/>
      <w:r>
        <w:rPr>
          <w:rFonts w:ascii="Menlo Regular" w:hAnsi="Menlo Regular" w:cs="Menlo Regular"/>
          <w:color w:val="000000"/>
          <w:sz w:val="22"/>
          <w:szCs w:val="22"/>
          <w:lang w:val="en-US" w:eastAsia="en-IE"/>
        </w:rPr>
        <w:t xml:space="preserve"> == </w:t>
      </w:r>
      <w:proofErr w:type="spellStart"/>
      <w:r>
        <w:rPr>
          <w:rFonts w:ascii="Menlo Regular" w:hAnsi="Menlo Regular" w:cs="Menlo Regular"/>
          <w:color w:val="000000"/>
          <w:sz w:val="22"/>
          <w:szCs w:val="22"/>
          <w:lang w:val="en-US" w:eastAsia="en-IE"/>
        </w:rPr>
        <w:t>componentEnum</w:t>
      </w:r>
      <w:proofErr w:type="spellEnd"/>
      <w:r>
        <w:rPr>
          <w:rFonts w:ascii="Menlo Regular" w:hAnsi="Menlo Regular" w:cs="Menlo Regular"/>
          <w:color w:val="000000"/>
          <w:sz w:val="22"/>
          <w:szCs w:val="22"/>
          <w:lang w:val="en-US" w:eastAsia="en-IE"/>
        </w:rPr>
        <w:t>){</w:t>
      </w:r>
    </w:p>
    <w:p w14:paraId="3D9C947F"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 xml:space="preserve">  </w:t>
      </w:r>
      <w:proofErr w:type="gramStart"/>
      <w:r>
        <w:rPr>
          <w:rFonts w:ascii="Menlo Regular" w:hAnsi="Menlo Regular" w:cs="Menlo Regular"/>
          <w:color w:val="AA0D91"/>
          <w:sz w:val="22"/>
          <w:szCs w:val="22"/>
          <w:lang w:val="en-US" w:eastAsia="en-IE"/>
        </w:rPr>
        <w:t>return</w:t>
      </w:r>
      <w:proofErr w:type="gram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addHardDrive</w:t>
      </w:r>
      <w:proofErr w:type="spellEnd"/>
      <w:r>
        <w:rPr>
          <w:rFonts w:ascii="Menlo Regular" w:hAnsi="Menlo Regular" w:cs="Menlo Regular"/>
          <w:color w:val="000000"/>
          <w:sz w:val="22"/>
          <w:szCs w:val="22"/>
          <w:lang w:val="en-US" w:eastAsia="en-IE"/>
        </w:rPr>
        <w:t>(product, quantity);</w:t>
      </w:r>
    </w:p>
    <w:p w14:paraId="3AF9AAFF"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  }</w:t>
      </w:r>
    </w:p>
    <w:p w14:paraId="1721D0D5"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  </w:t>
      </w:r>
      <w:proofErr w:type="gramStart"/>
      <w:r>
        <w:rPr>
          <w:rFonts w:ascii="Menlo Regular" w:hAnsi="Menlo Regular" w:cs="Menlo Regular"/>
          <w:color w:val="AA0D91"/>
          <w:sz w:val="22"/>
          <w:szCs w:val="22"/>
          <w:lang w:val="en-US" w:eastAsia="en-IE"/>
        </w:rPr>
        <w:t>else</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if</w:t>
      </w: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ComponentEnum.GRAPHICSCARD</w:t>
      </w:r>
      <w:proofErr w:type="spellEnd"/>
      <w:r>
        <w:rPr>
          <w:rFonts w:ascii="Menlo Regular" w:hAnsi="Menlo Regular" w:cs="Menlo Regular"/>
          <w:color w:val="000000"/>
          <w:sz w:val="22"/>
          <w:szCs w:val="22"/>
          <w:lang w:val="en-US" w:eastAsia="en-IE"/>
        </w:rPr>
        <w:t xml:space="preserve"> == </w:t>
      </w:r>
      <w:proofErr w:type="spellStart"/>
      <w:r>
        <w:rPr>
          <w:rFonts w:ascii="Menlo Regular" w:hAnsi="Menlo Regular" w:cs="Menlo Regular"/>
          <w:color w:val="000000"/>
          <w:sz w:val="22"/>
          <w:szCs w:val="22"/>
          <w:lang w:val="en-US" w:eastAsia="en-IE"/>
        </w:rPr>
        <w:t>componentEnum</w:t>
      </w:r>
      <w:proofErr w:type="spellEnd"/>
      <w:r>
        <w:rPr>
          <w:rFonts w:ascii="Menlo Regular" w:hAnsi="Menlo Regular" w:cs="Menlo Regular"/>
          <w:color w:val="000000"/>
          <w:sz w:val="22"/>
          <w:szCs w:val="22"/>
          <w:lang w:val="en-US" w:eastAsia="en-IE"/>
        </w:rPr>
        <w:t>){</w:t>
      </w:r>
    </w:p>
    <w:p w14:paraId="075526D7"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 xml:space="preserve">  </w:t>
      </w:r>
      <w:proofErr w:type="gramStart"/>
      <w:r>
        <w:rPr>
          <w:rFonts w:ascii="Menlo Regular" w:hAnsi="Menlo Regular" w:cs="Menlo Regular"/>
          <w:color w:val="AA0D91"/>
          <w:sz w:val="22"/>
          <w:szCs w:val="22"/>
          <w:lang w:val="en-US" w:eastAsia="en-IE"/>
        </w:rPr>
        <w:t>return</w:t>
      </w:r>
      <w:proofErr w:type="gram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addGraphics</w:t>
      </w:r>
      <w:proofErr w:type="spellEnd"/>
      <w:r>
        <w:rPr>
          <w:rFonts w:ascii="Menlo Regular" w:hAnsi="Menlo Regular" w:cs="Menlo Regular"/>
          <w:color w:val="000000"/>
          <w:sz w:val="22"/>
          <w:szCs w:val="22"/>
          <w:lang w:val="en-US" w:eastAsia="en-IE"/>
        </w:rPr>
        <w:t>(product, quantity);</w:t>
      </w:r>
    </w:p>
    <w:p w14:paraId="68BFC711"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  }</w:t>
      </w:r>
    </w:p>
    <w:p w14:paraId="2044C386"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  </w:t>
      </w:r>
      <w:proofErr w:type="gramStart"/>
      <w:r>
        <w:rPr>
          <w:rFonts w:ascii="Menlo Regular" w:hAnsi="Menlo Regular" w:cs="Menlo Regular"/>
          <w:color w:val="AA0D91"/>
          <w:sz w:val="22"/>
          <w:szCs w:val="22"/>
          <w:lang w:val="en-US" w:eastAsia="en-IE"/>
        </w:rPr>
        <w:t>return</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null</w:t>
      </w:r>
      <w:r>
        <w:rPr>
          <w:rFonts w:ascii="Menlo Regular" w:hAnsi="Menlo Regular" w:cs="Menlo Regular"/>
          <w:color w:val="000000"/>
          <w:sz w:val="22"/>
          <w:szCs w:val="22"/>
          <w:lang w:val="en-US" w:eastAsia="en-IE"/>
        </w:rPr>
        <w:t>;</w:t>
      </w:r>
    </w:p>
    <w:p w14:paraId="090DB82F"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
    <w:p w14:paraId="6E5FA801"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Product </w:t>
      </w:r>
      <w:proofErr w:type="spellStart"/>
      <w:r>
        <w:rPr>
          <w:rFonts w:ascii="Menlo Regular" w:hAnsi="Menlo Regular" w:cs="Menlo Regular"/>
          <w:color w:val="000000"/>
          <w:sz w:val="22"/>
          <w:szCs w:val="22"/>
          <w:lang w:val="en-US" w:eastAsia="en-IE"/>
        </w:rPr>
        <w:t>addHardDrive</w:t>
      </w:r>
      <w:proofErr w:type="spellEnd"/>
      <w:r>
        <w:rPr>
          <w:rFonts w:ascii="Menlo Regular" w:hAnsi="Menlo Regular" w:cs="Menlo Regular"/>
          <w:color w:val="000000"/>
          <w:sz w:val="22"/>
          <w:szCs w:val="22"/>
          <w:lang w:val="en-US" w:eastAsia="en-IE"/>
        </w:rPr>
        <w:t xml:space="preserve">(Product </w:t>
      </w:r>
      <w:proofErr w:type="spellStart"/>
      <w:r>
        <w:rPr>
          <w:rFonts w:ascii="Menlo Regular" w:hAnsi="Menlo Regular" w:cs="Menlo Regular"/>
          <w:color w:val="000000"/>
          <w:sz w:val="22"/>
          <w:szCs w:val="22"/>
          <w:lang w:val="en-US" w:eastAsia="en-IE"/>
        </w:rPr>
        <w:t>product</w:t>
      </w:r>
      <w:proofErr w:type="spell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AA0D91"/>
          <w:sz w:val="22"/>
          <w:szCs w:val="22"/>
          <w:lang w:val="en-US" w:eastAsia="en-IE"/>
        </w:rPr>
        <w:t>int</w:t>
      </w:r>
      <w:proofErr w:type="spellEnd"/>
      <w:r>
        <w:rPr>
          <w:rFonts w:ascii="Menlo Regular" w:hAnsi="Menlo Regular" w:cs="Menlo Regular"/>
          <w:color w:val="000000"/>
          <w:sz w:val="22"/>
          <w:szCs w:val="22"/>
          <w:lang w:val="en-US" w:eastAsia="en-IE"/>
        </w:rPr>
        <w:t xml:space="preserve"> quantity) {</w:t>
      </w:r>
    </w:p>
    <w:p w14:paraId="66BD32C2"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 xml:space="preserve"> Product </w:t>
      </w:r>
      <w:proofErr w:type="spellStart"/>
      <w:r>
        <w:rPr>
          <w:rFonts w:ascii="Menlo Regular" w:hAnsi="Menlo Regular" w:cs="Menlo Regular"/>
          <w:color w:val="000000"/>
          <w:sz w:val="22"/>
          <w:szCs w:val="22"/>
          <w:lang w:val="en-US" w:eastAsia="en-IE"/>
        </w:rPr>
        <w:t>harditem</w:t>
      </w:r>
      <w:proofErr w:type="spellEnd"/>
      <w:r>
        <w:rPr>
          <w:rFonts w:ascii="Menlo Regular" w:hAnsi="Menlo Regular" w:cs="Menlo Regular"/>
          <w:color w:val="000000"/>
          <w:sz w:val="22"/>
          <w:szCs w:val="22"/>
          <w:lang w:val="en-US" w:eastAsia="en-IE"/>
        </w:rPr>
        <w:t xml:space="preserve"> = </w:t>
      </w:r>
      <w:proofErr w:type="spellStart"/>
      <w:proofErr w:type="gramStart"/>
      <w:r>
        <w:rPr>
          <w:rFonts w:ascii="Menlo Regular" w:hAnsi="Menlo Regular" w:cs="Menlo Regular"/>
          <w:color w:val="000000"/>
          <w:sz w:val="22"/>
          <w:szCs w:val="22"/>
          <w:lang w:val="en-US" w:eastAsia="en-IE"/>
        </w:rPr>
        <w:t>product.findItem</w:t>
      </w:r>
      <w:proofErr w:type="spellEnd"/>
      <w:r>
        <w:rPr>
          <w:rFonts w:ascii="Menlo Regular" w:hAnsi="Menlo Regular" w:cs="Menlo Regular"/>
          <w:color w:val="000000"/>
          <w:sz w:val="22"/>
          <w:szCs w:val="22"/>
          <w:lang w:val="en-US" w:eastAsia="en-IE"/>
        </w:rPr>
        <w:t>(</w:t>
      </w:r>
      <w:proofErr w:type="gramEnd"/>
      <w:r>
        <w:rPr>
          <w:rFonts w:ascii="Menlo Regular" w:hAnsi="Menlo Regular" w:cs="Menlo Regular"/>
          <w:color w:val="C41A16"/>
          <w:sz w:val="22"/>
          <w:szCs w:val="22"/>
          <w:lang w:val="en-US" w:eastAsia="en-IE"/>
        </w:rPr>
        <w:t>"</w:t>
      </w:r>
      <w:proofErr w:type="spellStart"/>
      <w:r>
        <w:rPr>
          <w:rFonts w:ascii="Menlo Regular" w:hAnsi="Menlo Regular" w:cs="Menlo Regular"/>
          <w:color w:val="C41A16"/>
          <w:sz w:val="22"/>
          <w:szCs w:val="22"/>
          <w:lang w:val="en-US" w:eastAsia="en-IE"/>
        </w:rPr>
        <w:t>harddrive</w:t>
      </w:r>
      <w:proofErr w:type="spellEnd"/>
      <w:r>
        <w:rPr>
          <w:rFonts w:ascii="Menlo Regular" w:hAnsi="Menlo Regular" w:cs="Menlo Regular"/>
          <w:color w:val="C41A16"/>
          <w:sz w:val="22"/>
          <w:szCs w:val="22"/>
          <w:lang w:val="en-US" w:eastAsia="en-IE"/>
        </w:rPr>
        <w:t>"</w:t>
      </w:r>
      <w:r>
        <w:rPr>
          <w:rFonts w:ascii="Menlo Regular" w:hAnsi="Menlo Regular" w:cs="Menlo Regular"/>
          <w:color w:val="000000"/>
          <w:sz w:val="22"/>
          <w:szCs w:val="22"/>
          <w:lang w:val="en-US" w:eastAsia="en-IE"/>
        </w:rPr>
        <w:t>);</w:t>
      </w:r>
    </w:p>
    <w:p w14:paraId="03513B2F"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 xml:space="preserve"> Product parent = </w:t>
      </w:r>
      <w:proofErr w:type="spellStart"/>
      <w:proofErr w:type="gramStart"/>
      <w:r>
        <w:rPr>
          <w:rFonts w:ascii="Menlo Regular" w:hAnsi="Menlo Regular" w:cs="Menlo Regular"/>
          <w:color w:val="000000"/>
          <w:sz w:val="22"/>
          <w:szCs w:val="22"/>
          <w:lang w:val="en-US" w:eastAsia="en-IE"/>
        </w:rPr>
        <w:t>harditem.getParent</w:t>
      </w:r>
      <w:proofErr w:type="spellEnd"/>
      <w:r>
        <w:rPr>
          <w:rFonts w:ascii="Menlo Regular" w:hAnsi="Menlo Regular" w:cs="Menlo Regular"/>
          <w:color w:val="000000"/>
          <w:sz w:val="22"/>
          <w:szCs w:val="22"/>
          <w:lang w:val="en-US" w:eastAsia="en-IE"/>
        </w:rPr>
        <w:t>(</w:t>
      </w:r>
      <w:proofErr w:type="gramEnd"/>
      <w:r>
        <w:rPr>
          <w:rFonts w:ascii="Menlo Regular" w:hAnsi="Menlo Regular" w:cs="Menlo Regular"/>
          <w:color w:val="000000"/>
          <w:sz w:val="22"/>
          <w:szCs w:val="22"/>
          <w:lang w:val="en-US" w:eastAsia="en-IE"/>
        </w:rPr>
        <w:t>);</w:t>
      </w:r>
    </w:p>
    <w:p w14:paraId="5E583378"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 xml:space="preserve"> </w:t>
      </w:r>
      <w:proofErr w:type="spellStart"/>
      <w:r>
        <w:rPr>
          <w:rFonts w:ascii="Menlo Regular" w:hAnsi="Menlo Regular" w:cs="Menlo Regular"/>
          <w:color w:val="000000"/>
          <w:sz w:val="22"/>
          <w:szCs w:val="22"/>
          <w:lang w:val="en-US" w:eastAsia="en-IE"/>
        </w:rPr>
        <w:t>RamDecorator</w:t>
      </w:r>
      <w:proofErr w:type="spellEnd"/>
      <w:r>
        <w:rPr>
          <w:rFonts w:ascii="Menlo Regular" w:hAnsi="Menlo Regular" w:cs="Menlo Regular"/>
          <w:color w:val="000000"/>
          <w:sz w:val="22"/>
          <w:szCs w:val="22"/>
          <w:lang w:val="en-US" w:eastAsia="en-IE"/>
        </w:rPr>
        <w:t xml:space="preserve"> decor = </w:t>
      </w:r>
      <w:r>
        <w:rPr>
          <w:rFonts w:ascii="Menlo Regular" w:hAnsi="Menlo Regular" w:cs="Menlo Regular"/>
          <w:color w:val="AA0D91"/>
          <w:sz w:val="22"/>
          <w:szCs w:val="22"/>
          <w:lang w:val="en-US" w:eastAsia="en-IE"/>
        </w:rPr>
        <w:t>new</w:t>
      </w:r>
      <w:r>
        <w:rPr>
          <w:rFonts w:ascii="Menlo Regular" w:hAnsi="Menlo Regular" w:cs="Menlo Regular"/>
          <w:color w:val="000000"/>
          <w:sz w:val="22"/>
          <w:szCs w:val="22"/>
          <w:lang w:val="en-US" w:eastAsia="en-IE"/>
        </w:rPr>
        <w:t xml:space="preserve"> </w:t>
      </w:r>
      <w:proofErr w:type="spellStart"/>
      <w:proofErr w:type="gramStart"/>
      <w:r>
        <w:rPr>
          <w:rFonts w:ascii="Menlo Regular" w:hAnsi="Menlo Regular" w:cs="Menlo Regular"/>
          <w:color w:val="000000"/>
          <w:sz w:val="22"/>
          <w:szCs w:val="22"/>
          <w:lang w:val="en-US" w:eastAsia="en-IE"/>
        </w:rPr>
        <w:t>RamDecorator</w:t>
      </w:r>
      <w:proofErr w:type="spellEnd"/>
      <w:r>
        <w:rPr>
          <w:rFonts w:ascii="Menlo Regular" w:hAnsi="Menlo Regular" w:cs="Menlo Regular"/>
          <w:color w:val="000000"/>
          <w:sz w:val="22"/>
          <w:szCs w:val="22"/>
          <w:lang w:val="en-US" w:eastAsia="en-IE"/>
        </w:rPr>
        <w:t>(</w:t>
      </w:r>
      <w:proofErr w:type="gramEnd"/>
      <w:r>
        <w:rPr>
          <w:rFonts w:ascii="Menlo Regular" w:hAnsi="Menlo Regular" w:cs="Menlo Regular"/>
          <w:color w:val="000000"/>
          <w:sz w:val="22"/>
          <w:szCs w:val="22"/>
          <w:lang w:val="en-US" w:eastAsia="en-IE"/>
        </w:rPr>
        <w:t>parent);</w:t>
      </w:r>
    </w:p>
    <w:p w14:paraId="78BB61AD"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 xml:space="preserve"> </w:t>
      </w:r>
      <w:proofErr w:type="spellStart"/>
      <w:proofErr w:type="gramStart"/>
      <w:r>
        <w:rPr>
          <w:rFonts w:ascii="Menlo Regular" w:hAnsi="Menlo Regular" w:cs="Menlo Regular"/>
          <w:color w:val="000000"/>
          <w:sz w:val="22"/>
          <w:szCs w:val="22"/>
          <w:lang w:val="en-US" w:eastAsia="en-IE"/>
        </w:rPr>
        <w:t>product.removeComponent</w:t>
      </w:r>
      <w:proofErr w:type="spellEnd"/>
      <w:proofErr w:type="gramEnd"/>
      <w:r>
        <w:rPr>
          <w:rFonts w:ascii="Menlo Regular" w:hAnsi="Menlo Regular" w:cs="Menlo Regular"/>
          <w:color w:val="000000"/>
          <w:sz w:val="22"/>
          <w:szCs w:val="22"/>
          <w:lang w:val="en-US" w:eastAsia="en-IE"/>
        </w:rPr>
        <w:t>(</w:t>
      </w:r>
      <w:proofErr w:type="spellStart"/>
      <w:r>
        <w:rPr>
          <w:rFonts w:ascii="Menlo Regular" w:hAnsi="Menlo Regular" w:cs="Menlo Regular"/>
          <w:color w:val="000000"/>
          <w:sz w:val="22"/>
          <w:szCs w:val="22"/>
          <w:lang w:val="en-US" w:eastAsia="en-IE"/>
        </w:rPr>
        <w:t>harditem</w:t>
      </w:r>
      <w:proofErr w:type="spellEnd"/>
      <w:r>
        <w:rPr>
          <w:rFonts w:ascii="Menlo Regular" w:hAnsi="Menlo Regular" w:cs="Menlo Regular"/>
          <w:color w:val="000000"/>
          <w:sz w:val="22"/>
          <w:szCs w:val="22"/>
          <w:lang w:val="en-US" w:eastAsia="en-IE"/>
        </w:rPr>
        <w:t>);</w:t>
      </w:r>
    </w:p>
    <w:p w14:paraId="479F2DF2"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 xml:space="preserve"> </w:t>
      </w:r>
      <w:proofErr w:type="spellStart"/>
      <w:proofErr w:type="gramStart"/>
      <w:r>
        <w:rPr>
          <w:rFonts w:ascii="Menlo Regular" w:hAnsi="Menlo Regular" w:cs="Menlo Regular"/>
          <w:color w:val="000000"/>
          <w:sz w:val="22"/>
          <w:szCs w:val="22"/>
          <w:lang w:val="en-US" w:eastAsia="en-IE"/>
        </w:rPr>
        <w:t>harditem.addComponent</w:t>
      </w:r>
      <w:proofErr w:type="spellEnd"/>
      <w:proofErr w:type="gramEnd"/>
      <w:r>
        <w:rPr>
          <w:rFonts w:ascii="Menlo Regular" w:hAnsi="Menlo Regular" w:cs="Menlo Regular"/>
          <w:color w:val="000000"/>
          <w:sz w:val="22"/>
          <w:szCs w:val="22"/>
          <w:lang w:val="en-US" w:eastAsia="en-IE"/>
        </w:rPr>
        <w:t>(parent, decor);</w:t>
      </w:r>
    </w:p>
    <w:p w14:paraId="40B27FBF"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 xml:space="preserve"> </w:t>
      </w:r>
      <w:proofErr w:type="gramStart"/>
      <w:r>
        <w:rPr>
          <w:rFonts w:ascii="Menlo Regular" w:hAnsi="Menlo Regular" w:cs="Menlo Regular"/>
          <w:color w:val="AA0D91"/>
          <w:sz w:val="22"/>
          <w:szCs w:val="22"/>
          <w:lang w:val="en-US" w:eastAsia="en-IE"/>
        </w:rPr>
        <w:t>return</w:t>
      </w:r>
      <w:proofErr w:type="gram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harditem</w:t>
      </w:r>
      <w:proofErr w:type="spellEnd"/>
      <w:r>
        <w:rPr>
          <w:rFonts w:ascii="Menlo Regular" w:hAnsi="Menlo Regular" w:cs="Menlo Regular"/>
          <w:color w:val="000000"/>
          <w:sz w:val="22"/>
          <w:szCs w:val="22"/>
          <w:lang w:val="en-US" w:eastAsia="en-IE"/>
        </w:rPr>
        <w:t>;</w:t>
      </w:r>
    </w:p>
    <w:p w14:paraId="1ADB8C45"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  </w:t>
      </w:r>
    </w:p>
    <w:p w14:paraId="73A0EA49"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
    <w:p w14:paraId="7F48EDB3"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Product </w:t>
      </w:r>
      <w:proofErr w:type="spellStart"/>
      <w:r>
        <w:rPr>
          <w:rFonts w:ascii="Menlo Regular" w:hAnsi="Menlo Regular" w:cs="Menlo Regular"/>
          <w:color w:val="000000"/>
          <w:sz w:val="22"/>
          <w:szCs w:val="22"/>
          <w:lang w:val="en-US" w:eastAsia="en-IE"/>
        </w:rPr>
        <w:t>addGraphics</w:t>
      </w:r>
      <w:proofErr w:type="spellEnd"/>
      <w:r>
        <w:rPr>
          <w:rFonts w:ascii="Menlo Regular" w:hAnsi="Menlo Regular" w:cs="Menlo Regular"/>
          <w:color w:val="000000"/>
          <w:sz w:val="22"/>
          <w:szCs w:val="22"/>
          <w:lang w:val="en-US" w:eastAsia="en-IE"/>
        </w:rPr>
        <w:t xml:space="preserve">(Product </w:t>
      </w:r>
      <w:proofErr w:type="spellStart"/>
      <w:r>
        <w:rPr>
          <w:rFonts w:ascii="Menlo Regular" w:hAnsi="Menlo Regular" w:cs="Menlo Regular"/>
          <w:color w:val="000000"/>
          <w:sz w:val="22"/>
          <w:szCs w:val="22"/>
          <w:lang w:val="en-US" w:eastAsia="en-IE"/>
        </w:rPr>
        <w:t>product</w:t>
      </w:r>
      <w:proofErr w:type="spell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AA0D91"/>
          <w:sz w:val="22"/>
          <w:szCs w:val="22"/>
          <w:lang w:val="en-US" w:eastAsia="en-IE"/>
        </w:rPr>
        <w:t>int</w:t>
      </w:r>
      <w:proofErr w:type="spellEnd"/>
      <w:r>
        <w:rPr>
          <w:rFonts w:ascii="Menlo Regular" w:hAnsi="Menlo Regular" w:cs="Menlo Regular"/>
          <w:color w:val="000000"/>
          <w:sz w:val="22"/>
          <w:szCs w:val="22"/>
          <w:lang w:val="en-US" w:eastAsia="en-IE"/>
        </w:rPr>
        <w:t xml:space="preserve"> quantity) {</w:t>
      </w:r>
    </w:p>
    <w:p w14:paraId="2BD3DD8C"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 xml:space="preserve">  Product graph = </w:t>
      </w:r>
      <w:proofErr w:type="spellStart"/>
      <w:proofErr w:type="gramStart"/>
      <w:r>
        <w:rPr>
          <w:rFonts w:ascii="Menlo Regular" w:hAnsi="Menlo Regular" w:cs="Menlo Regular"/>
          <w:color w:val="000000"/>
          <w:sz w:val="22"/>
          <w:szCs w:val="22"/>
          <w:lang w:val="en-US" w:eastAsia="en-IE"/>
        </w:rPr>
        <w:t>product.findItem</w:t>
      </w:r>
      <w:proofErr w:type="spellEnd"/>
      <w:r>
        <w:rPr>
          <w:rFonts w:ascii="Menlo Regular" w:hAnsi="Menlo Regular" w:cs="Menlo Regular"/>
          <w:color w:val="000000"/>
          <w:sz w:val="22"/>
          <w:szCs w:val="22"/>
          <w:lang w:val="en-US" w:eastAsia="en-IE"/>
        </w:rPr>
        <w:t>(</w:t>
      </w:r>
      <w:proofErr w:type="gramEnd"/>
      <w:r>
        <w:rPr>
          <w:rFonts w:ascii="Menlo Regular" w:hAnsi="Menlo Regular" w:cs="Menlo Regular"/>
          <w:color w:val="C41A16"/>
          <w:sz w:val="22"/>
          <w:szCs w:val="22"/>
          <w:lang w:val="en-US" w:eastAsia="en-IE"/>
        </w:rPr>
        <w:t>"</w:t>
      </w:r>
      <w:proofErr w:type="spellStart"/>
      <w:r>
        <w:rPr>
          <w:rFonts w:ascii="Menlo Regular" w:hAnsi="Menlo Regular" w:cs="Menlo Regular"/>
          <w:color w:val="C41A16"/>
          <w:sz w:val="22"/>
          <w:szCs w:val="22"/>
          <w:lang w:val="en-US" w:eastAsia="en-IE"/>
        </w:rPr>
        <w:t>graphicscard</w:t>
      </w:r>
      <w:proofErr w:type="spellEnd"/>
      <w:r>
        <w:rPr>
          <w:rFonts w:ascii="Menlo Regular" w:hAnsi="Menlo Regular" w:cs="Menlo Regular"/>
          <w:color w:val="C41A16"/>
          <w:sz w:val="22"/>
          <w:szCs w:val="22"/>
          <w:lang w:val="en-US" w:eastAsia="en-IE"/>
        </w:rPr>
        <w:t>"</w:t>
      </w:r>
      <w:r>
        <w:rPr>
          <w:rFonts w:ascii="Menlo Regular" w:hAnsi="Menlo Regular" w:cs="Menlo Regular"/>
          <w:color w:val="000000"/>
          <w:sz w:val="22"/>
          <w:szCs w:val="22"/>
          <w:lang w:val="en-US" w:eastAsia="en-IE"/>
        </w:rPr>
        <w:t>);</w:t>
      </w:r>
    </w:p>
    <w:p w14:paraId="79E6FE86"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 xml:space="preserve">  Product parent = </w:t>
      </w:r>
      <w:proofErr w:type="spellStart"/>
      <w:proofErr w:type="gramStart"/>
      <w:r>
        <w:rPr>
          <w:rFonts w:ascii="Menlo Regular" w:hAnsi="Menlo Regular" w:cs="Menlo Regular"/>
          <w:color w:val="000000"/>
          <w:sz w:val="22"/>
          <w:szCs w:val="22"/>
          <w:lang w:val="en-US" w:eastAsia="en-IE"/>
        </w:rPr>
        <w:t>graph.getParent</w:t>
      </w:r>
      <w:proofErr w:type="spellEnd"/>
      <w:r>
        <w:rPr>
          <w:rFonts w:ascii="Menlo Regular" w:hAnsi="Menlo Regular" w:cs="Menlo Regular"/>
          <w:color w:val="000000"/>
          <w:sz w:val="22"/>
          <w:szCs w:val="22"/>
          <w:lang w:val="en-US" w:eastAsia="en-IE"/>
        </w:rPr>
        <w:t>(</w:t>
      </w:r>
      <w:proofErr w:type="gramEnd"/>
      <w:r>
        <w:rPr>
          <w:rFonts w:ascii="Menlo Regular" w:hAnsi="Menlo Regular" w:cs="Menlo Regular"/>
          <w:color w:val="000000"/>
          <w:sz w:val="22"/>
          <w:szCs w:val="22"/>
          <w:lang w:val="en-US" w:eastAsia="en-IE"/>
        </w:rPr>
        <w:t>);</w:t>
      </w:r>
    </w:p>
    <w:p w14:paraId="2DBF6380"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 xml:space="preserve">  </w:t>
      </w:r>
      <w:proofErr w:type="spellStart"/>
      <w:r>
        <w:rPr>
          <w:rFonts w:ascii="Menlo Regular" w:hAnsi="Menlo Regular" w:cs="Menlo Regular"/>
          <w:color w:val="000000"/>
          <w:sz w:val="22"/>
          <w:szCs w:val="22"/>
          <w:lang w:val="en-US" w:eastAsia="en-IE"/>
        </w:rPr>
        <w:t>RamDecorator</w:t>
      </w:r>
      <w:proofErr w:type="spellEnd"/>
      <w:r>
        <w:rPr>
          <w:rFonts w:ascii="Menlo Regular" w:hAnsi="Menlo Regular" w:cs="Menlo Regular"/>
          <w:color w:val="000000"/>
          <w:sz w:val="22"/>
          <w:szCs w:val="22"/>
          <w:lang w:val="en-US" w:eastAsia="en-IE"/>
        </w:rPr>
        <w:t xml:space="preserve"> decor = </w:t>
      </w:r>
      <w:r>
        <w:rPr>
          <w:rFonts w:ascii="Menlo Regular" w:hAnsi="Menlo Regular" w:cs="Menlo Regular"/>
          <w:color w:val="AA0D91"/>
          <w:sz w:val="22"/>
          <w:szCs w:val="22"/>
          <w:lang w:val="en-US" w:eastAsia="en-IE"/>
        </w:rPr>
        <w:t>new</w:t>
      </w:r>
      <w:r>
        <w:rPr>
          <w:rFonts w:ascii="Menlo Regular" w:hAnsi="Menlo Regular" w:cs="Menlo Regular"/>
          <w:color w:val="000000"/>
          <w:sz w:val="22"/>
          <w:szCs w:val="22"/>
          <w:lang w:val="en-US" w:eastAsia="en-IE"/>
        </w:rPr>
        <w:t xml:space="preserve"> </w:t>
      </w:r>
      <w:proofErr w:type="spellStart"/>
      <w:proofErr w:type="gramStart"/>
      <w:r>
        <w:rPr>
          <w:rFonts w:ascii="Menlo Regular" w:hAnsi="Menlo Regular" w:cs="Menlo Regular"/>
          <w:color w:val="000000"/>
          <w:sz w:val="22"/>
          <w:szCs w:val="22"/>
          <w:lang w:val="en-US" w:eastAsia="en-IE"/>
        </w:rPr>
        <w:t>RamDecorator</w:t>
      </w:r>
      <w:proofErr w:type="spellEnd"/>
      <w:r>
        <w:rPr>
          <w:rFonts w:ascii="Menlo Regular" w:hAnsi="Menlo Regular" w:cs="Menlo Regular"/>
          <w:color w:val="000000"/>
          <w:sz w:val="22"/>
          <w:szCs w:val="22"/>
          <w:lang w:val="en-US" w:eastAsia="en-IE"/>
        </w:rPr>
        <w:t>(</w:t>
      </w:r>
      <w:proofErr w:type="gramEnd"/>
      <w:r>
        <w:rPr>
          <w:rFonts w:ascii="Menlo Regular" w:hAnsi="Menlo Regular" w:cs="Menlo Regular"/>
          <w:color w:val="000000"/>
          <w:sz w:val="22"/>
          <w:szCs w:val="22"/>
          <w:lang w:val="en-US" w:eastAsia="en-IE"/>
        </w:rPr>
        <w:t>parent);</w:t>
      </w:r>
    </w:p>
    <w:p w14:paraId="2258F30E"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 xml:space="preserve">  </w:t>
      </w:r>
      <w:proofErr w:type="spellStart"/>
      <w:proofErr w:type="gramStart"/>
      <w:r>
        <w:rPr>
          <w:rFonts w:ascii="Menlo Regular" w:hAnsi="Menlo Regular" w:cs="Menlo Regular"/>
          <w:color w:val="000000"/>
          <w:sz w:val="22"/>
          <w:szCs w:val="22"/>
          <w:lang w:val="en-US" w:eastAsia="en-IE"/>
        </w:rPr>
        <w:t>product.removeComponent</w:t>
      </w:r>
      <w:proofErr w:type="spellEnd"/>
      <w:proofErr w:type="gramEnd"/>
      <w:r>
        <w:rPr>
          <w:rFonts w:ascii="Menlo Regular" w:hAnsi="Menlo Regular" w:cs="Menlo Regular"/>
          <w:color w:val="000000"/>
          <w:sz w:val="22"/>
          <w:szCs w:val="22"/>
          <w:lang w:val="en-US" w:eastAsia="en-IE"/>
        </w:rPr>
        <w:t>(graph);</w:t>
      </w:r>
    </w:p>
    <w:p w14:paraId="4971137D"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 xml:space="preserve">  </w:t>
      </w:r>
      <w:proofErr w:type="spellStart"/>
      <w:proofErr w:type="gramStart"/>
      <w:r>
        <w:rPr>
          <w:rFonts w:ascii="Menlo Regular" w:hAnsi="Menlo Regular" w:cs="Menlo Regular"/>
          <w:color w:val="000000"/>
          <w:sz w:val="22"/>
          <w:szCs w:val="22"/>
          <w:lang w:val="en-US" w:eastAsia="en-IE"/>
        </w:rPr>
        <w:t>product.addComponent</w:t>
      </w:r>
      <w:proofErr w:type="spellEnd"/>
      <w:proofErr w:type="gramEnd"/>
      <w:r>
        <w:rPr>
          <w:rFonts w:ascii="Menlo Regular" w:hAnsi="Menlo Regular" w:cs="Menlo Regular"/>
          <w:color w:val="000000"/>
          <w:sz w:val="22"/>
          <w:szCs w:val="22"/>
          <w:lang w:val="en-US" w:eastAsia="en-IE"/>
        </w:rPr>
        <w:t>(parent, decor);</w:t>
      </w:r>
    </w:p>
    <w:p w14:paraId="12056D1E"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 xml:space="preserve">  </w:t>
      </w:r>
      <w:proofErr w:type="gramStart"/>
      <w:r>
        <w:rPr>
          <w:rFonts w:ascii="Menlo Regular" w:hAnsi="Menlo Regular" w:cs="Menlo Regular"/>
          <w:color w:val="AA0D91"/>
          <w:sz w:val="22"/>
          <w:szCs w:val="22"/>
          <w:lang w:val="en-US" w:eastAsia="en-IE"/>
        </w:rPr>
        <w:t>return</w:t>
      </w:r>
      <w:proofErr w:type="gramEnd"/>
      <w:r>
        <w:rPr>
          <w:rFonts w:ascii="Menlo Regular" w:hAnsi="Menlo Regular" w:cs="Menlo Regular"/>
          <w:color w:val="000000"/>
          <w:sz w:val="22"/>
          <w:szCs w:val="22"/>
          <w:lang w:val="en-US" w:eastAsia="en-IE"/>
        </w:rPr>
        <w:t xml:space="preserve"> product;</w:t>
      </w:r>
    </w:p>
    <w:p w14:paraId="7537CF0B"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
    <w:p w14:paraId="790ECD35"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Product </w:t>
      </w:r>
      <w:proofErr w:type="spellStart"/>
      <w:r>
        <w:rPr>
          <w:rFonts w:ascii="Menlo Regular" w:hAnsi="Menlo Regular" w:cs="Menlo Regular"/>
          <w:color w:val="000000"/>
          <w:sz w:val="22"/>
          <w:szCs w:val="22"/>
          <w:lang w:val="en-US" w:eastAsia="en-IE"/>
        </w:rPr>
        <w:t>addRam</w:t>
      </w:r>
      <w:proofErr w:type="spellEnd"/>
      <w:r>
        <w:rPr>
          <w:rFonts w:ascii="Menlo Regular" w:hAnsi="Menlo Regular" w:cs="Menlo Regular"/>
          <w:color w:val="000000"/>
          <w:sz w:val="22"/>
          <w:szCs w:val="22"/>
          <w:lang w:val="en-US" w:eastAsia="en-IE"/>
        </w:rPr>
        <w:t xml:space="preserve">(Product </w:t>
      </w:r>
      <w:proofErr w:type="spellStart"/>
      <w:r>
        <w:rPr>
          <w:rFonts w:ascii="Menlo Regular" w:hAnsi="Menlo Regular" w:cs="Menlo Regular"/>
          <w:color w:val="000000"/>
          <w:sz w:val="22"/>
          <w:szCs w:val="22"/>
          <w:lang w:val="en-US" w:eastAsia="en-IE"/>
        </w:rPr>
        <w:t>product</w:t>
      </w:r>
      <w:proofErr w:type="spell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AA0D91"/>
          <w:sz w:val="22"/>
          <w:szCs w:val="22"/>
          <w:lang w:val="en-US" w:eastAsia="en-IE"/>
        </w:rPr>
        <w:t>int</w:t>
      </w:r>
      <w:proofErr w:type="spellEnd"/>
      <w:r>
        <w:rPr>
          <w:rFonts w:ascii="Menlo Regular" w:hAnsi="Menlo Regular" w:cs="Menlo Regular"/>
          <w:color w:val="000000"/>
          <w:sz w:val="22"/>
          <w:szCs w:val="22"/>
          <w:lang w:val="en-US" w:eastAsia="en-IE"/>
        </w:rPr>
        <w:t xml:space="preserve"> quantity) {</w:t>
      </w:r>
    </w:p>
    <w:p w14:paraId="47E35FF7"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7400"/>
          <w:sz w:val="22"/>
          <w:szCs w:val="22"/>
          <w:lang w:val="en-US" w:eastAsia="en-IE"/>
        </w:rPr>
      </w:pPr>
      <w:r>
        <w:rPr>
          <w:rFonts w:ascii="Menlo Regular" w:hAnsi="Menlo Regular" w:cs="Menlo Regular"/>
          <w:color w:val="000000"/>
          <w:sz w:val="22"/>
          <w:szCs w:val="22"/>
          <w:lang w:val="en-US" w:eastAsia="en-IE"/>
        </w:rPr>
        <w:tab/>
        <w:t xml:space="preserve">  </w:t>
      </w:r>
      <w:r>
        <w:rPr>
          <w:rFonts w:ascii="Menlo Regular" w:hAnsi="Menlo Regular" w:cs="Menlo Regular"/>
          <w:color w:val="000000"/>
          <w:sz w:val="22"/>
          <w:szCs w:val="22"/>
          <w:lang w:val="en-US" w:eastAsia="en-IE"/>
        </w:rPr>
        <w:tab/>
        <w:t xml:space="preserve"> </w:t>
      </w:r>
      <w:r>
        <w:rPr>
          <w:rFonts w:ascii="Menlo Regular" w:hAnsi="Menlo Regular" w:cs="Menlo Regular"/>
          <w:color w:val="007400"/>
          <w:sz w:val="22"/>
          <w:szCs w:val="22"/>
          <w:lang w:val="en-US" w:eastAsia="en-IE"/>
        </w:rPr>
        <w:t xml:space="preserve">/* </w:t>
      </w:r>
      <w:proofErr w:type="gramStart"/>
      <w:r>
        <w:rPr>
          <w:rFonts w:ascii="Menlo Regular" w:hAnsi="Menlo Regular" w:cs="Menlo Regular"/>
          <w:color w:val="007400"/>
          <w:sz w:val="22"/>
          <w:szCs w:val="22"/>
          <w:lang w:val="en-US" w:eastAsia="en-IE"/>
        </w:rPr>
        <w:t>when</w:t>
      </w:r>
      <w:proofErr w:type="gramEnd"/>
      <w:r>
        <w:rPr>
          <w:rFonts w:ascii="Menlo Regular" w:hAnsi="Menlo Regular" w:cs="Menlo Regular"/>
          <w:color w:val="007400"/>
          <w:sz w:val="22"/>
          <w:szCs w:val="22"/>
          <w:lang w:val="en-US" w:eastAsia="en-IE"/>
        </w:rPr>
        <w:t xml:space="preserve"> it is called we first find an item in the </w:t>
      </w:r>
    </w:p>
    <w:p w14:paraId="78E56E5A"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7400"/>
          <w:sz w:val="22"/>
          <w:szCs w:val="22"/>
          <w:lang w:val="en-US" w:eastAsia="en-IE"/>
        </w:rPr>
      </w:pPr>
      <w:r>
        <w:rPr>
          <w:rFonts w:ascii="Menlo Regular" w:hAnsi="Menlo Regular" w:cs="Menlo Regular"/>
          <w:color w:val="007400"/>
          <w:sz w:val="22"/>
          <w:szCs w:val="22"/>
          <w:lang w:val="en-US" w:eastAsia="en-IE"/>
        </w:rPr>
        <w:tab/>
        <w:t xml:space="preserve">  </w:t>
      </w:r>
      <w:r>
        <w:rPr>
          <w:rFonts w:ascii="Menlo Regular" w:hAnsi="Menlo Regular" w:cs="Menlo Regular"/>
          <w:color w:val="007400"/>
          <w:sz w:val="22"/>
          <w:szCs w:val="22"/>
          <w:lang w:val="en-US" w:eastAsia="en-IE"/>
        </w:rPr>
        <w:tab/>
        <w:t xml:space="preserve"> </w:t>
      </w:r>
      <w:proofErr w:type="gramStart"/>
      <w:r>
        <w:rPr>
          <w:rFonts w:ascii="Menlo Regular" w:hAnsi="Menlo Regular" w:cs="Menlo Regular"/>
          <w:color w:val="007400"/>
          <w:sz w:val="22"/>
          <w:szCs w:val="22"/>
          <w:lang w:val="en-US" w:eastAsia="en-IE"/>
        </w:rPr>
        <w:t>composite</w:t>
      </w:r>
      <w:proofErr w:type="gramEnd"/>
      <w:r>
        <w:rPr>
          <w:rFonts w:ascii="Menlo Regular" w:hAnsi="Menlo Regular" w:cs="Menlo Regular"/>
          <w:color w:val="007400"/>
          <w:sz w:val="22"/>
          <w:szCs w:val="22"/>
          <w:lang w:val="en-US" w:eastAsia="en-IE"/>
        </w:rPr>
        <w:t xml:space="preserve"> tree </w:t>
      </w:r>
      <w:proofErr w:type="spellStart"/>
      <w:r>
        <w:rPr>
          <w:rFonts w:ascii="Menlo Regular" w:hAnsi="Menlo Regular" w:cs="Menlo Regular"/>
          <w:color w:val="007400"/>
          <w:sz w:val="22"/>
          <w:szCs w:val="22"/>
          <w:lang w:val="en-US" w:eastAsia="en-IE"/>
        </w:rPr>
        <w:t>matchin</w:t>
      </w:r>
      <w:proofErr w:type="spellEnd"/>
      <w:r>
        <w:rPr>
          <w:rFonts w:ascii="Menlo Regular" w:hAnsi="Menlo Regular" w:cs="Menlo Regular"/>
          <w:color w:val="007400"/>
          <w:sz w:val="22"/>
          <w:szCs w:val="22"/>
          <w:lang w:val="en-US" w:eastAsia="en-IE"/>
        </w:rPr>
        <w:t xml:space="preserve"> the name then we get its parent,</w:t>
      </w:r>
    </w:p>
    <w:p w14:paraId="14C77AEB"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7400"/>
          <w:sz w:val="22"/>
          <w:szCs w:val="22"/>
          <w:lang w:val="en-US" w:eastAsia="en-IE"/>
        </w:rPr>
      </w:pPr>
      <w:r>
        <w:rPr>
          <w:rFonts w:ascii="Menlo Regular" w:hAnsi="Menlo Regular" w:cs="Menlo Regular"/>
          <w:color w:val="007400"/>
          <w:sz w:val="22"/>
          <w:szCs w:val="22"/>
          <w:lang w:val="en-US" w:eastAsia="en-IE"/>
        </w:rPr>
        <w:tab/>
        <w:t xml:space="preserve">  </w:t>
      </w:r>
      <w:r>
        <w:rPr>
          <w:rFonts w:ascii="Menlo Regular" w:hAnsi="Menlo Regular" w:cs="Menlo Regular"/>
          <w:color w:val="007400"/>
          <w:sz w:val="22"/>
          <w:szCs w:val="22"/>
          <w:lang w:val="en-US" w:eastAsia="en-IE"/>
        </w:rPr>
        <w:tab/>
        <w:t xml:space="preserve"> </w:t>
      </w:r>
      <w:proofErr w:type="gramStart"/>
      <w:r>
        <w:rPr>
          <w:rFonts w:ascii="Menlo Regular" w:hAnsi="Menlo Regular" w:cs="Menlo Regular"/>
          <w:color w:val="007400"/>
          <w:sz w:val="22"/>
          <w:szCs w:val="22"/>
          <w:lang w:val="en-US" w:eastAsia="en-IE"/>
        </w:rPr>
        <w:t>remove</w:t>
      </w:r>
      <w:proofErr w:type="gramEnd"/>
      <w:r>
        <w:rPr>
          <w:rFonts w:ascii="Menlo Regular" w:hAnsi="Menlo Regular" w:cs="Menlo Regular"/>
          <w:color w:val="007400"/>
          <w:sz w:val="22"/>
          <w:szCs w:val="22"/>
          <w:lang w:val="en-US" w:eastAsia="en-IE"/>
        </w:rPr>
        <w:t xml:space="preserve"> it, decorate it and place the newly decorated component</w:t>
      </w:r>
    </w:p>
    <w:p w14:paraId="43C3458A"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7400"/>
          <w:sz w:val="22"/>
          <w:szCs w:val="22"/>
          <w:lang w:val="en-US" w:eastAsia="en-IE"/>
        </w:rPr>
      </w:pPr>
      <w:r>
        <w:rPr>
          <w:rFonts w:ascii="Menlo Regular" w:hAnsi="Menlo Regular" w:cs="Menlo Regular"/>
          <w:color w:val="007400"/>
          <w:sz w:val="22"/>
          <w:szCs w:val="22"/>
          <w:lang w:val="en-US" w:eastAsia="en-IE"/>
        </w:rPr>
        <w:tab/>
        <w:t xml:space="preserve">  </w:t>
      </w:r>
      <w:r>
        <w:rPr>
          <w:rFonts w:ascii="Menlo Regular" w:hAnsi="Menlo Regular" w:cs="Menlo Regular"/>
          <w:color w:val="007400"/>
          <w:sz w:val="22"/>
          <w:szCs w:val="22"/>
          <w:lang w:val="en-US" w:eastAsia="en-IE"/>
        </w:rPr>
        <w:tab/>
        <w:t xml:space="preserve"> </w:t>
      </w:r>
      <w:proofErr w:type="gramStart"/>
      <w:r>
        <w:rPr>
          <w:rFonts w:ascii="Menlo Regular" w:hAnsi="Menlo Regular" w:cs="Menlo Regular"/>
          <w:color w:val="007400"/>
          <w:sz w:val="22"/>
          <w:szCs w:val="22"/>
          <w:lang w:val="en-US" w:eastAsia="en-IE"/>
        </w:rPr>
        <w:t>back</w:t>
      </w:r>
      <w:proofErr w:type="gramEnd"/>
      <w:r>
        <w:rPr>
          <w:rFonts w:ascii="Menlo Regular" w:hAnsi="Menlo Regular" w:cs="Menlo Regular"/>
          <w:color w:val="007400"/>
          <w:sz w:val="22"/>
          <w:szCs w:val="22"/>
          <w:lang w:val="en-US" w:eastAsia="en-IE"/>
        </w:rPr>
        <w:t xml:space="preserve"> into the tree.</w:t>
      </w:r>
    </w:p>
    <w:p w14:paraId="354F9381"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7400"/>
          <w:sz w:val="22"/>
          <w:szCs w:val="22"/>
          <w:lang w:val="en-US" w:eastAsia="en-IE"/>
        </w:rPr>
        <w:lastRenderedPageBreak/>
        <w:tab/>
        <w:t xml:space="preserve">  </w:t>
      </w:r>
      <w:r>
        <w:rPr>
          <w:rFonts w:ascii="Menlo Regular" w:hAnsi="Menlo Regular" w:cs="Menlo Regular"/>
          <w:color w:val="007400"/>
          <w:sz w:val="22"/>
          <w:szCs w:val="22"/>
          <w:lang w:val="en-US" w:eastAsia="en-IE"/>
        </w:rPr>
        <w:tab/>
        <w:t xml:space="preserve"> */</w:t>
      </w:r>
    </w:p>
    <w:p w14:paraId="48DA8392"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 xml:space="preserve"> Product </w:t>
      </w:r>
      <w:proofErr w:type="spellStart"/>
      <w:r>
        <w:rPr>
          <w:rFonts w:ascii="Menlo Regular" w:hAnsi="Menlo Regular" w:cs="Menlo Regular"/>
          <w:color w:val="000000"/>
          <w:sz w:val="22"/>
          <w:szCs w:val="22"/>
          <w:lang w:val="en-US" w:eastAsia="en-IE"/>
        </w:rPr>
        <w:t>ramitem</w:t>
      </w:r>
      <w:proofErr w:type="spellEnd"/>
      <w:r>
        <w:rPr>
          <w:rFonts w:ascii="Menlo Regular" w:hAnsi="Menlo Regular" w:cs="Menlo Regular"/>
          <w:color w:val="000000"/>
          <w:sz w:val="22"/>
          <w:szCs w:val="22"/>
          <w:lang w:val="en-US" w:eastAsia="en-IE"/>
        </w:rPr>
        <w:t xml:space="preserve"> = </w:t>
      </w:r>
      <w:proofErr w:type="spellStart"/>
      <w:proofErr w:type="gramStart"/>
      <w:r>
        <w:rPr>
          <w:rFonts w:ascii="Menlo Regular" w:hAnsi="Menlo Regular" w:cs="Menlo Regular"/>
          <w:color w:val="000000"/>
          <w:sz w:val="22"/>
          <w:szCs w:val="22"/>
          <w:lang w:val="en-US" w:eastAsia="en-IE"/>
        </w:rPr>
        <w:t>product.findItem</w:t>
      </w:r>
      <w:proofErr w:type="spellEnd"/>
      <w:r>
        <w:rPr>
          <w:rFonts w:ascii="Menlo Regular" w:hAnsi="Menlo Regular" w:cs="Menlo Regular"/>
          <w:color w:val="000000"/>
          <w:sz w:val="22"/>
          <w:szCs w:val="22"/>
          <w:lang w:val="en-US" w:eastAsia="en-IE"/>
        </w:rPr>
        <w:t>(</w:t>
      </w:r>
      <w:proofErr w:type="gramEnd"/>
      <w:r>
        <w:rPr>
          <w:rFonts w:ascii="Menlo Regular" w:hAnsi="Menlo Regular" w:cs="Menlo Regular"/>
          <w:color w:val="C41A16"/>
          <w:sz w:val="22"/>
          <w:szCs w:val="22"/>
          <w:lang w:val="en-US" w:eastAsia="en-IE"/>
        </w:rPr>
        <w:t>"ram"</w:t>
      </w:r>
      <w:r>
        <w:rPr>
          <w:rFonts w:ascii="Menlo Regular" w:hAnsi="Menlo Regular" w:cs="Menlo Regular"/>
          <w:color w:val="000000"/>
          <w:sz w:val="22"/>
          <w:szCs w:val="22"/>
          <w:lang w:val="en-US" w:eastAsia="en-IE"/>
        </w:rPr>
        <w:t>);</w:t>
      </w:r>
    </w:p>
    <w:p w14:paraId="01F64B5D"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 xml:space="preserve"> Product parent = </w:t>
      </w:r>
      <w:proofErr w:type="spellStart"/>
      <w:proofErr w:type="gramStart"/>
      <w:r>
        <w:rPr>
          <w:rFonts w:ascii="Menlo Regular" w:hAnsi="Menlo Regular" w:cs="Menlo Regular"/>
          <w:color w:val="000000"/>
          <w:sz w:val="22"/>
          <w:szCs w:val="22"/>
          <w:lang w:val="en-US" w:eastAsia="en-IE"/>
        </w:rPr>
        <w:t>ramitem.getParent</w:t>
      </w:r>
      <w:proofErr w:type="spellEnd"/>
      <w:r>
        <w:rPr>
          <w:rFonts w:ascii="Menlo Regular" w:hAnsi="Menlo Regular" w:cs="Menlo Regular"/>
          <w:color w:val="000000"/>
          <w:sz w:val="22"/>
          <w:szCs w:val="22"/>
          <w:lang w:val="en-US" w:eastAsia="en-IE"/>
        </w:rPr>
        <w:t>(</w:t>
      </w:r>
      <w:proofErr w:type="gramEnd"/>
      <w:r>
        <w:rPr>
          <w:rFonts w:ascii="Menlo Regular" w:hAnsi="Menlo Regular" w:cs="Menlo Regular"/>
          <w:color w:val="000000"/>
          <w:sz w:val="22"/>
          <w:szCs w:val="22"/>
          <w:lang w:val="en-US" w:eastAsia="en-IE"/>
        </w:rPr>
        <w:t>);</w:t>
      </w:r>
    </w:p>
    <w:p w14:paraId="60B5E1A9"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 xml:space="preserve"> </w:t>
      </w:r>
      <w:proofErr w:type="spellStart"/>
      <w:r>
        <w:rPr>
          <w:rFonts w:ascii="Menlo Regular" w:hAnsi="Menlo Regular" w:cs="Menlo Regular"/>
          <w:color w:val="000000"/>
          <w:sz w:val="22"/>
          <w:szCs w:val="22"/>
          <w:lang w:val="en-US" w:eastAsia="en-IE"/>
        </w:rPr>
        <w:t>RamDecorator</w:t>
      </w:r>
      <w:proofErr w:type="spellEnd"/>
      <w:r>
        <w:rPr>
          <w:rFonts w:ascii="Menlo Regular" w:hAnsi="Menlo Regular" w:cs="Menlo Regular"/>
          <w:color w:val="000000"/>
          <w:sz w:val="22"/>
          <w:szCs w:val="22"/>
          <w:lang w:val="en-US" w:eastAsia="en-IE"/>
        </w:rPr>
        <w:t xml:space="preserve"> decor = </w:t>
      </w:r>
      <w:r>
        <w:rPr>
          <w:rFonts w:ascii="Menlo Regular" w:hAnsi="Menlo Regular" w:cs="Menlo Regular"/>
          <w:color w:val="AA0D91"/>
          <w:sz w:val="22"/>
          <w:szCs w:val="22"/>
          <w:lang w:val="en-US" w:eastAsia="en-IE"/>
        </w:rPr>
        <w:t>new</w:t>
      </w:r>
      <w:r>
        <w:rPr>
          <w:rFonts w:ascii="Menlo Regular" w:hAnsi="Menlo Regular" w:cs="Menlo Regular"/>
          <w:color w:val="000000"/>
          <w:sz w:val="22"/>
          <w:szCs w:val="22"/>
          <w:lang w:val="en-US" w:eastAsia="en-IE"/>
        </w:rPr>
        <w:t xml:space="preserve"> </w:t>
      </w:r>
      <w:proofErr w:type="spellStart"/>
      <w:proofErr w:type="gramStart"/>
      <w:r>
        <w:rPr>
          <w:rFonts w:ascii="Menlo Regular" w:hAnsi="Menlo Regular" w:cs="Menlo Regular"/>
          <w:color w:val="000000"/>
          <w:sz w:val="22"/>
          <w:szCs w:val="22"/>
          <w:lang w:val="en-US" w:eastAsia="en-IE"/>
        </w:rPr>
        <w:t>RamDecorator</w:t>
      </w:r>
      <w:proofErr w:type="spellEnd"/>
      <w:r>
        <w:rPr>
          <w:rFonts w:ascii="Menlo Regular" w:hAnsi="Menlo Regular" w:cs="Menlo Regular"/>
          <w:color w:val="000000"/>
          <w:sz w:val="22"/>
          <w:szCs w:val="22"/>
          <w:lang w:val="en-US" w:eastAsia="en-IE"/>
        </w:rPr>
        <w:t>(</w:t>
      </w:r>
      <w:proofErr w:type="gramEnd"/>
      <w:r>
        <w:rPr>
          <w:rFonts w:ascii="Menlo Regular" w:hAnsi="Menlo Regular" w:cs="Menlo Regular"/>
          <w:color w:val="000000"/>
          <w:sz w:val="22"/>
          <w:szCs w:val="22"/>
          <w:lang w:val="en-US" w:eastAsia="en-IE"/>
        </w:rPr>
        <w:t>parent);</w:t>
      </w:r>
    </w:p>
    <w:p w14:paraId="3C9EF70D"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 </w:t>
      </w:r>
      <w:r>
        <w:rPr>
          <w:rFonts w:ascii="Menlo Regular" w:hAnsi="Menlo Regular" w:cs="Menlo Regular"/>
          <w:color w:val="000000"/>
          <w:sz w:val="22"/>
          <w:szCs w:val="22"/>
          <w:lang w:val="en-US" w:eastAsia="en-IE"/>
        </w:rPr>
        <w:tab/>
        <w:t xml:space="preserve"> </w:t>
      </w:r>
      <w:proofErr w:type="spellStart"/>
      <w:proofErr w:type="gramStart"/>
      <w:r>
        <w:rPr>
          <w:rFonts w:ascii="Menlo Regular" w:hAnsi="Menlo Regular" w:cs="Menlo Regular"/>
          <w:color w:val="000000"/>
          <w:sz w:val="22"/>
          <w:szCs w:val="22"/>
          <w:lang w:val="en-US" w:eastAsia="en-IE"/>
        </w:rPr>
        <w:t>product.removeComponent</w:t>
      </w:r>
      <w:proofErr w:type="spellEnd"/>
      <w:proofErr w:type="gramEnd"/>
      <w:r>
        <w:rPr>
          <w:rFonts w:ascii="Menlo Regular" w:hAnsi="Menlo Regular" w:cs="Menlo Regular"/>
          <w:color w:val="000000"/>
          <w:sz w:val="22"/>
          <w:szCs w:val="22"/>
          <w:lang w:val="en-US" w:eastAsia="en-IE"/>
        </w:rPr>
        <w:t>(</w:t>
      </w:r>
      <w:proofErr w:type="spellStart"/>
      <w:r>
        <w:rPr>
          <w:rFonts w:ascii="Menlo Regular" w:hAnsi="Menlo Regular" w:cs="Menlo Regular"/>
          <w:color w:val="000000"/>
          <w:sz w:val="22"/>
          <w:szCs w:val="22"/>
          <w:lang w:val="en-US" w:eastAsia="en-IE"/>
        </w:rPr>
        <w:t>ramitem</w:t>
      </w:r>
      <w:proofErr w:type="spellEnd"/>
      <w:r>
        <w:rPr>
          <w:rFonts w:ascii="Menlo Regular" w:hAnsi="Menlo Regular" w:cs="Menlo Regular"/>
          <w:color w:val="000000"/>
          <w:sz w:val="22"/>
          <w:szCs w:val="22"/>
          <w:lang w:val="en-US" w:eastAsia="en-IE"/>
        </w:rPr>
        <w:t>);</w:t>
      </w:r>
    </w:p>
    <w:p w14:paraId="3978725C"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 xml:space="preserve"> </w:t>
      </w:r>
      <w:proofErr w:type="spellStart"/>
      <w:proofErr w:type="gramStart"/>
      <w:r>
        <w:rPr>
          <w:rFonts w:ascii="Menlo Regular" w:hAnsi="Menlo Regular" w:cs="Menlo Regular"/>
          <w:color w:val="000000"/>
          <w:sz w:val="22"/>
          <w:szCs w:val="22"/>
          <w:lang w:val="en-US" w:eastAsia="en-IE"/>
        </w:rPr>
        <w:t>product.addComponent</w:t>
      </w:r>
      <w:proofErr w:type="spellEnd"/>
      <w:proofErr w:type="gramEnd"/>
      <w:r>
        <w:rPr>
          <w:rFonts w:ascii="Menlo Regular" w:hAnsi="Menlo Regular" w:cs="Menlo Regular"/>
          <w:color w:val="000000"/>
          <w:sz w:val="22"/>
          <w:szCs w:val="22"/>
          <w:lang w:val="en-US" w:eastAsia="en-IE"/>
        </w:rPr>
        <w:t>(parent, decor);</w:t>
      </w:r>
    </w:p>
    <w:p w14:paraId="5CC7F595"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 xml:space="preserve"> </w:t>
      </w:r>
      <w:proofErr w:type="gramStart"/>
      <w:r>
        <w:rPr>
          <w:rFonts w:ascii="Menlo Regular" w:hAnsi="Menlo Regular" w:cs="Menlo Regular"/>
          <w:color w:val="AA0D91"/>
          <w:sz w:val="22"/>
          <w:szCs w:val="22"/>
          <w:lang w:val="en-US" w:eastAsia="en-IE"/>
        </w:rPr>
        <w:t>return</w:t>
      </w:r>
      <w:proofErr w:type="gramEnd"/>
      <w:r>
        <w:rPr>
          <w:rFonts w:ascii="Menlo Regular" w:hAnsi="Menlo Regular" w:cs="Menlo Regular"/>
          <w:color w:val="000000"/>
          <w:sz w:val="22"/>
          <w:szCs w:val="22"/>
          <w:lang w:val="en-US" w:eastAsia="en-IE"/>
        </w:rPr>
        <w:t xml:space="preserve"> product;</w:t>
      </w:r>
      <w:r>
        <w:rPr>
          <w:rFonts w:ascii="Menlo Regular" w:hAnsi="Menlo Regular" w:cs="Menlo Regular"/>
          <w:color w:val="000000"/>
          <w:sz w:val="22"/>
          <w:szCs w:val="22"/>
          <w:lang w:val="en-US" w:eastAsia="en-IE"/>
        </w:rPr>
        <w:tab/>
      </w:r>
    </w:p>
    <w:p w14:paraId="7E253DE0"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
    <w:p w14:paraId="75C3B807"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7077D5E8"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w:t>
      </w:r>
    </w:p>
    <w:p w14:paraId="40561EBE"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w:t>
      </w:r>
    </w:p>
    <w:p w14:paraId="42E6236F"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11EA2CF3"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5FCB0EA9"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6C44A989" w14:textId="77777777" w:rsidR="00F2359E" w:rsidRDefault="00F2359E" w:rsidP="002258BB">
      <w:pPr>
        <w:widowControl w:val="0"/>
        <w:tabs>
          <w:tab w:val="left" w:pos="560"/>
        </w:tabs>
        <w:suppressAutoHyphens w:val="0"/>
        <w:autoSpaceDE w:val="0"/>
        <w:autoSpaceDN w:val="0"/>
        <w:adjustRightInd w:val="0"/>
        <w:jc w:val="center"/>
        <w:rPr>
          <w:rFonts w:ascii="Menlo Regular" w:hAnsi="Menlo Regular" w:cs="Menlo Regular"/>
          <w:b/>
          <w:color w:val="000000"/>
          <w:sz w:val="22"/>
          <w:szCs w:val="22"/>
          <w:lang w:val="en-US" w:eastAsia="en-IE"/>
        </w:rPr>
      </w:pPr>
    </w:p>
    <w:p w14:paraId="03D93EDC" w14:textId="77777777" w:rsidR="00F2359E" w:rsidRDefault="00F2359E" w:rsidP="002258BB">
      <w:pPr>
        <w:widowControl w:val="0"/>
        <w:tabs>
          <w:tab w:val="left" w:pos="560"/>
        </w:tabs>
        <w:suppressAutoHyphens w:val="0"/>
        <w:autoSpaceDE w:val="0"/>
        <w:autoSpaceDN w:val="0"/>
        <w:adjustRightInd w:val="0"/>
        <w:jc w:val="center"/>
        <w:rPr>
          <w:rFonts w:ascii="Menlo Regular" w:hAnsi="Menlo Regular" w:cs="Menlo Regular"/>
          <w:b/>
          <w:color w:val="000000"/>
          <w:sz w:val="22"/>
          <w:szCs w:val="22"/>
          <w:lang w:val="en-US" w:eastAsia="en-IE"/>
        </w:rPr>
      </w:pPr>
    </w:p>
    <w:p w14:paraId="6E122C2B" w14:textId="77777777" w:rsidR="002258BB" w:rsidRDefault="002258BB" w:rsidP="002258BB">
      <w:pPr>
        <w:widowControl w:val="0"/>
        <w:tabs>
          <w:tab w:val="left" w:pos="560"/>
        </w:tabs>
        <w:suppressAutoHyphens w:val="0"/>
        <w:autoSpaceDE w:val="0"/>
        <w:autoSpaceDN w:val="0"/>
        <w:adjustRightInd w:val="0"/>
        <w:jc w:val="center"/>
        <w:rPr>
          <w:rFonts w:ascii="Menlo Regular" w:hAnsi="Menlo Regular" w:cs="Menlo Regular"/>
          <w:b/>
          <w:color w:val="000000"/>
          <w:sz w:val="22"/>
          <w:szCs w:val="22"/>
          <w:lang w:val="en-US" w:eastAsia="en-IE"/>
        </w:rPr>
      </w:pPr>
      <w:r w:rsidRPr="002258BB">
        <w:rPr>
          <w:rFonts w:ascii="Menlo Regular" w:hAnsi="Menlo Regular" w:cs="Menlo Regular"/>
          <w:b/>
          <w:color w:val="000000"/>
          <w:sz w:val="22"/>
          <w:szCs w:val="22"/>
          <w:lang w:val="en-US" w:eastAsia="en-IE"/>
        </w:rPr>
        <w:t>ComputerFactory.java</w:t>
      </w:r>
    </w:p>
    <w:p w14:paraId="290F4340"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roofErr w:type="gramStart"/>
      <w:r>
        <w:rPr>
          <w:rFonts w:ascii="Menlo Regular" w:hAnsi="Menlo Regular" w:cs="Menlo Regular"/>
          <w:color w:val="AA0D91"/>
          <w:sz w:val="22"/>
          <w:szCs w:val="22"/>
          <w:lang w:val="en-US" w:eastAsia="en-IE"/>
        </w:rPr>
        <w:t>package</w:t>
      </w:r>
      <w:proofErr w:type="gramEnd"/>
      <w:r>
        <w:rPr>
          <w:rFonts w:ascii="Menlo Regular" w:hAnsi="Menlo Regular" w:cs="Menlo Regular"/>
          <w:color w:val="000000"/>
          <w:sz w:val="22"/>
          <w:szCs w:val="22"/>
          <w:lang w:val="en-US" w:eastAsia="en-IE"/>
        </w:rPr>
        <w:t xml:space="preserve"> factory;</w:t>
      </w:r>
    </w:p>
    <w:p w14:paraId="4993AC11"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roofErr w:type="gramStart"/>
      <w:r>
        <w:rPr>
          <w:rFonts w:ascii="Menlo Regular" w:hAnsi="Menlo Regular" w:cs="Menlo Regular"/>
          <w:color w:val="AA0D91"/>
          <w:sz w:val="22"/>
          <w:szCs w:val="22"/>
          <w:lang w:val="en-US" w:eastAsia="en-IE"/>
        </w:rPr>
        <w:t>import</w:t>
      </w:r>
      <w:proofErr w:type="gram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java.util.Observable</w:t>
      </w:r>
      <w:proofErr w:type="spellEnd"/>
      <w:r>
        <w:rPr>
          <w:rFonts w:ascii="Menlo Regular" w:hAnsi="Menlo Regular" w:cs="Menlo Regular"/>
          <w:color w:val="000000"/>
          <w:sz w:val="22"/>
          <w:szCs w:val="22"/>
          <w:lang w:val="en-US" w:eastAsia="en-IE"/>
        </w:rPr>
        <w:t>;</w:t>
      </w:r>
    </w:p>
    <w:p w14:paraId="413CDC65"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roofErr w:type="gramStart"/>
      <w:r>
        <w:rPr>
          <w:rFonts w:ascii="Menlo Regular" w:hAnsi="Menlo Regular" w:cs="Menlo Regular"/>
          <w:color w:val="AA0D91"/>
          <w:sz w:val="22"/>
          <w:szCs w:val="22"/>
          <w:lang w:val="en-US" w:eastAsia="en-IE"/>
        </w:rPr>
        <w:t>import</w:t>
      </w:r>
      <w:proofErr w:type="gram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java.util.Observer</w:t>
      </w:r>
      <w:proofErr w:type="spellEnd"/>
      <w:r>
        <w:rPr>
          <w:rFonts w:ascii="Menlo Regular" w:hAnsi="Menlo Regular" w:cs="Menlo Regular"/>
          <w:color w:val="000000"/>
          <w:sz w:val="22"/>
          <w:szCs w:val="22"/>
          <w:lang w:val="en-US" w:eastAsia="en-IE"/>
        </w:rPr>
        <w:t>;</w:t>
      </w:r>
    </w:p>
    <w:p w14:paraId="56DFEED3"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roofErr w:type="gramStart"/>
      <w:r>
        <w:rPr>
          <w:rFonts w:ascii="Menlo Regular" w:hAnsi="Menlo Regular" w:cs="Menlo Regular"/>
          <w:color w:val="AA0D91"/>
          <w:sz w:val="22"/>
          <w:szCs w:val="22"/>
          <w:lang w:val="en-US" w:eastAsia="en-IE"/>
        </w:rPr>
        <w:t>import</w:t>
      </w:r>
      <w:proofErr w:type="gramEnd"/>
      <w:r>
        <w:rPr>
          <w:rFonts w:ascii="Menlo Regular" w:hAnsi="Menlo Regular" w:cs="Menlo Regular"/>
          <w:color w:val="000000"/>
          <w:sz w:val="22"/>
          <w:szCs w:val="22"/>
          <w:lang w:val="en-US" w:eastAsia="en-IE"/>
        </w:rPr>
        <w:t xml:space="preserve"> composite.*;</w:t>
      </w:r>
    </w:p>
    <w:p w14:paraId="67D9F036"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roofErr w:type="gramStart"/>
      <w:r>
        <w:rPr>
          <w:rFonts w:ascii="Menlo Regular" w:hAnsi="Menlo Regular" w:cs="Menlo Regular"/>
          <w:color w:val="AA0D91"/>
          <w:sz w:val="22"/>
          <w:szCs w:val="22"/>
          <w:lang w:val="en-US" w:eastAsia="en-IE"/>
        </w:rPr>
        <w:t>import</w:t>
      </w:r>
      <w:proofErr w:type="gramEnd"/>
      <w:r>
        <w:rPr>
          <w:rFonts w:ascii="Menlo Regular" w:hAnsi="Menlo Regular" w:cs="Menlo Regular"/>
          <w:color w:val="000000"/>
          <w:sz w:val="22"/>
          <w:szCs w:val="22"/>
          <w:lang w:val="en-US" w:eastAsia="en-IE"/>
        </w:rPr>
        <w:t xml:space="preserve"> controller.*;</w:t>
      </w:r>
    </w:p>
    <w:p w14:paraId="2EE14679"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1359574B"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657688B9"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class</w:t>
      </w: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ComputerFactory</w:t>
      </w:r>
      <w:proofErr w:type="spell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extends</w:t>
      </w:r>
      <w:r>
        <w:rPr>
          <w:rFonts w:ascii="Menlo Regular" w:hAnsi="Menlo Regular" w:cs="Menlo Regular"/>
          <w:color w:val="000000"/>
          <w:sz w:val="22"/>
          <w:szCs w:val="22"/>
          <w:lang w:val="en-US" w:eastAsia="en-IE"/>
        </w:rPr>
        <w:t xml:space="preserve"> Observable </w:t>
      </w:r>
      <w:r>
        <w:rPr>
          <w:rFonts w:ascii="Menlo Regular" w:hAnsi="Menlo Regular" w:cs="Menlo Regular"/>
          <w:color w:val="AA0D91"/>
          <w:sz w:val="22"/>
          <w:szCs w:val="22"/>
          <w:lang w:val="en-US" w:eastAsia="en-IE"/>
        </w:rPr>
        <w:t>implements</w:t>
      </w: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ProductFactory</w:t>
      </w:r>
      <w:proofErr w:type="spellEnd"/>
      <w:r>
        <w:rPr>
          <w:rFonts w:ascii="Menlo Regular" w:hAnsi="Menlo Regular" w:cs="Menlo Regular"/>
          <w:color w:val="000000"/>
          <w:sz w:val="22"/>
          <w:szCs w:val="22"/>
          <w:lang w:val="en-US" w:eastAsia="en-IE"/>
        </w:rPr>
        <w:t xml:space="preserve">  {</w:t>
      </w:r>
    </w:p>
    <w:p w14:paraId="0F680F0E"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26164A81"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ProductTypeEnum</w:t>
      </w:r>
      <w:proofErr w:type="spell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newProduct</w:t>
      </w:r>
      <w:proofErr w:type="spellEnd"/>
      <w:r>
        <w:rPr>
          <w:rFonts w:ascii="Menlo Regular" w:hAnsi="Menlo Regular" w:cs="Menlo Regular"/>
          <w:color w:val="000000"/>
          <w:sz w:val="22"/>
          <w:szCs w:val="22"/>
          <w:lang w:val="en-US" w:eastAsia="en-IE"/>
        </w:rPr>
        <w:t>;</w:t>
      </w:r>
    </w:p>
    <w:p w14:paraId="4034F61A"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gramStart"/>
      <w:r>
        <w:rPr>
          <w:rFonts w:ascii="Menlo Regular" w:hAnsi="Menlo Regular" w:cs="Menlo Regular"/>
          <w:color w:val="AA0D91"/>
          <w:sz w:val="22"/>
          <w:szCs w:val="22"/>
          <w:lang w:val="en-US" w:eastAsia="en-IE"/>
        </w:rPr>
        <w:t>private</w:t>
      </w:r>
      <w:proofErr w:type="gramEnd"/>
      <w:r>
        <w:rPr>
          <w:rFonts w:ascii="Menlo Regular" w:hAnsi="Menlo Regular" w:cs="Menlo Regular"/>
          <w:color w:val="000000"/>
          <w:sz w:val="22"/>
          <w:szCs w:val="22"/>
          <w:lang w:val="en-US" w:eastAsia="en-IE"/>
        </w:rPr>
        <w:t xml:space="preserve"> Observer </w:t>
      </w:r>
      <w:proofErr w:type="spellStart"/>
      <w:r>
        <w:rPr>
          <w:rFonts w:ascii="Menlo Regular" w:hAnsi="Menlo Regular" w:cs="Menlo Regular"/>
          <w:color w:val="000000"/>
          <w:sz w:val="22"/>
          <w:szCs w:val="22"/>
          <w:lang w:val="en-US" w:eastAsia="en-IE"/>
        </w:rPr>
        <w:t>transactionManagerRef</w:t>
      </w:r>
      <w:proofErr w:type="spellEnd"/>
      <w:r>
        <w:rPr>
          <w:rFonts w:ascii="Menlo Regular" w:hAnsi="Menlo Regular" w:cs="Menlo Regular"/>
          <w:color w:val="000000"/>
          <w:sz w:val="22"/>
          <w:szCs w:val="22"/>
          <w:lang w:val="en-US" w:eastAsia="en-IE"/>
        </w:rPr>
        <w:t>;</w:t>
      </w:r>
    </w:p>
    <w:p w14:paraId="4AD228F9"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7B7AB703"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ComputerFactory</w:t>
      </w:r>
      <w:proofErr w:type="spellEnd"/>
      <w:r>
        <w:rPr>
          <w:rFonts w:ascii="Menlo Regular" w:hAnsi="Menlo Regular" w:cs="Menlo Regular"/>
          <w:color w:val="000000"/>
          <w:sz w:val="22"/>
          <w:szCs w:val="22"/>
          <w:lang w:val="en-US" w:eastAsia="en-IE"/>
        </w:rPr>
        <w:t xml:space="preserve">(Observer </w:t>
      </w:r>
      <w:proofErr w:type="spellStart"/>
      <w:r>
        <w:rPr>
          <w:rFonts w:ascii="Menlo Regular" w:hAnsi="Menlo Regular" w:cs="Menlo Regular"/>
          <w:color w:val="000000"/>
          <w:sz w:val="22"/>
          <w:szCs w:val="22"/>
          <w:lang w:val="en-US" w:eastAsia="en-IE"/>
        </w:rPr>
        <w:t>observerRef</w:t>
      </w:r>
      <w:proofErr w:type="spellEnd"/>
      <w:r>
        <w:rPr>
          <w:rFonts w:ascii="Menlo Regular" w:hAnsi="Menlo Regular" w:cs="Menlo Regular"/>
          <w:color w:val="000000"/>
          <w:sz w:val="22"/>
          <w:szCs w:val="22"/>
          <w:lang w:val="en-US" w:eastAsia="en-IE"/>
        </w:rPr>
        <w:t>){</w:t>
      </w:r>
    </w:p>
    <w:p w14:paraId="2DCBF723"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  </w:t>
      </w:r>
    </w:p>
    <w:p w14:paraId="04D4B5BD"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  </w:t>
      </w:r>
      <w:proofErr w:type="spellStart"/>
      <w:proofErr w:type="gramStart"/>
      <w:r>
        <w:rPr>
          <w:rFonts w:ascii="Menlo Regular" w:hAnsi="Menlo Regular" w:cs="Menlo Regular"/>
          <w:color w:val="000000"/>
          <w:sz w:val="22"/>
          <w:szCs w:val="22"/>
          <w:lang w:val="en-US" w:eastAsia="en-IE"/>
        </w:rPr>
        <w:t>transactionManagerRef</w:t>
      </w:r>
      <w:proofErr w:type="spellEnd"/>
      <w:proofErr w:type="gramEnd"/>
      <w:r>
        <w:rPr>
          <w:rFonts w:ascii="Menlo Regular" w:hAnsi="Menlo Regular" w:cs="Menlo Regular"/>
          <w:color w:val="000000"/>
          <w:sz w:val="22"/>
          <w:szCs w:val="22"/>
          <w:lang w:val="en-US" w:eastAsia="en-IE"/>
        </w:rPr>
        <w:t xml:space="preserve"> = </w:t>
      </w:r>
      <w:proofErr w:type="spellStart"/>
      <w:r>
        <w:rPr>
          <w:rFonts w:ascii="Menlo Regular" w:hAnsi="Menlo Regular" w:cs="Menlo Regular"/>
          <w:color w:val="000000"/>
          <w:sz w:val="22"/>
          <w:szCs w:val="22"/>
          <w:lang w:val="en-US" w:eastAsia="en-IE"/>
        </w:rPr>
        <w:t>observerRef</w:t>
      </w:r>
      <w:proofErr w:type="spellEnd"/>
      <w:r>
        <w:rPr>
          <w:rFonts w:ascii="Menlo Regular" w:hAnsi="Menlo Regular" w:cs="Menlo Regular"/>
          <w:color w:val="000000"/>
          <w:sz w:val="22"/>
          <w:szCs w:val="22"/>
          <w:lang w:val="en-US" w:eastAsia="en-IE"/>
        </w:rPr>
        <w:t>;</w:t>
      </w:r>
    </w:p>
    <w:p w14:paraId="6F4CB3BA"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
    <w:p w14:paraId="6C97DCE1"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
    <w:p w14:paraId="19019CC0"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@Override</w:t>
      </w:r>
    </w:p>
    <w:p w14:paraId="6DE732B6"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
    <w:p w14:paraId="59915C76"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Product </w:t>
      </w:r>
      <w:proofErr w:type="spellStart"/>
      <w:r>
        <w:rPr>
          <w:rFonts w:ascii="Menlo Regular" w:hAnsi="Menlo Regular" w:cs="Menlo Regular"/>
          <w:color w:val="000000"/>
          <w:sz w:val="22"/>
          <w:szCs w:val="22"/>
          <w:lang w:val="en-US" w:eastAsia="en-IE"/>
        </w:rPr>
        <w:t>createProduct</w:t>
      </w:r>
      <w:proofErr w:type="spellEnd"/>
      <w:r>
        <w:rPr>
          <w:rFonts w:ascii="Menlo Regular" w:hAnsi="Menlo Regular" w:cs="Menlo Regular"/>
          <w:color w:val="000000"/>
          <w:sz w:val="22"/>
          <w:szCs w:val="22"/>
          <w:lang w:val="en-US" w:eastAsia="en-IE"/>
        </w:rPr>
        <w:t>(</w:t>
      </w:r>
      <w:proofErr w:type="spellStart"/>
      <w:r>
        <w:rPr>
          <w:rFonts w:ascii="Menlo Regular" w:hAnsi="Menlo Regular" w:cs="Menlo Regular"/>
          <w:color w:val="000000"/>
          <w:sz w:val="22"/>
          <w:szCs w:val="22"/>
          <w:lang w:val="en-US" w:eastAsia="en-IE"/>
        </w:rPr>
        <w:t>ProductTypeEnum</w:t>
      </w:r>
      <w:proofErr w:type="spell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productTypeEnum</w:t>
      </w:r>
      <w:proofErr w:type="spellEnd"/>
      <w:r>
        <w:rPr>
          <w:rFonts w:ascii="Menlo Regular" w:hAnsi="Menlo Regular" w:cs="Menlo Regular"/>
          <w:color w:val="000000"/>
          <w:sz w:val="22"/>
          <w:szCs w:val="22"/>
          <w:lang w:val="en-US" w:eastAsia="en-IE"/>
        </w:rPr>
        <w:t>) {</w:t>
      </w:r>
    </w:p>
    <w:p w14:paraId="38950DE2"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roofErr w:type="gramStart"/>
      <w:r>
        <w:rPr>
          <w:rFonts w:ascii="Menlo Regular" w:hAnsi="Menlo Regular" w:cs="Menlo Regular"/>
          <w:color w:val="AA0D91"/>
          <w:sz w:val="22"/>
          <w:szCs w:val="22"/>
          <w:lang w:val="en-US" w:eastAsia="en-IE"/>
        </w:rPr>
        <w:t>if</w:t>
      </w:r>
      <w:proofErr w:type="gramEnd"/>
      <w:r>
        <w:rPr>
          <w:rFonts w:ascii="Menlo Regular" w:hAnsi="Menlo Regular" w:cs="Menlo Regular"/>
          <w:color w:val="000000"/>
          <w:sz w:val="22"/>
          <w:szCs w:val="22"/>
          <w:lang w:val="en-US" w:eastAsia="en-IE"/>
        </w:rPr>
        <w:t>(</w:t>
      </w:r>
      <w:proofErr w:type="spellStart"/>
      <w:r>
        <w:rPr>
          <w:rFonts w:ascii="Menlo Regular" w:hAnsi="Menlo Regular" w:cs="Menlo Regular"/>
          <w:color w:val="000000"/>
          <w:sz w:val="22"/>
          <w:szCs w:val="22"/>
          <w:lang w:val="en-US" w:eastAsia="en-IE"/>
        </w:rPr>
        <w:t>ProductTypeEnum.DESKTOP</w:t>
      </w:r>
      <w:proofErr w:type="spellEnd"/>
      <w:r>
        <w:rPr>
          <w:rFonts w:ascii="Menlo Regular" w:hAnsi="Menlo Regular" w:cs="Menlo Regular"/>
          <w:color w:val="000000"/>
          <w:sz w:val="22"/>
          <w:szCs w:val="22"/>
          <w:lang w:val="en-US" w:eastAsia="en-IE"/>
        </w:rPr>
        <w:t xml:space="preserve"> == </w:t>
      </w:r>
      <w:proofErr w:type="spellStart"/>
      <w:r>
        <w:rPr>
          <w:rFonts w:ascii="Menlo Regular" w:hAnsi="Menlo Regular" w:cs="Menlo Regular"/>
          <w:color w:val="000000"/>
          <w:sz w:val="22"/>
          <w:szCs w:val="22"/>
          <w:lang w:val="en-US" w:eastAsia="en-IE"/>
        </w:rPr>
        <w:t>productTypeEnum</w:t>
      </w:r>
      <w:proofErr w:type="spellEnd"/>
      <w:r>
        <w:rPr>
          <w:rFonts w:ascii="Menlo Regular" w:hAnsi="Menlo Regular" w:cs="Menlo Regular"/>
          <w:color w:val="000000"/>
          <w:sz w:val="22"/>
          <w:szCs w:val="22"/>
          <w:lang w:val="en-US" w:eastAsia="en-IE"/>
        </w:rPr>
        <w:t>){</w:t>
      </w:r>
    </w:p>
    <w:p w14:paraId="494269F9"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13E84B41"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roofErr w:type="gramStart"/>
      <w:r>
        <w:rPr>
          <w:rFonts w:ascii="Menlo Regular" w:hAnsi="Menlo Regular" w:cs="Menlo Regular"/>
          <w:color w:val="AA0D91"/>
          <w:sz w:val="22"/>
          <w:szCs w:val="22"/>
          <w:lang w:val="en-US" w:eastAsia="en-IE"/>
        </w:rPr>
        <w:t>return</w:t>
      </w:r>
      <w:proofErr w:type="gram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createDesktopComputer</w:t>
      </w:r>
      <w:proofErr w:type="spellEnd"/>
      <w:r>
        <w:rPr>
          <w:rFonts w:ascii="Menlo Regular" w:hAnsi="Menlo Regular" w:cs="Menlo Regular"/>
          <w:color w:val="000000"/>
          <w:sz w:val="22"/>
          <w:szCs w:val="22"/>
          <w:lang w:val="en-US" w:eastAsia="en-IE"/>
        </w:rPr>
        <w:t>();</w:t>
      </w:r>
    </w:p>
    <w:p w14:paraId="519BAF44"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w:t>
      </w:r>
      <w:r>
        <w:rPr>
          <w:rFonts w:ascii="Menlo Regular" w:hAnsi="Menlo Regular" w:cs="Menlo Regular"/>
          <w:color w:val="000000"/>
          <w:sz w:val="22"/>
          <w:szCs w:val="22"/>
          <w:lang w:val="en-US" w:eastAsia="en-IE"/>
        </w:rPr>
        <w:tab/>
      </w:r>
    </w:p>
    <w:p w14:paraId="5C9F9573"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    </w:t>
      </w:r>
      <w:proofErr w:type="gramStart"/>
      <w:r>
        <w:rPr>
          <w:rFonts w:ascii="Menlo Regular" w:hAnsi="Menlo Regular" w:cs="Menlo Regular"/>
          <w:color w:val="AA0D91"/>
          <w:sz w:val="22"/>
          <w:szCs w:val="22"/>
          <w:lang w:val="en-US" w:eastAsia="en-IE"/>
        </w:rPr>
        <w:t>else</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if</w:t>
      </w:r>
      <w:r>
        <w:rPr>
          <w:rFonts w:ascii="Menlo Regular" w:hAnsi="Menlo Regular" w:cs="Menlo Regular"/>
          <w:color w:val="000000"/>
          <w:sz w:val="22"/>
          <w:szCs w:val="22"/>
          <w:lang w:val="en-US" w:eastAsia="en-IE"/>
        </w:rPr>
        <w:t>(</w:t>
      </w:r>
      <w:proofErr w:type="spellStart"/>
      <w:r>
        <w:rPr>
          <w:rFonts w:ascii="Menlo Regular" w:hAnsi="Menlo Regular" w:cs="Menlo Regular"/>
          <w:color w:val="000000"/>
          <w:sz w:val="22"/>
          <w:szCs w:val="22"/>
          <w:lang w:val="en-US" w:eastAsia="en-IE"/>
        </w:rPr>
        <w:t>ProductTypeEnum.LAPTOP</w:t>
      </w:r>
      <w:proofErr w:type="spellEnd"/>
      <w:r>
        <w:rPr>
          <w:rFonts w:ascii="Menlo Regular" w:hAnsi="Menlo Regular" w:cs="Menlo Regular"/>
          <w:color w:val="000000"/>
          <w:sz w:val="22"/>
          <w:szCs w:val="22"/>
          <w:lang w:val="en-US" w:eastAsia="en-IE"/>
        </w:rPr>
        <w:t xml:space="preserve"> == </w:t>
      </w:r>
      <w:proofErr w:type="spellStart"/>
      <w:r>
        <w:rPr>
          <w:rFonts w:ascii="Menlo Regular" w:hAnsi="Menlo Regular" w:cs="Menlo Regular"/>
          <w:color w:val="000000"/>
          <w:sz w:val="22"/>
          <w:szCs w:val="22"/>
          <w:lang w:val="en-US" w:eastAsia="en-IE"/>
        </w:rPr>
        <w:t>productTypeEnum</w:t>
      </w:r>
      <w:proofErr w:type="spellEnd"/>
      <w:r>
        <w:rPr>
          <w:rFonts w:ascii="Menlo Regular" w:hAnsi="Menlo Regular" w:cs="Menlo Regular"/>
          <w:color w:val="000000"/>
          <w:sz w:val="22"/>
          <w:szCs w:val="22"/>
          <w:lang w:val="en-US" w:eastAsia="en-IE"/>
        </w:rPr>
        <w:t>){</w:t>
      </w:r>
    </w:p>
    <w:p w14:paraId="71353D22"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    </w:t>
      </w:r>
      <w:r>
        <w:rPr>
          <w:rFonts w:ascii="Menlo Regular" w:hAnsi="Menlo Regular" w:cs="Menlo Regular"/>
          <w:color w:val="000000"/>
          <w:sz w:val="22"/>
          <w:szCs w:val="22"/>
          <w:lang w:val="en-US" w:eastAsia="en-IE"/>
        </w:rPr>
        <w:tab/>
      </w:r>
      <w:proofErr w:type="gramStart"/>
      <w:r>
        <w:rPr>
          <w:rFonts w:ascii="Menlo Regular" w:hAnsi="Menlo Regular" w:cs="Menlo Regular"/>
          <w:color w:val="AA0D91"/>
          <w:sz w:val="22"/>
          <w:szCs w:val="22"/>
          <w:lang w:val="en-US" w:eastAsia="en-IE"/>
        </w:rPr>
        <w:t>return</w:t>
      </w:r>
      <w:proofErr w:type="gram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createLaptopComputer</w:t>
      </w:r>
      <w:proofErr w:type="spellEnd"/>
      <w:r>
        <w:rPr>
          <w:rFonts w:ascii="Menlo Regular" w:hAnsi="Menlo Regular" w:cs="Menlo Regular"/>
          <w:color w:val="000000"/>
          <w:sz w:val="22"/>
          <w:szCs w:val="22"/>
          <w:lang w:val="en-US" w:eastAsia="en-IE"/>
        </w:rPr>
        <w:t>();</w:t>
      </w:r>
    </w:p>
    <w:p w14:paraId="227731D2"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    }</w:t>
      </w:r>
    </w:p>
    <w:p w14:paraId="51BF117E"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r>
        <w:rPr>
          <w:rFonts w:ascii="Menlo Regular" w:hAnsi="Menlo Regular" w:cs="Menlo Regular"/>
          <w:color w:val="007400"/>
          <w:sz w:val="22"/>
          <w:szCs w:val="22"/>
          <w:lang w:val="en-US" w:eastAsia="en-IE"/>
        </w:rPr>
        <w:t>//find out what type of computer we need and create it using the factory</w:t>
      </w:r>
      <w:r>
        <w:rPr>
          <w:rFonts w:ascii="Menlo Regular" w:hAnsi="Menlo Regular" w:cs="Menlo Regular"/>
          <w:color w:val="007400"/>
          <w:sz w:val="22"/>
          <w:szCs w:val="22"/>
          <w:lang w:val="en-US" w:eastAsia="en-IE"/>
        </w:rPr>
        <w:tab/>
      </w:r>
    </w:p>
    <w:p w14:paraId="2A0EDE33"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roofErr w:type="gramStart"/>
      <w:r>
        <w:rPr>
          <w:rFonts w:ascii="Menlo Regular" w:hAnsi="Menlo Regular" w:cs="Menlo Regular"/>
          <w:color w:val="AA0D91"/>
          <w:sz w:val="22"/>
          <w:szCs w:val="22"/>
          <w:lang w:val="en-US" w:eastAsia="en-IE"/>
        </w:rPr>
        <w:t>return</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null</w:t>
      </w:r>
      <w:r>
        <w:rPr>
          <w:rFonts w:ascii="Menlo Regular" w:hAnsi="Menlo Regular" w:cs="Menlo Regular"/>
          <w:color w:val="000000"/>
          <w:sz w:val="22"/>
          <w:szCs w:val="22"/>
          <w:lang w:val="en-US" w:eastAsia="en-IE"/>
        </w:rPr>
        <w:t>;</w:t>
      </w:r>
    </w:p>
    <w:p w14:paraId="176F12B0"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
    <w:p w14:paraId="1B2C9A58"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w:t>
      </w:r>
    </w:p>
    <w:p w14:paraId="1929E27C"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
    <w:p w14:paraId="76E27195"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Product </w:t>
      </w:r>
      <w:proofErr w:type="spellStart"/>
      <w:r>
        <w:rPr>
          <w:rFonts w:ascii="Menlo Regular" w:hAnsi="Menlo Regular" w:cs="Menlo Regular"/>
          <w:color w:val="000000"/>
          <w:sz w:val="22"/>
          <w:szCs w:val="22"/>
          <w:lang w:val="en-US" w:eastAsia="en-IE"/>
        </w:rPr>
        <w:t>createDesktopComputer</w:t>
      </w:r>
      <w:proofErr w:type="spellEnd"/>
      <w:r>
        <w:rPr>
          <w:rFonts w:ascii="Menlo Regular" w:hAnsi="Menlo Regular" w:cs="Menlo Regular"/>
          <w:color w:val="000000"/>
          <w:sz w:val="22"/>
          <w:szCs w:val="22"/>
          <w:lang w:val="en-US" w:eastAsia="en-IE"/>
        </w:rPr>
        <w:t>() {</w:t>
      </w:r>
    </w:p>
    <w:p w14:paraId="682C465B"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  </w:t>
      </w:r>
      <w:r>
        <w:rPr>
          <w:rFonts w:ascii="Menlo Regular" w:hAnsi="Menlo Regular" w:cs="Menlo Regular"/>
          <w:color w:val="000000"/>
          <w:sz w:val="22"/>
          <w:szCs w:val="22"/>
          <w:lang w:val="en-US" w:eastAsia="en-IE"/>
        </w:rPr>
        <w:tab/>
      </w:r>
      <w:r>
        <w:rPr>
          <w:rFonts w:ascii="Menlo Regular" w:hAnsi="Menlo Regular" w:cs="Menlo Regular"/>
          <w:color w:val="007400"/>
          <w:sz w:val="22"/>
          <w:szCs w:val="22"/>
          <w:lang w:val="en-US" w:eastAsia="en-IE"/>
        </w:rPr>
        <w:t>//construct the composite tree with our components</w:t>
      </w:r>
    </w:p>
    <w:p w14:paraId="0593FA30"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 xml:space="preserve">Product motherboard = </w:t>
      </w:r>
      <w:r>
        <w:rPr>
          <w:rFonts w:ascii="Menlo Regular" w:hAnsi="Menlo Regular" w:cs="Menlo Regular"/>
          <w:color w:val="AA0D91"/>
          <w:sz w:val="22"/>
          <w:szCs w:val="22"/>
          <w:lang w:val="en-US" w:eastAsia="en-IE"/>
        </w:rPr>
        <w:t>new</w:t>
      </w:r>
      <w:r>
        <w:rPr>
          <w:rFonts w:ascii="Menlo Regular" w:hAnsi="Menlo Regular" w:cs="Menlo Regular"/>
          <w:color w:val="000000"/>
          <w:sz w:val="22"/>
          <w:szCs w:val="22"/>
          <w:lang w:val="en-US" w:eastAsia="en-IE"/>
        </w:rPr>
        <w:t xml:space="preserve"> </w:t>
      </w:r>
      <w:proofErr w:type="spellStart"/>
      <w:proofErr w:type="gramStart"/>
      <w:r>
        <w:rPr>
          <w:rFonts w:ascii="Menlo Regular" w:hAnsi="Menlo Regular" w:cs="Menlo Regular"/>
          <w:color w:val="000000"/>
          <w:sz w:val="22"/>
          <w:szCs w:val="22"/>
          <w:lang w:val="en-US" w:eastAsia="en-IE"/>
        </w:rPr>
        <w:t>ComponentComposite</w:t>
      </w:r>
      <w:proofErr w:type="spellEnd"/>
      <w:r>
        <w:rPr>
          <w:rFonts w:ascii="Menlo Regular" w:hAnsi="Menlo Regular" w:cs="Menlo Regular"/>
          <w:color w:val="000000"/>
          <w:sz w:val="22"/>
          <w:szCs w:val="22"/>
          <w:lang w:val="en-US" w:eastAsia="en-IE"/>
        </w:rPr>
        <w:t>(</w:t>
      </w:r>
      <w:proofErr w:type="gramEnd"/>
      <w:r>
        <w:rPr>
          <w:rFonts w:ascii="Menlo Regular" w:hAnsi="Menlo Regular" w:cs="Menlo Regular"/>
          <w:color w:val="000000"/>
          <w:sz w:val="22"/>
          <w:szCs w:val="22"/>
          <w:lang w:val="en-US" w:eastAsia="en-IE"/>
        </w:rPr>
        <w:t>);</w:t>
      </w:r>
    </w:p>
    <w:p w14:paraId="18F1B0D9"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 xml:space="preserve">Product ram = </w:t>
      </w:r>
      <w:r>
        <w:rPr>
          <w:rFonts w:ascii="Menlo Regular" w:hAnsi="Menlo Regular" w:cs="Menlo Regular"/>
          <w:color w:val="AA0D91"/>
          <w:sz w:val="22"/>
          <w:szCs w:val="22"/>
          <w:lang w:val="en-US" w:eastAsia="en-IE"/>
        </w:rPr>
        <w:t>new</w:t>
      </w:r>
      <w:r>
        <w:rPr>
          <w:rFonts w:ascii="Menlo Regular" w:hAnsi="Menlo Regular" w:cs="Menlo Regular"/>
          <w:color w:val="000000"/>
          <w:sz w:val="22"/>
          <w:szCs w:val="22"/>
          <w:lang w:val="en-US" w:eastAsia="en-IE"/>
        </w:rPr>
        <w:t xml:space="preserve"> </w:t>
      </w:r>
      <w:proofErr w:type="gramStart"/>
      <w:r>
        <w:rPr>
          <w:rFonts w:ascii="Menlo Regular" w:hAnsi="Menlo Regular" w:cs="Menlo Regular"/>
          <w:color w:val="000000"/>
          <w:sz w:val="22"/>
          <w:szCs w:val="22"/>
          <w:lang w:val="en-US" w:eastAsia="en-IE"/>
        </w:rPr>
        <w:t>RAM(</w:t>
      </w:r>
      <w:proofErr w:type="gramEnd"/>
      <w:r>
        <w:rPr>
          <w:rFonts w:ascii="Menlo Regular" w:hAnsi="Menlo Regular" w:cs="Menlo Regular"/>
          <w:color w:val="000000"/>
          <w:sz w:val="22"/>
          <w:szCs w:val="22"/>
          <w:lang w:val="en-US" w:eastAsia="en-IE"/>
        </w:rPr>
        <w:t>);</w:t>
      </w:r>
    </w:p>
    <w:p w14:paraId="0B1A2B29"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lastRenderedPageBreak/>
        <w:tab/>
      </w:r>
      <w:r>
        <w:rPr>
          <w:rFonts w:ascii="Menlo Regular" w:hAnsi="Menlo Regular" w:cs="Menlo Regular"/>
          <w:color w:val="000000"/>
          <w:sz w:val="22"/>
          <w:szCs w:val="22"/>
          <w:lang w:val="en-US" w:eastAsia="en-IE"/>
        </w:rPr>
        <w:tab/>
        <w:t xml:space="preserve">Product </w:t>
      </w:r>
      <w:proofErr w:type="spellStart"/>
      <w:r>
        <w:rPr>
          <w:rFonts w:ascii="Menlo Regular" w:hAnsi="Menlo Regular" w:cs="Menlo Regular"/>
          <w:color w:val="000000"/>
          <w:sz w:val="22"/>
          <w:szCs w:val="22"/>
          <w:lang w:val="en-US" w:eastAsia="en-IE"/>
        </w:rPr>
        <w:t>cpu</w:t>
      </w:r>
      <w:proofErr w:type="spellEnd"/>
      <w:r>
        <w:rPr>
          <w:rFonts w:ascii="Menlo Regular" w:hAnsi="Menlo Regular" w:cs="Menlo Regular"/>
          <w:color w:val="000000"/>
          <w:sz w:val="22"/>
          <w:szCs w:val="22"/>
          <w:lang w:val="en-US" w:eastAsia="en-IE"/>
        </w:rPr>
        <w:t xml:space="preserve"> = </w:t>
      </w:r>
      <w:r>
        <w:rPr>
          <w:rFonts w:ascii="Menlo Regular" w:hAnsi="Menlo Regular" w:cs="Menlo Regular"/>
          <w:color w:val="AA0D91"/>
          <w:sz w:val="22"/>
          <w:szCs w:val="22"/>
          <w:lang w:val="en-US" w:eastAsia="en-IE"/>
        </w:rPr>
        <w:t>new</w:t>
      </w:r>
      <w:r>
        <w:rPr>
          <w:rFonts w:ascii="Menlo Regular" w:hAnsi="Menlo Regular" w:cs="Menlo Regular"/>
          <w:color w:val="000000"/>
          <w:sz w:val="22"/>
          <w:szCs w:val="22"/>
          <w:lang w:val="en-US" w:eastAsia="en-IE"/>
        </w:rPr>
        <w:t xml:space="preserve"> </w:t>
      </w:r>
      <w:proofErr w:type="gramStart"/>
      <w:r>
        <w:rPr>
          <w:rFonts w:ascii="Menlo Regular" w:hAnsi="Menlo Regular" w:cs="Menlo Regular"/>
          <w:color w:val="000000"/>
          <w:sz w:val="22"/>
          <w:szCs w:val="22"/>
          <w:lang w:val="en-US" w:eastAsia="en-IE"/>
        </w:rPr>
        <w:t>CPU(</w:t>
      </w:r>
      <w:proofErr w:type="gramEnd"/>
      <w:r>
        <w:rPr>
          <w:rFonts w:ascii="Menlo Regular" w:hAnsi="Menlo Regular" w:cs="Menlo Regular"/>
          <w:color w:val="000000"/>
          <w:sz w:val="22"/>
          <w:szCs w:val="22"/>
          <w:lang w:val="en-US" w:eastAsia="en-IE"/>
        </w:rPr>
        <w:t>);</w:t>
      </w:r>
    </w:p>
    <w:p w14:paraId="05F66B76"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 xml:space="preserve">Product sound = </w:t>
      </w:r>
      <w:r>
        <w:rPr>
          <w:rFonts w:ascii="Menlo Regular" w:hAnsi="Menlo Regular" w:cs="Menlo Regular"/>
          <w:color w:val="AA0D91"/>
          <w:sz w:val="22"/>
          <w:szCs w:val="22"/>
          <w:lang w:val="en-US" w:eastAsia="en-IE"/>
        </w:rPr>
        <w:t>new</w:t>
      </w:r>
      <w:r>
        <w:rPr>
          <w:rFonts w:ascii="Menlo Regular" w:hAnsi="Menlo Regular" w:cs="Menlo Regular"/>
          <w:color w:val="000000"/>
          <w:sz w:val="22"/>
          <w:szCs w:val="22"/>
          <w:lang w:val="en-US" w:eastAsia="en-IE"/>
        </w:rPr>
        <w:t xml:space="preserve"> </w:t>
      </w:r>
      <w:proofErr w:type="spellStart"/>
      <w:proofErr w:type="gramStart"/>
      <w:r>
        <w:rPr>
          <w:rFonts w:ascii="Menlo Regular" w:hAnsi="Menlo Regular" w:cs="Menlo Regular"/>
          <w:color w:val="000000"/>
          <w:sz w:val="22"/>
          <w:szCs w:val="22"/>
          <w:lang w:val="en-US" w:eastAsia="en-IE"/>
        </w:rPr>
        <w:t>SoundCard</w:t>
      </w:r>
      <w:proofErr w:type="spellEnd"/>
      <w:r>
        <w:rPr>
          <w:rFonts w:ascii="Menlo Regular" w:hAnsi="Menlo Regular" w:cs="Menlo Regular"/>
          <w:color w:val="000000"/>
          <w:sz w:val="22"/>
          <w:szCs w:val="22"/>
          <w:lang w:val="en-US" w:eastAsia="en-IE"/>
        </w:rPr>
        <w:t>(</w:t>
      </w:r>
      <w:proofErr w:type="gramEnd"/>
      <w:r>
        <w:rPr>
          <w:rFonts w:ascii="Menlo Regular" w:hAnsi="Menlo Regular" w:cs="Menlo Regular"/>
          <w:color w:val="000000"/>
          <w:sz w:val="22"/>
          <w:szCs w:val="22"/>
          <w:lang w:val="en-US" w:eastAsia="en-IE"/>
        </w:rPr>
        <w:t>);</w:t>
      </w:r>
    </w:p>
    <w:p w14:paraId="59853DBF"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 xml:space="preserve">Product screen = </w:t>
      </w:r>
      <w:r>
        <w:rPr>
          <w:rFonts w:ascii="Menlo Regular" w:hAnsi="Menlo Regular" w:cs="Menlo Regular"/>
          <w:color w:val="AA0D91"/>
          <w:sz w:val="22"/>
          <w:szCs w:val="22"/>
          <w:lang w:val="en-US" w:eastAsia="en-IE"/>
        </w:rPr>
        <w:t>new</w:t>
      </w:r>
      <w:r>
        <w:rPr>
          <w:rFonts w:ascii="Menlo Regular" w:hAnsi="Menlo Regular" w:cs="Menlo Regular"/>
          <w:color w:val="000000"/>
          <w:sz w:val="22"/>
          <w:szCs w:val="22"/>
          <w:lang w:val="en-US" w:eastAsia="en-IE"/>
        </w:rPr>
        <w:t xml:space="preserve"> </w:t>
      </w:r>
      <w:proofErr w:type="gramStart"/>
      <w:r>
        <w:rPr>
          <w:rFonts w:ascii="Menlo Regular" w:hAnsi="Menlo Regular" w:cs="Menlo Regular"/>
          <w:color w:val="000000"/>
          <w:sz w:val="22"/>
          <w:szCs w:val="22"/>
          <w:lang w:val="en-US" w:eastAsia="en-IE"/>
        </w:rPr>
        <w:t>Screen(</w:t>
      </w:r>
      <w:proofErr w:type="gramEnd"/>
      <w:r>
        <w:rPr>
          <w:rFonts w:ascii="Menlo Regular" w:hAnsi="Menlo Regular" w:cs="Menlo Regular"/>
          <w:color w:val="000000"/>
          <w:sz w:val="22"/>
          <w:szCs w:val="22"/>
          <w:lang w:val="en-US" w:eastAsia="en-IE"/>
        </w:rPr>
        <w:t>);</w:t>
      </w:r>
    </w:p>
    <w:p w14:paraId="679EA4D9"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 xml:space="preserve">Product graphics = </w:t>
      </w:r>
      <w:r>
        <w:rPr>
          <w:rFonts w:ascii="Menlo Regular" w:hAnsi="Menlo Regular" w:cs="Menlo Regular"/>
          <w:color w:val="AA0D91"/>
          <w:sz w:val="22"/>
          <w:szCs w:val="22"/>
          <w:lang w:val="en-US" w:eastAsia="en-IE"/>
        </w:rPr>
        <w:t>new</w:t>
      </w:r>
      <w:r>
        <w:rPr>
          <w:rFonts w:ascii="Menlo Regular" w:hAnsi="Menlo Regular" w:cs="Menlo Regular"/>
          <w:color w:val="000000"/>
          <w:sz w:val="22"/>
          <w:szCs w:val="22"/>
          <w:lang w:val="en-US" w:eastAsia="en-IE"/>
        </w:rPr>
        <w:t xml:space="preserve"> </w:t>
      </w:r>
      <w:proofErr w:type="spellStart"/>
      <w:proofErr w:type="gramStart"/>
      <w:r>
        <w:rPr>
          <w:rFonts w:ascii="Menlo Regular" w:hAnsi="Menlo Regular" w:cs="Menlo Regular"/>
          <w:color w:val="000000"/>
          <w:sz w:val="22"/>
          <w:szCs w:val="22"/>
          <w:lang w:val="en-US" w:eastAsia="en-IE"/>
        </w:rPr>
        <w:t>GraphicsCard</w:t>
      </w:r>
      <w:proofErr w:type="spellEnd"/>
      <w:r>
        <w:rPr>
          <w:rFonts w:ascii="Menlo Regular" w:hAnsi="Menlo Regular" w:cs="Menlo Regular"/>
          <w:color w:val="000000"/>
          <w:sz w:val="22"/>
          <w:szCs w:val="22"/>
          <w:lang w:val="en-US" w:eastAsia="en-IE"/>
        </w:rPr>
        <w:t>(</w:t>
      </w:r>
      <w:proofErr w:type="gramEnd"/>
      <w:r>
        <w:rPr>
          <w:rFonts w:ascii="Menlo Regular" w:hAnsi="Menlo Regular" w:cs="Menlo Regular"/>
          <w:color w:val="000000"/>
          <w:sz w:val="22"/>
          <w:szCs w:val="22"/>
          <w:lang w:val="en-US" w:eastAsia="en-IE"/>
        </w:rPr>
        <w:t>);</w:t>
      </w:r>
    </w:p>
    <w:p w14:paraId="4C26F837"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 xml:space="preserve">Product </w:t>
      </w:r>
      <w:proofErr w:type="spellStart"/>
      <w:r>
        <w:rPr>
          <w:rFonts w:ascii="Menlo Regular" w:hAnsi="Menlo Regular" w:cs="Menlo Regular"/>
          <w:color w:val="000000"/>
          <w:sz w:val="22"/>
          <w:szCs w:val="22"/>
          <w:lang w:val="en-US" w:eastAsia="en-IE"/>
        </w:rPr>
        <w:t>harddrive</w:t>
      </w:r>
      <w:proofErr w:type="spellEnd"/>
      <w:r>
        <w:rPr>
          <w:rFonts w:ascii="Menlo Regular" w:hAnsi="Menlo Regular" w:cs="Menlo Regular"/>
          <w:color w:val="000000"/>
          <w:sz w:val="22"/>
          <w:szCs w:val="22"/>
          <w:lang w:val="en-US" w:eastAsia="en-IE"/>
        </w:rPr>
        <w:t xml:space="preserve"> = </w:t>
      </w:r>
      <w:r>
        <w:rPr>
          <w:rFonts w:ascii="Menlo Regular" w:hAnsi="Menlo Regular" w:cs="Menlo Regular"/>
          <w:color w:val="AA0D91"/>
          <w:sz w:val="22"/>
          <w:szCs w:val="22"/>
          <w:lang w:val="en-US" w:eastAsia="en-IE"/>
        </w:rPr>
        <w:t>new</w:t>
      </w:r>
      <w:r>
        <w:rPr>
          <w:rFonts w:ascii="Menlo Regular" w:hAnsi="Menlo Regular" w:cs="Menlo Regular"/>
          <w:color w:val="000000"/>
          <w:sz w:val="22"/>
          <w:szCs w:val="22"/>
          <w:lang w:val="en-US" w:eastAsia="en-IE"/>
        </w:rPr>
        <w:t xml:space="preserve"> </w:t>
      </w:r>
      <w:proofErr w:type="spellStart"/>
      <w:proofErr w:type="gramStart"/>
      <w:r>
        <w:rPr>
          <w:rFonts w:ascii="Menlo Regular" w:hAnsi="Menlo Regular" w:cs="Menlo Regular"/>
          <w:color w:val="000000"/>
          <w:sz w:val="22"/>
          <w:szCs w:val="22"/>
          <w:lang w:val="en-US" w:eastAsia="en-IE"/>
        </w:rPr>
        <w:t>HardDrive</w:t>
      </w:r>
      <w:proofErr w:type="spellEnd"/>
      <w:r>
        <w:rPr>
          <w:rFonts w:ascii="Menlo Regular" w:hAnsi="Menlo Regular" w:cs="Menlo Regular"/>
          <w:color w:val="000000"/>
          <w:sz w:val="22"/>
          <w:szCs w:val="22"/>
          <w:lang w:val="en-US" w:eastAsia="en-IE"/>
        </w:rPr>
        <w:t>(</w:t>
      </w:r>
      <w:proofErr w:type="gramEnd"/>
      <w:r>
        <w:rPr>
          <w:rFonts w:ascii="Menlo Regular" w:hAnsi="Menlo Regular" w:cs="Menlo Regular"/>
          <w:color w:val="000000"/>
          <w:sz w:val="22"/>
          <w:szCs w:val="22"/>
          <w:lang w:val="en-US" w:eastAsia="en-IE"/>
        </w:rPr>
        <w:t>);</w:t>
      </w:r>
    </w:p>
    <w:p w14:paraId="0E0D3897"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
    <w:p w14:paraId="2C40ADD5"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w:t>
      </w:r>
      <w:proofErr w:type="spellStart"/>
      <w:r>
        <w:rPr>
          <w:rFonts w:ascii="Menlo Regular" w:hAnsi="Menlo Regular" w:cs="Menlo Regular"/>
          <w:color w:val="000000"/>
          <w:sz w:val="22"/>
          <w:szCs w:val="22"/>
          <w:lang w:val="en-US" w:eastAsia="en-IE"/>
        </w:rPr>
        <w:t>ComponentComposite</w:t>
      </w:r>
      <w:proofErr w:type="spellEnd"/>
      <w:r>
        <w:rPr>
          <w:rFonts w:ascii="Menlo Regular" w:hAnsi="Menlo Regular" w:cs="Menlo Regular"/>
          <w:color w:val="000000"/>
          <w:sz w:val="22"/>
          <w:szCs w:val="22"/>
          <w:lang w:val="en-US" w:eastAsia="en-IE"/>
        </w:rPr>
        <w:t>) motherboard)</w:t>
      </w:r>
      <w:proofErr w:type="gramStart"/>
      <w:r>
        <w:rPr>
          <w:rFonts w:ascii="Menlo Regular" w:hAnsi="Menlo Regular" w:cs="Menlo Regular"/>
          <w:color w:val="000000"/>
          <w:sz w:val="22"/>
          <w:szCs w:val="22"/>
          <w:lang w:val="en-US" w:eastAsia="en-IE"/>
        </w:rPr>
        <w:t>.</w:t>
      </w:r>
      <w:proofErr w:type="spellStart"/>
      <w:r>
        <w:rPr>
          <w:rFonts w:ascii="Menlo Regular" w:hAnsi="Menlo Regular" w:cs="Menlo Regular"/>
          <w:color w:val="000000"/>
          <w:sz w:val="22"/>
          <w:szCs w:val="22"/>
          <w:lang w:val="en-US" w:eastAsia="en-IE"/>
        </w:rPr>
        <w:t>addObserver</w:t>
      </w:r>
      <w:proofErr w:type="spellEnd"/>
      <w:proofErr w:type="gramEnd"/>
      <w:r>
        <w:rPr>
          <w:rFonts w:ascii="Menlo Regular" w:hAnsi="Menlo Regular" w:cs="Menlo Regular"/>
          <w:color w:val="000000"/>
          <w:sz w:val="22"/>
          <w:szCs w:val="22"/>
          <w:lang w:val="en-US" w:eastAsia="en-IE"/>
        </w:rPr>
        <w:t>(</w:t>
      </w:r>
      <w:proofErr w:type="spellStart"/>
      <w:r>
        <w:rPr>
          <w:rFonts w:ascii="Menlo Regular" w:hAnsi="Menlo Regular" w:cs="Menlo Regular"/>
          <w:color w:val="000000"/>
          <w:sz w:val="22"/>
          <w:szCs w:val="22"/>
          <w:lang w:val="en-US" w:eastAsia="en-IE"/>
        </w:rPr>
        <w:t>transactionManagerRef</w:t>
      </w:r>
      <w:proofErr w:type="spellEnd"/>
      <w:r>
        <w:rPr>
          <w:rFonts w:ascii="Menlo Regular" w:hAnsi="Menlo Regular" w:cs="Menlo Regular"/>
          <w:color w:val="000000"/>
          <w:sz w:val="22"/>
          <w:szCs w:val="22"/>
          <w:lang w:val="en-US" w:eastAsia="en-IE"/>
        </w:rPr>
        <w:t>);</w:t>
      </w:r>
    </w:p>
    <w:p w14:paraId="485987F7"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
    <w:p w14:paraId="2DC1E26D"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roofErr w:type="spellStart"/>
      <w:proofErr w:type="gramStart"/>
      <w:r>
        <w:rPr>
          <w:rFonts w:ascii="Menlo Regular" w:hAnsi="Menlo Regular" w:cs="Menlo Regular"/>
          <w:color w:val="000000"/>
          <w:sz w:val="22"/>
          <w:szCs w:val="22"/>
          <w:lang w:val="en-US" w:eastAsia="en-IE"/>
        </w:rPr>
        <w:t>motherboard.addComponent</w:t>
      </w:r>
      <w:proofErr w:type="spellEnd"/>
      <w:proofErr w:type="gramEnd"/>
      <w:r>
        <w:rPr>
          <w:rFonts w:ascii="Menlo Regular" w:hAnsi="Menlo Regular" w:cs="Menlo Regular"/>
          <w:color w:val="000000"/>
          <w:sz w:val="22"/>
          <w:szCs w:val="22"/>
          <w:lang w:val="en-US" w:eastAsia="en-IE"/>
        </w:rPr>
        <w:t>(motherboard, ram);</w:t>
      </w:r>
    </w:p>
    <w:p w14:paraId="02184552"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roofErr w:type="spellStart"/>
      <w:proofErr w:type="gramStart"/>
      <w:r>
        <w:rPr>
          <w:rFonts w:ascii="Menlo Regular" w:hAnsi="Menlo Regular" w:cs="Menlo Regular"/>
          <w:color w:val="000000"/>
          <w:sz w:val="22"/>
          <w:szCs w:val="22"/>
          <w:lang w:val="en-US" w:eastAsia="en-IE"/>
        </w:rPr>
        <w:t>motherboard.addComponent</w:t>
      </w:r>
      <w:proofErr w:type="spellEnd"/>
      <w:proofErr w:type="gramEnd"/>
      <w:r>
        <w:rPr>
          <w:rFonts w:ascii="Menlo Regular" w:hAnsi="Menlo Regular" w:cs="Menlo Regular"/>
          <w:color w:val="000000"/>
          <w:sz w:val="22"/>
          <w:szCs w:val="22"/>
          <w:lang w:val="en-US" w:eastAsia="en-IE"/>
        </w:rPr>
        <w:t xml:space="preserve">(motherboard, </w:t>
      </w:r>
      <w:proofErr w:type="spellStart"/>
      <w:r>
        <w:rPr>
          <w:rFonts w:ascii="Menlo Regular" w:hAnsi="Menlo Regular" w:cs="Menlo Regular"/>
          <w:color w:val="000000"/>
          <w:sz w:val="22"/>
          <w:szCs w:val="22"/>
          <w:lang w:val="en-US" w:eastAsia="en-IE"/>
        </w:rPr>
        <w:t>cpu</w:t>
      </w:r>
      <w:proofErr w:type="spellEnd"/>
      <w:r>
        <w:rPr>
          <w:rFonts w:ascii="Menlo Regular" w:hAnsi="Menlo Regular" w:cs="Menlo Regular"/>
          <w:color w:val="000000"/>
          <w:sz w:val="22"/>
          <w:szCs w:val="22"/>
          <w:lang w:val="en-US" w:eastAsia="en-IE"/>
        </w:rPr>
        <w:t>);</w:t>
      </w:r>
    </w:p>
    <w:p w14:paraId="78280678"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roofErr w:type="spellStart"/>
      <w:proofErr w:type="gramStart"/>
      <w:r>
        <w:rPr>
          <w:rFonts w:ascii="Menlo Regular" w:hAnsi="Menlo Regular" w:cs="Menlo Regular"/>
          <w:color w:val="000000"/>
          <w:sz w:val="22"/>
          <w:szCs w:val="22"/>
          <w:lang w:val="en-US" w:eastAsia="en-IE"/>
        </w:rPr>
        <w:t>motherboard.addComponent</w:t>
      </w:r>
      <w:proofErr w:type="spellEnd"/>
      <w:proofErr w:type="gramEnd"/>
      <w:r>
        <w:rPr>
          <w:rFonts w:ascii="Menlo Regular" w:hAnsi="Menlo Regular" w:cs="Menlo Regular"/>
          <w:color w:val="000000"/>
          <w:sz w:val="22"/>
          <w:szCs w:val="22"/>
          <w:lang w:val="en-US" w:eastAsia="en-IE"/>
        </w:rPr>
        <w:t>(motherboard, sound);</w:t>
      </w:r>
    </w:p>
    <w:p w14:paraId="328D25D4"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roofErr w:type="spellStart"/>
      <w:proofErr w:type="gramStart"/>
      <w:r>
        <w:rPr>
          <w:rFonts w:ascii="Menlo Regular" w:hAnsi="Menlo Regular" w:cs="Menlo Regular"/>
          <w:color w:val="000000"/>
          <w:sz w:val="22"/>
          <w:szCs w:val="22"/>
          <w:lang w:val="en-US" w:eastAsia="en-IE"/>
        </w:rPr>
        <w:t>motherboard.addComponent</w:t>
      </w:r>
      <w:proofErr w:type="spellEnd"/>
      <w:proofErr w:type="gramEnd"/>
      <w:r>
        <w:rPr>
          <w:rFonts w:ascii="Menlo Regular" w:hAnsi="Menlo Regular" w:cs="Menlo Regular"/>
          <w:color w:val="000000"/>
          <w:sz w:val="22"/>
          <w:szCs w:val="22"/>
          <w:lang w:val="en-US" w:eastAsia="en-IE"/>
        </w:rPr>
        <w:t>(motherboard, graphics);</w:t>
      </w:r>
    </w:p>
    <w:p w14:paraId="6BF106B6"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
    <w:p w14:paraId="189B6603"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 xml:space="preserve">Product chassis = </w:t>
      </w:r>
      <w:r>
        <w:rPr>
          <w:rFonts w:ascii="Menlo Regular" w:hAnsi="Menlo Regular" w:cs="Menlo Regular"/>
          <w:color w:val="AA0D91"/>
          <w:sz w:val="22"/>
          <w:szCs w:val="22"/>
          <w:lang w:val="en-US" w:eastAsia="en-IE"/>
        </w:rPr>
        <w:t>new</w:t>
      </w:r>
      <w:r>
        <w:rPr>
          <w:rFonts w:ascii="Menlo Regular" w:hAnsi="Menlo Regular" w:cs="Menlo Regular"/>
          <w:color w:val="000000"/>
          <w:sz w:val="22"/>
          <w:szCs w:val="22"/>
          <w:lang w:val="en-US" w:eastAsia="en-IE"/>
        </w:rPr>
        <w:t xml:space="preserve"> </w:t>
      </w:r>
      <w:proofErr w:type="spellStart"/>
      <w:proofErr w:type="gramStart"/>
      <w:r>
        <w:rPr>
          <w:rFonts w:ascii="Menlo Regular" w:hAnsi="Menlo Regular" w:cs="Menlo Regular"/>
          <w:color w:val="000000"/>
          <w:sz w:val="22"/>
          <w:szCs w:val="22"/>
          <w:lang w:val="en-US" w:eastAsia="en-IE"/>
        </w:rPr>
        <w:t>ComponentComposite</w:t>
      </w:r>
      <w:proofErr w:type="spellEnd"/>
      <w:r>
        <w:rPr>
          <w:rFonts w:ascii="Menlo Regular" w:hAnsi="Menlo Regular" w:cs="Menlo Regular"/>
          <w:color w:val="000000"/>
          <w:sz w:val="22"/>
          <w:szCs w:val="22"/>
          <w:lang w:val="en-US" w:eastAsia="en-IE"/>
        </w:rPr>
        <w:t>(</w:t>
      </w:r>
      <w:proofErr w:type="gramEnd"/>
      <w:r>
        <w:rPr>
          <w:rFonts w:ascii="Menlo Regular" w:hAnsi="Menlo Regular" w:cs="Menlo Regular"/>
          <w:color w:val="000000"/>
          <w:sz w:val="22"/>
          <w:szCs w:val="22"/>
          <w:lang w:val="en-US" w:eastAsia="en-IE"/>
        </w:rPr>
        <w:t>);</w:t>
      </w:r>
    </w:p>
    <w:p w14:paraId="1CA5382A"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w:t>
      </w:r>
      <w:proofErr w:type="spellStart"/>
      <w:r>
        <w:rPr>
          <w:rFonts w:ascii="Menlo Regular" w:hAnsi="Menlo Regular" w:cs="Menlo Regular"/>
          <w:color w:val="000000"/>
          <w:sz w:val="22"/>
          <w:szCs w:val="22"/>
          <w:lang w:val="en-US" w:eastAsia="en-IE"/>
        </w:rPr>
        <w:t>ComponentComposite</w:t>
      </w:r>
      <w:proofErr w:type="spellEnd"/>
      <w:r>
        <w:rPr>
          <w:rFonts w:ascii="Menlo Regular" w:hAnsi="Menlo Regular" w:cs="Menlo Regular"/>
          <w:color w:val="000000"/>
          <w:sz w:val="22"/>
          <w:szCs w:val="22"/>
          <w:lang w:val="en-US" w:eastAsia="en-IE"/>
        </w:rPr>
        <w:t>) chassis)</w:t>
      </w:r>
      <w:proofErr w:type="gramStart"/>
      <w:r>
        <w:rPr>
          <w:rFonts w:ascii="Menlo Regular" w:hAnsi="Menlo Regular" w:cs="Menlo Regular"/>
          <w:color w:val="000000"/>
          <w:sz w:val="22"/>
          <w:szCs w:val="22"/>
          <w:lang w:val="en-US" w:eastAsia="en-IE"/>
        </w:rPr>
        <w:t>.</w:t>
      </w:r>
      <w:proofErr w:type="spellStart"/>
      <w:r>
        <w:rPr>
          <w:rFonts w:ascii="Menlo Regular" w:hAnsi="Menlo Regular" w:cs="Menlo Regular"/>
          <w:color w:val="000000"/>
          <w:sz w:val="22"/>
          <w:szCs w:val="22"/>
          <w:lang w:val="en-US" w:eastAsia="en-IE"/>
        </w:rPr>
        <w:t>addObserver</w:t>
      </w:r>
      <w:proofErr w:type="spellEnd"/>
      <w:proofErr w:type="gramEnd"/>
      <w:r>
        <w:rPr>
          <w:rFonts w:ascii="Menlo Regular" w:hAnsi="Menlo Regular" w:cs="Menlo Regular"/>
          <w:color w:val="000000"/>
          <w:sz w:val="22"/>
          <w:szCs w:val="22"/>
          <w:lang w:val="en-US" w:eastAsia="en-IE"/>
        </w:rPr>
        <w:t>(</w:t>
      </w:r>
      <w:proofErr w:type="spellStart"/>
      <w:r>
        <w:rPr>
          <w:rFonts w:ascii="Menlo Regular" w:hAnsi="Menlo Regular" w:cs="Menlo Regular"/>
          <w:color w:val="000000"/>
          <w:sz w:val="22"/>
          <w:szCs w:val="22"/>
          <w:lang w:val="en-US" w:eastAsia="en-IE"/>
        </w:rPr>
        <w:t>transactionManagerRef</w:t>
      </w:r>
      <w:proofErr w:type="spellEnd"/>
      <w:r>
        <w:rPr>
          <w:rFonts w:ascii="Menlo Regular" w:hAnsi="Menlo Regular" w:cs="Menlo Regular"/>
          <w:color w:val="000000"/>
          <w:sz w:val="22"/>
          <w:szCs w:val="22"/>
          <w:lang w:val="en-US" w:eastAsia="en-IE"/>
        </w:rPr>
        <w:t>);</w:t>
      </w:r>
    </w:p>
    <w:p w14:paraId="09686A25"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
    <w:p w14:paraId="05BCBA7A"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roofErr w:type="spellStart"/>
      <w:proofErr w:type="gramStart"/>
      <w:r>
        <w:rPr>
          <w:rFonts w:ascii="Menlo Regular" w:hAnsi="Menlo Regular" w:cs="Menlo Regular"/>
          <w:color w:val="000000"/>
          <w:sz w:val="22"/>
          <w:szCs w:val="22"/>
          <w:lang w:val="en-US" w:eastAsia="en-IE"/>
        </w:rPr>
        <w:t>chassis.addComponent</w:t>
      </w:r>
      <w:proofErr w:type="spellEnd"/>
      <w:proofErr w:type="gramEnd"/>
      <w:r>
        <w:rPr>
          <w:rFonts w:ascii="Menlo Regular" w:hAnsi="Menlo Regular" w:cs="Menlo Regular"/>
          <w:color w:val="000000"/>
          <w:sz w:val="22"/>
          <w:szCs w:val="22"/>
          <w:lang w:val="en-US" w:eastAsia="en-IE"/>
        </w:rPr>
        <w:t>(chassis, motherboard);</w:t>
      </w:r>
    </w:p>
    <w:p w14:paraId="344A942A"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roofErr w:type="spellStart"/>
      <w:proofErr w:type="gramStart"/>
      <w:r>
        <w:rPr>
          <w:rFonts w:ascii="Menlo Regular" w:hAnsi="Menlo Regular" w:cs="Menlo Regular"/>
          <w:color w:val="000000"/>
          <w:sz w:val="22"/>
          <w:szCs w:val="22"/>
          <w:lang w:val="en-US" w:eastAsia="en-IE"/>
        </w:rPr>
        <w:t>chassis.addComponent</w:t>
      </w:r>
      <w:proofErr w:type="spellEnd"/>
      <w:proofErr w:type="gramEnd"/>
      <w:r>
        <w:rPr>
          <w:rFonts w:ascii="Menlo Regular" w:hAnsi="Menlo Regular" w:cs="Menlo Regular"/>
          <w:color w:val="000000"/>
          <w:sz w:val="22"/>
          <w:szCs w:val="22"/>
          <w:lang w:val="en-US" w:eastAsia="en-IE"/>
        </w:rPr>
        <w:t xml:space="preserve">(chassis, </w:t>
      </w:r>
      <w:proofErr w:type="spellStart"/>
      <w:r>
        <w:rPr>
          <w:rFonts w:ascii="Menlo Regular" w:hAnsi="Menlo Regular" w:cs="Menlo Regular"/>
          <w:color w:val="000000"/>
          <w:sz w:val="22"/>
          <w:szCs w:val="22"/>
          <w:lang w:val="en-US" w:eastAsia="en-IE"/>
        </w:rPr>
        <w:t>harddrive</w:t>
      </w:r>
      <w:proofErr w:type="spellEnd"/>
      <w:r>
        <w:rPr>
          <w:rFonts w:ascii="Menlo Regular" w:hAnsi="Menlo Regular" w:cs="Menlo Regular"/>
          <w:color w:val="000000"/>
          <w:sz w:val="22"/>
          <w:szCs w:val="22"/>
          <w:lang w:val="en-US" w:eastAsia="en-IE"/>
        </w:rPr>
        <w:t>);</w:t>
      </w:r>
    </w:p>
    <w:p w14:paraId="2C22F1CA"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
    <w:p w14:paraId="53A2A6C0"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 xml:space="preserve">Product computer = </w:t>
      </w:r>
      <w:r>
        <w:rPr>
          <w:rFonts w:ascii="Menlo Regular" w:hAnsi="Menlo Regular" w:cs="Menlo Regular"/>
          <w:color w:val="AA0D91"/>
          <w:sz w:val="22"/>
          <w:szCs w:val="22"/>
          <w:lang w:val="en-US" w:eastAsia="en-IE"/>
        </w:rPr>
        <w:t>new</w:t>
      </w:r>
      <w:r>
        <w:rPr>
          <w:rFonts w:ascii="Menlo Regular" w:hAnsi="Menlo Regular" w:cs="Menlo Regular"/>
          <w:color w:val="000000"/>
          <w:sz w:val="22"/>
          <w:szCs w:val="22"/>
          <w:lang w:val="en-US" w:eastAsia="en-IE"/>
        </w:rPr>
        <w:t xml:space="preserve"> </w:t>
      </w:r>
      <w:proofErr w:type="spellStart"/>
      <w:proofErr w:type="gramStart"/>
      <w:r>
        <w:rPr>
          <w:rFonts w:ascii="Menlo Regular" w:hAnsi="Menlo Regular" w:cs="Menlo Regular"/>
          <w:color w:val="000000"/>
          <w:sz w:val="22"/>
          <w:szCs w:val="22"/>
          <w:lang w:val="en-US" w:eastAsia="en-IE"/>
        </w:rPr>
        <w:t>ComponentComposite</w:t>
      </w:r>
      <w:proofErr w:type="spellEnd"/>
      <w:r>
        <w:rPr>
          <w:rFonts w:ascii="Menlo Regular" w:hAnsi="Menlo Regular" w:cs="Menlo Regular"/>
          <w:color w:val="000000"/>
          <w:sz w:val="22"/>
          <w:szCs w:val="22"/>
          <w:lang w:val="en-US" w:eastAsia="en-IE"/>
        </w:rPr>
        <w:t>(</w:t>
      </w:r>
      <w:proofErr w:type="gramEnd"/>
      <w:r>
        <w:rPr>
          <w:rFonts w:ascii="Menlo Regular" w:hAnsi="Menlo Regular" w:cs="Menlo Regular"/>
          <w:color w:val="000000"/>
          <w:sz w:val="22"/>
          <w:szCs w:val="22"/>
          <w:lang w:val="en-US" w:eastAsia="en-IE"/>
        </w:rPr>
        <w:t>);</w:t>
      </w:r>
    </w:p>
    <w:p w14:paraId="21E401D2"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t>((</w:t>
      </w:r>
      <w:proofErr w:type="spellStart"/>
      <w:r>
        <w:rPr>
          <w:rFonts w:ascii="Menlo Regular" w:hAnsi="Menlo Regular" w:cs="Menlo Regular"/>
          <w:color w:val="000000"/>
          <w:sz w:val="22"/>
          <w:szCs w:val="22"/>
          <w:lang w:val="en-US" w:eastAsia="en-IE"/>
        </w:rPr>
        <w:t>ComponentComposite</w:t>
      </w:r>
      <w:proofErr w:type="spellEnd"/>
      <w:r>
        <w:rPr>
          <w:rFonts w:ascii="Menlo Regular" w:hAnsi="Menlo Regular" w:cs="Menlo Regular"/>
          <w:color w:val="000000"/>
          <w:sz w:val="22"/>
          <w:szCs w:val="22"/>
          <w:lang w:val="en-US" w:eastAsia="en-IE"/>
        </w:rPr>
        <w:t>) computer)</w:t>
      </w:r>
      <w:proofErr w:type="gramStart"/>
      <w:r>
        <w:rPr>
          <w:rFonts w:ascii="Menlo Regular" w:hAnsi="Menlo Regular" w:cs="Menlo Regular"/>
          <w:color w:val="000000"/>
          <w:sz w:val="22"/>
          <w:szCs w:val="22"/>
          <w:lang w:val="en-US" w:eastAsia="en-IE"/>
        </w:rPr>
        <w:t>.</w:t>
      </w:r>
      <w:proofErr w:type="spellStart"/>
      <w:r>
        <w:rPr>
          <w:rFonts w:ascii="Menlo Regular" w:hAnsi="Menlo Regular" w:cs="Menlo Regular"/>
          <w:color w:val="000000"/>
          <w:sz w:val="22"/>
          <w:szCs w:val="22"/>
          <w:lang w:val="en-US" w:eastAsia="en-IE"/>
        </w:rPr>
        <w:t>addObserver</w:t>
      </w:r>
      <w:proofErr w:type="spellEnd"/>
      <w:proofErr w:type="gramEnd"/>
      <w:r>
        <w:rPr>
          <w:rFonts w:ascii="Menlo Regular" w:hAnsi="Menlo Regular" w:cs="Menlo Regular"/>
          <w:color w:val="000000"/>
          <w:sz w:val="22"/>
          <w:szCs w:val="22"/>
          <w:lang w:val="en-US" w:eastAsia="en-IE"/>
        </w:rPr>
        <w:t>(</w:t>
      </w:r>
      <w:proofErr w:type="spellStart"/>
      <w:r>
        <w:rPr>
          <w:rFonts w:ascii="Menlo Regular" w:hAnsi="Menlo Regular" w:cs="Menlo Regular"/>
          <w:color w:val="000000"/>
          <w:sz w:val="22"/>
          <w:szCs w:val="22"/>
          <w:lang w:val="en-US" w:eastAsia="en-IE"/>
        </w:rPr>
        <w:t>transactionManagerRef</w:t>
      </w:r>
      <w:proofErr w:type="spellEnd"/>
      <w:r>
        <w:rPr>
          <w:rFonts w:ascii="Menlo Regular" w:hAnsi="Menlo Regular" w:cs="Menlo Regular"/>
          <w:color w:val="000000"/>
          <w:sz w:val="22"/>
          <w:szCs w:val="22"/>
          <w:lang w:val="en-US" w:eastAsia="en-IE"/>
        </w:rPr>
        <w:t>);</w:t>
      </w:r>
    </w:p>
    <w:p w14:paraId="4326A89C"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
    <w:p w14:paraId="3D1F41E9"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roofErr w:type="spellStart"/>
      <w:proofErr w:type="gramStart"/>
      <w:r>
        <w:rPr>
          <w:rFonts w:ascii="Menlo Regular" w:hAnsi="Menlo Regular" w:cs="Menlo Regular"/>
          <w:color w:val="000000"/>
          <w:sz w:val="22"/>
          <w:szCs w:val="22"/>
          <w:lang w:val="en-US" w:eastAsia="en-IE"/>
        </w:rPr>
        <w:t>computer.addComponent</w:t>
      </w:r>
      <w:proofErr w:type="spellEnd"/>
      <w:proofErr w:type="gramEnd"/>
      <w:r>
        <w:rPr>
          <w:rFonts w:ascii="Menlo Regular" w:hAnsi="Menlo Regular" w:cs="Menlo Regular"/>
          <w:color w:val="000000"/>
          <w:sz w:val="22"/>
          <w:szCs w:val="22"/>
          <w:lang w:val="en-US" w:eastAsia="en-IE"/>
        </w:rPr>
        <w:t>(computer, chassis);</w:t>
      </w:r>
    </w:p>
    <w:p w14:paraId="73306E4B"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roofErr w:type="spellStart"/>
      <w:proofErr w:type="gramStart"/>
      <w:r>
        <w:rPr>
          <w:rFonts w:ascii="Menlo Regular" w:hAnsi="Menlo Regular" w:cs="Menlo Regular"/>
          <w:color w:val="000000"/>
          <w:sz w:val="22"/>
          <w:szCs w:val="22"/>
          <w:lang w:val="en-US" w:eastAsia="en-IE"/>
        </w:rPr>
        <w:t>computer.addComponent</w:t>
      </w:r>
      <w:proofErr w:type="spellEnd"/>
      <w:proofErr w:type="gramEnd"/>
      <w:r>
        <w:rPr>
          <w:rFonts w:ascii="Menlo Regular" w:hAnsi="Menlo Regular" w:cs="Menlo Regular"/>
          <w:color w:val="000000"/>
          <w:sz w:val="22"/>
          <w:szCs w:val="22"/>
          <w:lang w:val="en-US" w:eastAsia="en-IE"/>
        </w:rPr>
        <w:t>(computer, screen);</w:t>
      </w:r>
    </w:p>
    <w:p w14:paraId="24042D9B"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roofErr w:type="gramStart"/>
      <w:r>
        <w:rPr>
          <w:rFonts w:ascii="Menlo Regular" w:hAnsi="Menlo Regular" w:cs="Menlo Regular"/>
          <w:color w:val="AA0D91"/>
          <w:sz w:val="22"/>
          <w:szCs w:val="22"/>
          <w:lang w:val="en-US" w:eastAsia="en-IE"/>
        </w:rPr>
        <w:t>return</w:t>
      </w:r>
      <w:proofErr w:type="gramEnd"/>
      <w:r>
        <w:rPr>
          <w:rFonts w:ascii="Menlo Regular" w:hAnsi="Menlo Regular" w:cs="Menlo Regular"/>
          <w:color w:val="000000"/>
          <w:sz w:val="22"/>
          <w:szCs w:val="22"/>
          <w:lang w:val="en-US" w:eastAsia="en-IE"/>
        </w:rPr>
        <w:t xml:space="preserve"> computer;</w:t>
      </w:r>
    </w:p>
    <w:p w14:paraId="4F565E9C"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
    <w:p w14:paraId="3F787591"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
    <w:p w14:paraId="0B430EED"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26A04602"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Product </w:t>
      </w:r>
      <w:proofErr w:type="spellStart"/>
      <w:r>
        <w:rPr>
          <w:rFonts w:ascii="Menlo Regular" w:hAnsi="Menlo Regular" w:cs="Menlo Regular"/>
          <w:color w:val="000000"/>
          <w:sz w:val="22"/>
          <w:szCs w:val="22"/>
          <w:lang w:val="en-US" w:eastAsia="en-IE"/>
        </w:rPr>
        <w:t>createLaptopComputer</w:t>
      </w:r>
      <w:proofErr w:type="spellEnd"/>
      <w:r>
        <w:rPr>
          <w:rFonts w:ascii="Menlo Regular" w:hAnsi="Menlo Regular" w:cs="Menlo Regular"/>
          <w:color w:val="000000"/>
          <w:sz w:val="22"/>
          <w:szCs w:val="22"/>
          <w:lang w:val="en-US" w:eastAsia="en-IE"/>
        </w:rPr>
        <w:t>() {</w:t>
      </w:r>
    </w:p>
    <w:p w14:paraId="6DAA7F22"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
    <w:p w14:paraId="40DC3556"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5AF6F2FE"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Product motherboard = </w:t>
      </w:r>
      <w:r>
        <w:rPr>
          <w:rFonts w:ascii="Menlo Regular" w:hAnsi="Menlo Regular" w:cs="Menlo Regular"/>
          <w:color w:val="AA0D91"/>
          <w:sz w:val="22"/>
          <w:szCs w:val="22"/>
          <w:lang w:val="en-US" w:eastAsia="en-IE"/>
        </w:rPr>
        <w:t>new</w:t>
      </w:r>
      <w:r>
        <w:rPr>
          <w:rFonts w:ascii="Menlo Regular" w:hAnsi="Menlo Regular" w:cs="Menlo Regular"/>
          <w:color w:val="000000"/>
          <w:sz w:val="22"/>
          <w:szCs w:val="22"/>
          <w:lang w:val="en-US" w:eastAsia="en-IE"/>
        </w:rPr>
        <w:t xml:space="preserve"> </w:t>
      </w:r>
      <w:proofErr w:type="spellStart"/>
      <w:proofErr w:type="gramStart"/>
      <w:r>
        <w:rPr>
          <w:rFonts w:ascii="Menlo Regular" w:hAnsi="Menlo Regular" w:cs="Menlo Regular"/>
          <w:color w:val="000000"/>
          <w:sz w:val="22"/>
          <w:szCs w:val="22"/>
          <w:lang w:val="en-US" w:eastAsia="en-IE"/>
        </w:rPr>
        <w:t>ComponentComposite</w:t>
      </w:r>
      <w:proofErr w:type="spellEnd"/>
      <w:r>
        <w:rPr>
          <w:rFonts w:ascii="Menlo Regular" w:hAnsi="Menlo Regular" w:cs="Menlo Regular"/>
          <w:color w:val="000000"/>
          <w:sz w:val="22"/>
          <w:szCs w:val="22"/>
          <w:lang w:val="en-US" w:eastAsia="en-IE"/>
        </w:rPr>
        <w:t>(</w:t>
      </w:r>
      <w:proofErr w:type="gramEnd"/>
      <w:r>
        <w:rPr>
          <w:rFonts w:ascii="Menlo Regular" w:hAnsi="Menlo Regular" w:cs="Menlo Regular"/>
          <w:color w:val="000000"/>
          <w:sz w:val="22"/>
          <w:szCs w:val="22"/>
          <w:lang w:val="en-US" w:eastAsia="en-IE"/>
        </w:rPr>
        <w:t>);</w:t>
      </w:r>
    </w:p>
    <w:p w14:paraId="4ED4D071"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
    <w:p w14:paraId="554D548B"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Product ram = </w:t>
      </w:r>
      <w:r>
        <w:rPr>
          <w:rFonts w:ascii="Menlo Regular" w:hAnsi="Menlo Regular" w:cs="Menlo Regular"/>
          <w:color w:val="AA0D91"/>
          <w:sz w:val="22"/>
          <w:szCs w:val="22"/>
          <w:lang w:val="en-US" w:eastAsia="en-IE"/>
        </w:rPr>
        <w:t>new</w:t>
      </w:r>
      <w:r>
        <w:rPr>
          <w:rFonts w:ascii="Menlo Regular" w:hAnsi="Menlo Regular" w:cs="Menlo Regular"/>
          <w:color w:val="000000"/>
          <w:sz w:val="22"/>
          <w:szCs w:val="22"/>
          <w:lang w:val="en-US" w:eastAsia="en-IE"/>
        </w:rPr>
        <w:t xml:space="preserve"> </w:t>
      </w:r>
      <w:proofErr w:type="gramStart"/>
      <w:r>
        <w:rPr>
          <w:rFonts w:ascii="Menlo Regular" w:hAnsi="Menlo Regular" w:cs="Menlo Regular"/>
          <w:color w:val="000000"/>
          <w:sz w:val="22"/>
          <w:szCs w:val="22"/>
          <w:lang w:val="en-US" w:eastAsia="en-IE"/>
        </w:rPr>
        <w:t>RAM(</w:t>
      </w:r>
      <w:proofErr w:type="gramEnd"/>
      <w:r>
        <w:rPr>
          <w:rFonts w:ascii="Menlo Regular" w:hAnsi="Menlo Regular" w:cs="Menlo Regular"/>
          <w:color w:val="000000"/>
          <w:sz w:val="22"/>
          <w:szCs w:val="22"/>
          <w:lang w:val="en-US" w:eastAsia="en-IE"/>
        </w:rPr>
        <w:t>);</w:t>
      </w:r>
    </w:p>
    <w:p w14:paraId="12B13C01"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Product </w:t>
      </w:r>
      <w:proofErr w:type="spellStart"/>
      <w:r>
        <w:rPr>
          <w:rFonts w:ascii="Menlo Regular" w:hAnsi="Menlo Regular" w:cs="Menlo Regular"/>
          <w:color w:val="000000"/>
          <w:sz w:val="22"/>
          <w:szCs w:val="22"/>
          <w:lang w:val="en-US" w:eastAsia="en-IE"/>
        </w:rPr>
        <w:t>cpu</w:t>
      </w:r>
      <w:proofErr w:type="spellEnd"/>
      <w:r>
        <w:rPr>
          <w:rFonts w:ascii="Menlo Regular" w:hAnsi="Menlo Regular" w:cs="Menlo Regular"/>
          <w:color w:val="000000"/>
          <w:sz w:val="22"/>
          <w:szCs w:val="22"/>
          <w:lang w:val="en-US" w:eastAsia="en-IE"/>
        </w:rPr>
        <w:t xml:space="preserve"> = </w:t>
      </w:r>
      <w:r>
        <w:rPr>
          <w:rFonts w:ascii="Menlo Regular" w:hAnsi="Menlo Regular" w:cs="Menlo Regular"/>
          <w:color w:val="AA0D91"/>
          <w:sz w:val="22"/>
          <w:szCs w:val="22"/>
          <w:lang w:val="en-US" w:eastAsia="en-IE"/>
        </w:rPr>
        <w:t>new</w:t>
      </w:r>
      <w:r>
        <w:rPr>
          <w:rFonts w:ascii="Menlo Regular" w:hAnsi="Menlo Regular" w:cs="Menlo Regular"/>
          <w:color w:val="000000"/>
          <w:sz w:val="22"/>
          <w:szCs w:val="22"/>
          <w:lang w:val="en-US" w:eastAsia="en-IE"/>
        </w:rPr>
        <w:t xml:space="preserve"> </w:t>
      </w:r>
      <w:proofErr w:type="gramStart"/>
      <w:r>
        <w:rPr>
          <w:rFonts w:ascii="Menlo Regular" w:hAnsi="Menlo Regular" w:cs="Menlo Regular"/>
          <w:color w:val="000000"/>
          <w:sz w:val="22"/>
          <w:szCs w:val="22"/>
          <w:lang w:val="en-US" w:eastAsia="en-IE"/>
        </w:rPr>
        <w:t>CPU(</w:t>
      </w:r>
      <w:proofErr w:type="gramEnd"/>
      <w:r>
        <w:rPr>
          <w:rFonts w:ascii="Menlo Regular" w:hAnsi="Menlo Regular" w:cs="Menlo Regular"/>
          <w:color w:val="000000"/>
          <w:sz w:val="22"/>
          <w:szCs w:val="22"/>
          <w:lang w:val="en-US" w:eastAsia="en-IE"/>
        </w:rPr>
        <w:t>);</w:t>
      </w:r>
    </w:p>
    <w:p w14:paraId="3457AE3B"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Product sound = </w:t>
      </w:r>
      <w:r>
        <w:rPr>
          <w:rFonts w:ascii="Menlo Regular" w:hAnsi="Menlo Regular" w:cs="Menlo Regular"/>
          <w:color w:val="AA0D91"/>
          <w:sz w:val="22"/>
          <w:szCs w:val="22"/>
          <w:lang w:val="en-US" w:eastAsia="en-IE"/>
        </w:rPr>
        <w:t>new</w:t>
      </w:r>
      <w:r>
        <w:rPr>
          <w:rFonts w:ascii="Menlo Regular" w:hAnsi="Menlo Regular" w:cs="Menlo Regular"/>
          <w:color w:val="000000"/>
          <w:sz w:val="22"/>
          <w:szCs w:val="22"/>
          <w:lang w:val="en-US" w:eastAsia="en-IE"/>
        </w:rPr>
        <w:t xml:space="preserve"> </w:t>
      </w:r>
      <w:proofErr w:type="spellStart"/>
      <w:proofErr w:type="gramStart"/>
      <w:r>
        <w:rPr>
          <w:rFonts w:ascii="Menlo Regular" w:hAnsi="Menlo Regular" w:cs="Menlo Regular"/>
          <w:color w:val="000000"/>
          <w:sz w:val="22"/>
          <w:szCs w:val="22"/>
          <w:lang w:val="en-US" w:eastAsia="en-IE"/>
        </w:rPr>
        <w:t>SoundCard</w:t>
      </w:r>
      <w:proofErr w:type="spellEnd"/>
      <w:r>
        <w:rPr>
          <w:rFonts w:ascii="Menlo Regular" w:hAnsi="Menlo Regular" w:cs="Menlo Regular"/>
          <w:color w:val="000000"/>
          <w:sz w:val="22"/>
          <w:szCs w:val="22"/>
          <w:lang w:val="en-US" w:eastAsia="en-IE"/>
        </w:rPr>
        <w:t>(</w:t>
      </w:r>
      <w:proofErr w:type="gramEnd"/>
      <w:r>
        <w:rPr>
          <w:rFonts w:ascii="Menlo Regular" w:hAnsi="Menlo Regular" w:cs="Menlo Regular"/>
          <w:color w:val="000000"/>
          <w:sz w:val="22"/>
          <w:szCs w:val="22"/>
          <w:lang w:val="en-US" w:eastAsia="en-IE"/>
        </w:rPr>
        <w:t>);</w:t>
      </w:r>
    </w:p>
    <w:p w14:paraId="22C3EC4B"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Product screen = </w:t>
      </w:r>
      <w:r>
        <w:rPr>
          <w:rFonts w:ascii="Menlo Regular" w:hAnsi="Menlo Regular" w:cs="Menlo Regular"/>
          <w:color w:val="AA0D91"/>
          <w:sz w:val="22"/>
          <w:szCs w:val="22"/>
          <w:lang w:val="en-US" w:eastAsia="en-IE"/>
        </w:rPr>
        <w:t>new</w:t>
      </w:r>
      <w:r>
        <w:rPr>
          <w:rFonts w:ascii="Menlo Regular" w:hAnsi="Menlo Regular" w:cs="Menlo Regular"/>
          <w:color w:val="000000"/>
          <w:sz w:val="22"/>
          <w:szCs w:val="22"/>
          <w:lang w:val="en-US" w:eastAsia="en-IE"/>
        </w:rPr>
        <w:t xml:space="preserve"> </w:t>
      </w:r>
      <w:proofErr w:type="gramStart"/>
      <w:r>
        <w:rPr>
          <w:rFonts w:ascii="Menlo Regular" w:hAnsi="Menlo Regular" w:cs="Menlo Regular"/>
          <w:color w:val="000000"/>
          <w:sz w:val="22"/>
          <w:szCs w:val="22"/>
          <w:lang w:val="en-US" w:eastAsia="en-IE"/>
        </w:rPr>
        <w:t>Screen(</w:t>
      </w:r>
      <w:proofErr w:type="gramEnd"/>
      <w:r>
        <w:rPr>
          <w:rFonts w:ascii="Menlo Regular" w:hAnsi="Menlo Regular" w:cs="Menlo Regular"/>
          <w:color w:val="000000"/>
          <w:sz w:val="22"/>
          <w:szCs w:val="22"/>
          <w:lang w:val="en-US" w:eastAsia="en-IE"/>
        </w:rPr>
        <w:t>);</w:t>
      </w:r>
    </w:p>
    <w:p w14:paraId="514CD170"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Product graphics = </w:t>
      </w:r>
      <w:r>
        <w:rPr>
          <w:rFonts w:ascii="Menlo Regular" w:hAnsi="Menlo Regular" w:cs="Menlo Regular"/>
          <w:color w:val="AA0D91"/>
          <w:sz w:val="22"/>
          <w:szCs w:val="22"/>
          <w:lang w:val="en-US" w:eastAsia="en-IE"/>
        </w:rPr>
        <w:t>new</w:t>
      </w:r>
      <w:r>
        <w:rPr>
          <w:rFonts w:ascii="Menlo Regular" w:hAnsi="Menlo Regular" w:cs="Menlo Regular"/>
          <w:color w:val="000000"/>
          <w:sz w:val="22"/>
          <w:szCs w:val="22"/>
          <w:lang w:val="en-US" w:eastAsia="en-IE"/>
        </w:rPr>
        <w:t xml:space="preserve"> </w:t>
      </w:r>
      <w:proofErr w:type="spellStart"/>
      <w:proofErr w:type="gramStart"/>
      <w:r>
        <w:rPr>
          <w:rFonts w:ascii="Menlo Regular" w:hAnsi="Menlo Regular" w:cs="Menlo Regular"/>
          <w:color w:val="000000"/>
          <w:sz w:val="22"/>
          <w:szCs w:val="22"/>
          <w:lang w:val="en-US" w:eastAsia="en-IE"/>
        </w:rPr>
        <w:t>GraphicsCard</w:t>
      </w:r>
      <w:proofErr w:type="spellEnd"/>
      <w:r>
        <w:rPr>
          <w:rFonts w:ascii="Menlo Regular" w:hAnsi="Menlo Regular" w:cs="Menlo Regular"/>
          <w:color w:val="000000"/>
          <w:sz w:val="22"/>
          <w:szCs w:val="22"/>
          <w:lang w:val="en-US" w:eastAsia="en-IE"/>
        </w:rPr>
        <w:t>(</w:t>
      </w:r>
      <w:proofErr w:type="gramEnd"/>
      <w:r>
        <w:rPr>
          <w:rFonts w:ascii="Menlo Regular" w:hAnsi="Menlo Regular" w:cs="Menlo Regular"/>
          <w:color w:val="000000"/>
          <w:sz w:val="22"/>
          <w:szCs w:val="22"/>
          <w:lang w:val="en-US" w:eastAsia="en-IE"/>
        </w:rPr>
        <w:t>);</w:t>
      </w:r>
    </w:p>
    <w:p w14:paraId="0B0B8783"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Product </w:t>
      </w:r>
      <w:proofErr w:type="spellStart"/>
      <w:r>
        <w:rPr>
          <w:rFonts w:ascii="Menlo Regular" w:hAnsi="Menlo Regular" w:cs="Menlo Regular"/>
          <w:color w:val="000000"/>
          <w:sz w:val="22"/>
          <w:szCs w:val="22"/>
          <w:lang w:val="en-US" w:eastAsia="en-IE"/>
        </w:rPr>
        <w:t>harddrive</w:t>
      </w:r>
      <w:proofErr w:type="spellEnd"/>
      <w:r>
        <w:rPr>
          <w:rFonts w:ascii="Menlo Regular" w:hAnsi="Menlo Regular" w:cs="Menlo Regular"/>
          <w:color w:val="000000"/>
          <w:sz w:val="22"/>
          <w:szCs w:val="22"/>
          <w:lang w:val="en-US" w:eastAsia="en-IE"/>
        </w:rPr>
        <w:t xml:space="preserve"> = </w:t>
      </w:r>
      <w:r>
        <w:rPr>
          <w:rFonts w:ascii="Menlo Regular" w:hAnsi="Menlo Regular" w:cs="Menlo Regular"/>
          <w:color w:val="AA0D91"/>
          <w:sz w:val="22"/>
          <w:szCs w:val="22"/>
          <w:lang w:val="en-US" w:eastAsia="en-IE"/>
        </w:rPr>
        <w:t>new</w:t>
      </w:r>
      <w:r>
        <w:rPr>
          <w:rFonts w:ascii="Menlo Regular" w:hAnsi="Menlo Regular" w:cs="Menlo Regular"/>
          <w:color w:val="000000"/>
          <w:sz w:val="22"/>
          <w:szCs w:val="22"/>
          <w:lang w:val="en-US" w:eastAsia="en-IE"/>
        </w:rPr>
        <w:t xml:space="preserve"> </w:t>
      </w:r>
      <w:proofErr w:type="spellStart"/>
      <w:proofErr w:type="gramStart"/>
      <w:r>
        <w:rPr>
          <w:rFonts w:ascii="Menlo Regular" w:hAnsi="Menlo Regular" w:cs="Menlo Regular"/>
          <w:color w:val="000000"/>
          <w:sz w:val="22"/>
          <w:szCs w:val="22"/>
          <w:lang w:val="en-US" w:eastAsia="en-IE"/>
        </w:rPr>
        <w:t>HardDrive</w:t>
      </w:r>
      <w:proofErr w:type="spellEnd"/>
      <w:r>
        <w:rPr>
          <w:rFonts w:ascii="Menlo Regular" w:hAnsi="Menlo Regular" w:cs="Menlo Regular"/>
          <w:color w:val="000000"/>
          <w:sz w:val="22"/>
          <w:szCs w:val="22"/>
          <w:lang w:val="en-US" w:eastAsia="en-IE"/>
        </w:rPr>
        <w:t>(</w:t>
      </w:r>
      <w:proofErr w:type="gramEnd"/>
      <w:r>
        <w:rPr>
          <w:rFonts w:ascii="Menlo Regular" w:hAnsi="Menlo Regular" w:cs="Menlo Regular"/>
          <w:color w:val="000000"/>
          <w:sz w:val="22"/>
          <w:szCs w:val="22"/>
          <w:lang w:val="en-US" w:eastAsia="en-IE"/>
        </w:rPr>
        <w:t>);</w:t>
      </w:r>
    </w:p>
    <w:p w14:paraId="545A6D8D"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
    <w:p w14:paraId="2C29A692"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w:t>
      </w:r>
      <w:proofErr w:type="spellStart"/>
      <w:r>
        <w:rPr>
          <w:rFonts w:ascii="Menlo Regular" w:hAnsi="Menlo Regular" w:cs="Menlo Regular"/>
          <w:color w:val="000000"/>
          <w:sz w:val="22"/>
          <w:szCs w:val="22"/>
          <w:lang w:val="en-US" w:eastAsia="en-IE"/>
        </w:rPr>
        <w:t>ComponentComposite</w:t>
      </w:r>
      <w:proofErr w:type="spellEnd"/>
      <w:r>
        <w:rPr>
          <w:rFonts w:ascii="Menlo Regular" w:hAnsi="Menlo Regular" w:cs="Menlo Regular"/>
          <w:color w:val="000000"/>
          <w:sz w:val="22"/>
          <w:szCs w:val="22"/>
          <w:lang w:val="en-US" w:eastAsia="en-IE"/>
        </w:rPr>
        <w:t>) motherboard)</w:t>
      </w:r>
      <w:proofErr w:type="gramStart"/>
      <w:r>
        <w:rPr>
          <w:rFonts w:ascii="Menlo Regular" w:hAnsi="Menlo Regular" w:cs="Menlo Regular"/>
          <w:color w:val="000000"/>
          <w:sz w:val="22"/>
          <w:szCs w:val="22"/>
          <w:lang w:val="en-US" w:eastAsia="en-IE"/>
        </w:rPr>
        <w:t>.</w:t>
      </w:r>
      <w:proofErr w:type="spellStart"/>
      <w:r>
        <w:rPr>
          <w:rFonts w:ascii="Menlo Regular" w:hAnsi="Menlo Regular" w:cs="Menlo Regular"/>
          <w:color w:val="000000"/>
          <w:sz w:val="22"/>
          <w:szCs w:val="22"/>
          <w:lang w:val="en-US" w:eastAsia="en-IE"/>
        </w:rPr>
        <w:t>addObserver</w:t>
      </w:r>
      <w:proofErr w:type="spellEnd"/>
      <w:proofErr w:type="gramEnd"/>
      <w:r>
        <w:rPr>
          <w:rFonts w:ascii="Menlo Regular" w:hAnsi="Menlo Regular" w:cs="Menlo Regular"/>
          <w:color w:val="000000"/>
          <w:sz w:val="22"/>
          <w:szCs w:val="22"/>
          <w:lang w:val="en-US" w:eastAsia="en-IE"/>
        </w:rPr>
        <w:t>(</w:t>
      </w:r>
      <w:proofErr w:type="spellStart"/>
      <w:r>
        <w:rPr>
          <w:rFonts w:ascii="Menlo Regular" w:hAnsi="Menlo Regular" w:cs="Menlo Regular"/>
          <w:color w:val="000000"/>
          <w:sz w:val="22"/>
          <w:szCs w:val="22"/>
          <w:lang w:val="en-US" w:eastAsia="en-IE"/>
        </w:rPr>
        <w:t>transactionManagerRef</w:t>
      </w:r>
      <w:proofErr w:type="spellEnd"/>
      <w:r>
        <w:rPr>
          <w:rFonts w:ascii="Menlo Regular" w:hAnsi="Menlo Regular" w:cs="Menlo Regular"/>
          <w:color w:val="000000"/>
          <w:sz w:val="22"/>
          <w:szCs w:val="22"/>
          <w:lang w:val="en-US" w:eastAsia="en-IE"/>
        </w:rPr>
        <w:t>);</w:t>
      </w:r>
    </w:p>
    <w:p w14:paraId="54E7FB8A"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
    <w:p w14:paraId="62A9C86E"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roofErr w:type="spellStart"/>
      <w:proofErr w:type="gramStart"/>
      <w:r>
        <w:rPr>
          <w:rFonts w:ascii="Menlo Regular" w:hAnsi="Menlo Regular" w:cs="Menlo Regular"/>
          <w:color w:val="000000"/>
          <w:sz w:val="22"/>
          <w:szCs w:val="22"/>
          <w:lang w:val="en-US" w:eastAsia="en-IE"/>
        </w:rPr>
        <w:t>motherboard.addComponent</w:t>
      </w:r>
      <w:proofErr w:type="spellEnd"/>
      <w:proofErr w:type="gramEnd"/>
      <w:r>
        <w:rPr>
          <w:rFonts w:ascii="Menlo Regular" w:hAnsi="Menlo Regular" w:cs="Menlo Regular"/>
          <w:color w:val="000000"/>
          <w:sz w:val="22"/>
          <w:szCs w:val="22"/>
          <w:lang w:val="en-US" w:eastAsia="en-IE"/>
        </w:rPr>
        <w:t>(motherboard, ram);</w:t>
      </w:r>
    </w:p>
    <w:p w14:paraId="267B01FF"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roofErr w:type="spellStart"/>
      <w:proofErr w:type="gramStart"/>
      <w:r>
        <w:rPr>
          <w:rFonts w:ascii="Menlo Regular" w:hAnsi="Menlo Regular" w:cs="Menlo Regular"/>
          <w:color w:val="000000"/>
          <w:sz w:val="22"/>
          <w:szCs w:val="22"/>
          <w:lang w:val="en-US" w:eastAsia="en-IE"/>
        </w:rPr>
        <w:t>motherboard.addComponent</w:t>
      </w:r>
      <w:proofErr w:type="spellEnd"/>
      <w:proofErr w:type="gramEnd"/>
      <w:r>
        <w:rPr>
          <w:rFonts w:ascii="Menlo Regular" w:hAnsi="Menlo Regular" w:cs="Menlo Regular"/>
          <w:color w:val="000000"/>
          <w:sz w:val="22"/>
          <w:szCs w:val="22"/>
          <w:lang w:val="en-US" w:eastAsia="en-IE"/>
        </w:rPr>
        <w:t xml:space="preserve">(motherboard, </w:t>
      </w:r>
      <w:proofErr w:type="spellStart"/>
      <w:r>
        <w:rPr>
          <w:rFonts w:ascii="Menlo Regular" w:hAnsi="Menlo Regular" w:cs="Menlo Regular"/>
          <w:color w:val="000000"/>
          <w:sz w:val="22"/>
          <w:szCs w:val="22"/>
          <w:lang w:val="en-US" w:eastAsia="en-IE"/>
        </w:rPr>
        <w:t>cpu</w:t>
      </w:r>
      <w:proofErr w:type="spellEnd"/>
      <w:r>
        <w:rPr>
          <w:rFonts w:ascii="Menlo Regular" w:hAnsi="Menlo Regular" w:cs="Menlo Regular"/>
          <w:color w:val="000000"/>
          <w:sz w:val="22"/>
          <w:szCs w:val="22"/>
          <w:lang w:val="en-US" w:eastAsia="en-IE"/>
        </w:rPr>
        <w:t>);</w:t>
      </w:r>
    </w:p>
    <w:p w14:paraId="58086BE7"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roofErr w:type="spellStart"/>
      <w:proofErr w:type="gramStart"/>
      <w:r>
        <w:rPr>
          <w:rFonts w:ascii="Menlo Regular" w:hAnsi="Menlo Regular" w:cs="Menlo Regular"/>
          <w:color w:val="000000"/>
          <w:sz w:val="22"/>
          <w:szCs w:val="22"/>
          <w:lang w:val="en-US" w:eastAsia="en-IE"/>
        </w:rPr>
        <w:t>motherboard.addComponent</w:t>
      </w:r>
      <w:proofErr w:type="spellEnd"/>
      <w:proofErr w:type="gramEnd"/>
      <w:r>
        <w:rPr>
          <w:rFonts w:ascii="Menlo Regular" w:hAnsi="Menlo Regular" w:cs="Menlo Regular"/>
          <w:color w:val="000000"/>
          <w:sz w:val="22"/>
          <w:szCs w:val="22"/>
          <w:lang w:val="en-US" w:eastAsia="en-IE"/>
        </w:rPr>
        <w:t>(motherboard, sound);</w:t>
      </w:r>
    </w:p>
    <w:p w14:paraId="562055B5"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roofErr w:type="spellStart"/>
      <w:proofErr w:type="gramStart"/>
      <w:r>
        <w:rPr>
          <w:rFonts w:ascii="Menlo Regular" w:hAnsi="Menlo Regular" w:cs="Menlo Regular"/>
          <w:color w:val="000000"/>
          <w:sz w:val="22"/>
          <w:szCs w:val="22"/>
          <w:lang w:val="en-US" w:eastAsia="en-IE"/>
        </w:rPr>
        <w:t>motherboard.addComponent</w:t>
      </w:r>
      <w:proofErr w:type="spellEnd"/>
      <w:proofErr w:type="gramEnd"/>
      <w:r>
        <w:rPr>
          <w:rFonts w:ascii="Menlo Regular" w:hAnsi="Menlo Regular" w:cs="Menlo Regular"/>
          <w:color w:val="000000"/>
          <w:sz w:val="22"/>
          <w:szCs w:val="22"/>
          <w:lang w:val="en-US" w:eastAsia="en-IE"/>
        </w:rPr>
        <w:t>(motherboard, graphics);</w:t>
      </w:r>
    </w:p>
    <w:p w14:paraId="3184E3F6"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
    <w:p w14:paraId="522A1AB9"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
    <w:p w14:paraId="34501A8D"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
    <w:p w14:paraId="001769EB"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Product chassis = </w:t>
      </w:r>
      <w:r>
        <w:rPr>
          <w:rFonts w:ascii="Menlo Regular" w:hAnsi="Menlo Regular" w:cs="Menlo Regular"/>
          <w:color w:val="AA0D91"/>
          <w:sz w:val="22"/>
          <w:szCs w:val="22"/>
          <w:lang w:val="en-US" w:eastAsia="en-IE"/>
        </w:rPr>
        <w:t>new</w:t>
      </w:r>
      <w:r>
        <w:rPr>
          <w:rFonts w:ascii="Menlo Regular" w:hAnsi="Menlo Regular" w:cs="Menlo Regular"/>
          <w:color w:val="000000"/>
          <w:sz w:val="22"/>
          <w:szCs w:val="22"/>
          <w:lang w:val="en-US" w:eastAsia="en-IE"/>
        </w:rPr>
        <w:t xml:space="preserve"> </w:t>
      </w:r>
      <w:proofErr w:type="spellStart"/>
      <w:proofErr w:type="gramStart"/>
      <w:r>
        <w:rPr>
          <w:rFonts w:ascii="Menlo Regular" w:hAnsi="Menlo Regular" w:cs="Menlo Regular"/>
          <w:color w:val="000000"/>
          <w:sz w:val="22"/>
          <w:szCs w:val="22"/>
          <w:lang w:val="en-US" w:eastAsia="en-IE"/>
        </w:rPr>
        <w:t>ComponentComposite</w:t>
      </w:r>
      <w:proofErr w:type="spellEnd"/>
      <w:r>
        <w:rPr>
          <w:rFonts w:ascii="Menlo Regular" w:hAnsi="Menlo Regular" w:cs="Menlo Regular"/>
          <w:color w:val="000000"/>
          <w:sz w:val="22"/>
          <w:szCs w:val="22"/>
          <w:lang w:val="en-US" w:eastAsia="en-IE"/>
        </w:rPr>
        <w:t>(</w:t>
      </w:r>
      <w:proofErr w:type="gramEnd"/>
      <w:r>
        <w:rPr>
          <w:rFonts w:ascii="Menlo Regular" w:hAnsi="Menlo Regular" w:cs="Menlo Regular"/>
          <w:color w:val="000000"/>
          <w:sz w:val="22"/>
          <w:szCs w:val="22"/>
          <w:lang w:val="en-US" w:eastAsia="en-IE"/>
        </w:rPr>
        <w:t>);</w:t>
      </w:r>
    </w:p>
    <w:p w14:paraId="1D4715EB"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
    <w:p w14:paraId="4B209F08"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w:t>
      </w:r>
      <w:proofErr w:type="spellStart"/>
      <w:r>
        <w:rPr>
          <w:rFonts w:ascii="Menlo Regular" w:hAnsi="Menlo Regular" w:cs="Menlo Regular"/>
          <w:color w:val="000000"/>
          <w:sz w:val="22"/>
          <w:szCs w:val="22"/>
          <w:lang w:val="en-US" w:eastAsia="en-IE"/>
        </w:rPr>
        <w:t>ComponentComposite</w:t>
      </w:r>
      <w:proofErr w:type="spellEnd"/>
      <w:r>
        <w:rPr>
          <w:rFonts w:ascii="Menlo Regular" w:hAnsi="Menlo Regular" w:cs="Menlo Regular"/>
          <w:color w:val="000000"/>
          <w:sz w:val="22"/>
          <w:szCs w:val="22"/>
          <w:lang w:val="en-US" w:eastAsia="en-IE"/>
        </w:rPr>
        <w:t xml:space="preserve">) </w:t>
      </w:r>
      <w:r>
        <w:rPr>
          <w:rFonts w:ascii="Menlo Regular" w:hAnsi="Menlo Regular" w:cs="Menlo Regular"/>
          <w:color w:val="000000"/>
          <w:sz w:val="22"/>
          <w:szCs w:val="22"/>
          <w:lang w:val="en-US" w:eastAsia="en-IE"/>
        </w:rPr>
        <w:lastRenderedPageBreak/>
        <w:t>chassis)</w:t>
      </w:r>
      <w:proofErr w:type="gramStart"/>
      <w:r>
        <w:rPr>
          <w:rFonts w:ascii="Menlo Regular" w:hAnsi="Menlo Regular" w:cs="Menlo Regular"/>
          <w:color w:val="000000"/>
          <w:sz w:val="22"/>
          <w:szCs w:val="22"/>
          <w:lang w:val="en-US" w:eastAsia="en-IE"/>
        </w:rPr>
        <w:t>.</w:t>
      </w:r>
      <w:proofErr w:type="spellStart"/>
      <w:r>
        <w:rPr>
          <w:rFonts w:ascii="Menlo Regular" w:hAnsi="Menlo Regular" w:cs="Menlo Regular"/>
          <w:color w:val="000000"/>
          <w:sz w:val="22"/>
          <w:szCs w:val="22"/>
          <w:lang w:val="en-US" w:eastAsia="en-IE"/>
        </w:rPr>
        <w:t>addObserver</w:t>
      </w:r>
      <w:proofErr w:type="spellEnd"/>
      <w:proofErr w:type="gramEnd"/>
      <w:r>
        <w:rPr>
          <w:rFonts w:ascii="Menlo Regular" w:hAnsi="Menlo Regular" w:cs="Menlo Regular"/>
          <w:color w:val="000000"/>
          <w:sz w:val="22"/>
          <w:szCs w:val="22"/>
          <w:lang w:val="en-US" w:eastAsia="en-IE"/>
        </w:rPr>
        <w:t>(</w:t>
      </w:r>
      <w:proofErr w:type="spellStart"/>
      <w:r>
        <w:rPr>
          <w:rFonts w:ascii="Menlo Regular" w:hAnsi="Menlo Regular" w:cs="Menlo Regular"/>
          <w:color w:val="000000"/>
          <w:sz w:val="22"/>
          <w:szCs w:val="22"/>
          <w:lang w:val="en-US" w:eastAsia="en-IE"/>
        </w:rPr>
        <w:t>transactionManagerRef</w:t>
      </w:r>
      <w:proofErr w:type="spellEnd"/>
      <w:r>
        <w:rPr>
          <w:rFonts w:ascii="Menlo Regular" w:hAnsi="Menlo Regular" w:cs="Menlo Regular"/>
          <w:color w:val="000000"/>
          <w:sz w:val="22"/>
          <w:szCs w:val="22"/>
          <w:lang w:val="en-US" w:eastAsia="en-IE"/>
        </w:rPr>
        <w:t>);</w:t>
      </w:r>
    </w:p>
    <w:p w14:paraId="3D81C209"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
    <w:p w14:paraId="35FD9BBA"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roofErr w:type="spellStart"/>
      <w:proofErr w:type="gramStart"/>
      <w:r>
        <w:rPr>
          <w:rFonts w:ascii="Menlo Regular" w:hAnsi="Menlo Regular" w:cs="Menlo Regular"/>
          <w:color w:val="000000"/>
          <w:sz w:val="22"/>
          <w:szCs w:val="22"/>
          <w:lang w:val="en-US" w:eastAsia="en-IE"/>
        </w:rPr>
        <w:t>chassis.addComponent</w:t>
      </w:r>
      <w:proofErr w:type="spellEnd"/>
      <w:proofErr w:type="gramEnd"/>
      <w:r>
        <w:rPr>
          <w:rFonts w:ascii="Menlo Regular" w:hAnsi="Menlo Regular" w:cs="Menlo Regular"/>
          <w:color w:val="000000"/>
          <w:sz w:val="22"/>
          <w:szCs w:val="22"/>
          <w:lang w:val="en-US" w:eastAsia="en-IE"/>
        </w:rPr>
        <w:t>(chassis, motherboard);</w:t>
      </w:r>
    </w:p>
    <w:p w14:paraId="5D4BFAD9"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46E32D39"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roofErr w:type="spellStart"/>
      <w:proofErr w:type="gramStart"/>
      <w:r>
        <w:rPr>
          <w:rFonts w:ascii="Menlo Regular" w:hAnsi="Menlo Regular" w:cs="Menlo Regular"/>
          <w:color w:val="000000"/>
          <w:sz w:val="22"/>
          <w:szCs w:val="22"/>
          <w:lang w:val="en-US" w:eastAsia="en-IE"/>
        </w:rPr>
        <w:t>chassis.addComponent</w:t>
      </w:r>
      <w:proofErr w:type="spellEnd"/>
      <w:proofErr w:type="gramEnd"/>
      <w:r>
        <w:rPr>
          <w:rFonts w:ascii="Menlo Regular" w:hAnsi="Menlo Regular" w:cs="Menlo Regular"/>
          <w:color w:val="000000"/>
          <w:sz w:val="22"/>
          <w:szCs w:val="22"/>
          <w:lang w:val="en-US" w:eastAsia="en-IE"/>
        </w:rPr>
        <w:t xml:space="preserve">(chassis, </w:t>
      </w:r>
      <w:proofErr w:type="spellStart"/>
      <w:r>
        <w:rPr>
          <w:rFonts w:ascii="Menlo Regular" w:hAnsi="Menlo Regular" w:cs="Menlo Regular"/>
          <w:color w:val="000000"/>
          <w:sz w:val="22"/>
          <w:szCs w:val="22"/>
          <w:lang w:val="en-US" w:eastAsia="en-IE"/>
        </w:rPr>
        <w:t>harddrive</w:t>
      </w:r>
      <w:proofErr w:type="spellEnd"/>
      <w:r>
        <w:rPr>
          <w:rFonts w:ascii="Menlo Regular" w:hAnsi="Menlo Regular" w:cs="Menlo Regular"/>
          <w:color w:val="000000"/>
          <w:sz w:val="22"/>
          <w:szCs w:val="22"/>
          <w:lang w:val="en-US" w:eastAsia="en-IE"/>
        </w:rPr>
        <w:t>);</w:t>
      </w:r>
    </w:p>
    <w:p w14:paraId="144ACE1C"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 xml:space="preserve">Product computer = </w:t>
      </w:r>
      <w:r>
        <w:rPr>
          <w:rFonts w:ascii="Menlo Regular" w:hAnsi="Menlo Regular" w:cs="Menlo Regular"/>
          <w:color w:val="AA0D91"/>
          <w:sz w:val="22"/>
          <w:szCs w:val="22"/>
          <w:lang w:val="en-US" w:eastAsia="en-IE"/>
        </w:rPr>
        <w:t>new</w:t>
      </w:r>
      <w:r>
        <w:rPr>
          <w:rFonts w:ascii="Menlo Regular" w:hAnsi="Menlo Regular" w:cs="Menlo Regular"/>
          <w:color w:val="000000"/>
          <w:sz w:val="22"/>
          <w:szCs w:val="22"/>
          <w:lang w:val="en-US" w:eastAsia="en-IE"/>
        </w:rPr>
        <w:t xml:space="preserve"> </w:t>
      </w:r>
      <w:proofErr w:type="spellStart"/>
      <w:proofErr w:type="gramStart"/>
      <w:r>
        <w:rPr>
          <w:rFonts w:ascii="Menlo Regular" w:hAnsi="Menlo Regular" w:cs="Menlo Regular"/>
          <w:color w:val="000000"/>
          <w:sz w:val="22"/>
          <w:szCs w:val="22"/>
          <w:lang w:val="en-US" w:eastAsia="en-IE"/>
        </w:rPr>
        <w:t>ComponentComposite</w:t>
      </w:r>
      <w:proofErr w:type="spellEnd"/>
      <w:r>
        <w:rPr>
          <w:rFonts w:ascii="Menlo Regular" w:hAnsi="Menlo Regular" w:cs="Menlo Regular"/>
          <w:color w:val="000000"/>
          <w:sz w:val="22"/>
          <w:szCs w:val="22"/>
          <w:lang w:val="en-US" w:eastAsia="en-IE"/>
        </w:rPr>
        <w:t>(</w:t>
      </w:r>
      <w:proofErr w:type="gramEnd"/>
      <w:r>
        <w:rPr>
          <w:rFonts w:ascii="Menlo Regular" w:hAnsi="Menlo Regular" w:cs="Menlo Regular"/>
          <w:color w:val="000000"/>
          <w:sz w:val="22"/>
          <w:szCs w:val="22"/>
          <w:lang w:val="en-US" w:eastAsia="en-IE"/>
        </w:rPr>
        <w:t>);</w:t>
      </w:r>
    </w:p>
    <w:p w14:paraId="14D1B8F4"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
    <w:p w14:paraId="4CB125A2"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w:t>
      </w:r>
      <w:proofErr w:type="spellStart"/>
      <w:r>
        <w:rPr>
          <w:rFonts w:ascii="Menlo Regular" w:hAnsi="Menlo Regular" w:cs="Menlo Regular"/>
          <w:color w:val="000000"/>
          <w:sz w:val="22"/>
          <w:szCs w:val="22"/>
          <w:lang w:val="en-US" w:eastAsia="en-IE"/>
        </w:rPr>
        <w:t>ComponentComposite</w:t>
      </w:r>
      <w:proofErr w:type="spellEnd"/>
      <w:r>
        <w:rPr>
          <w:rFonts w:ascii="Menlo Regular" w:hAnsi="Menlo Regular" w:cs="Menlo Regular"/>
          <w:color w:val="000000"/>
          <w:sz w:val="22"/>
          <w:szCs w:val="22"/>
          <w:lang w:val="en-US" w:eastAsia="en-IE"/>
        </w:rPr>
        <w:t>) computer)</w:t>
      </w:r>
      <w:proofErr w:type="gramStart"/>
      <w:r>
        <w:rPr>
          <w:rFonts w:ascii="Menlo Regular" w:hAnsi="Menlo Regular" w:cs="Menlo Regular"/>
          <w:color w:val="000000"/>
          <w:sz w:val="22"/>
          <w:szCs w:val="22"/>
          <w:lang w:val="en-US" w:eastAsia="en-IE"/>
        </w:rPr>
        <w:t>.</w:t>
      </w:r>
      <w:proofErr w:type="spellStart"/>
      <w:r>
        <w:rPr>
          <w:rFonts w:ascii="Menlo Regular" w:hAnsi="Menlo Regular" w:cs="Menlo Regular"/>
          <w:color w:val="000000"/>
          <w:sz w:val="22"/>
          <w:szCs w:val="22"/>
          <w:lang w:val="en-US" w:eastAsia="en-IE"/>
        </w:rPr>
        <w:t>addObserver</w:t>
      </w:r>
      <w:proofErr w:type="spellEnd"/>
      <w:proofErr w:type="gramEnd"/>
      <w:r>
        <w:rPr>
          <w:rFonts w:ascii="Menlo Regular" w:hAnsi="Menlo Regular" w:cs="Menlo Regular"/>
          <w:color w:val="000000"/>
          <w:sz w:val="22"/>
          <w:szCs w:val="22"/>
          <w:lang w:val="en-US" w:eastAsia="en-IE"/>
        </w:rPr>
        <w:t>(</w:t>
      </w:r>
      <w:proofErr w:type="spellStart"/>
      <w:r>
        <w:rPr>
          <w:rFonts w:ascii="Menlo Regular" w:hAnsi="Menlo Regular" w:cs="Menlo Regular"/>
          <w:color w:val="000000"/>
          <w:sz w:val="22"/>
          <w:szCs w:val="22"/>
          <w:lang w:val="en-US" w:eastAsia="en-IE"/>
        </w:rPr>
        <w:t>transactionManagerRef</w:t>
      </w:r>
      <w:proofErr w:type="spellEnd"/>
      <w:r>
        <w:rPr>
          <w:rFonts w:ascii="Menlo Regular" w:hAnsi="Menlo Regular" w:cs="Menlo Regular"/>
          <w:color w:val="000000"/>
          <w:sz w:val="22"/>
          <w:szCs w:val="22"/>
          <w:lang w:val="en-US" w:eastAsia="en-IE"/>
        </w:rPr>
        <w:t>);</w:t>
      </w:r>
    </w:p>
    <w:p w14:paraId="42FD8C25"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
    <w:p w14:paraId="13F64E8C"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roofErr w:type="spellStart"/>
      <w:proofErr w:type="gramStart"/>
      <w:r>
        <w:rPr>
          <w:rFonts w:ascii="Menlo Regular" w:hAnsi="Menlo Regular" w:cs="Menlo Regular"/>
          <w:color w:val="000000"/>
          <w:sz w:val="22"/>
          <w:szCs w:val="22"/>
          <w:lang w:val="en-US" w:eastAsia="en-IE"/>
        </w:rPr>
        <w:t>computer.addComponent</w:t>
      </w:r>
      <w:proofErr w:type="spellEnd"/>
      <w:proofErr w:type="gramEnd"/>
      <w:r>
        <w:rPr>
          <w:rFonts w:ascii="Menlo Regular" w:hAnsi="Menlo Regular" w:cs="Menlo Regular"/>
          <w:color w:val="000000"/>
          <w:sz w:val="22"/>
          <w:szCs w:val="22"/>
          <w:lang w:val="en-US" w:eastAsia="en-IE"/>
        </w:rPr>
        <w:t>(computer, chassis);</w:t>
      </w:r>
    </w:p>
    <w:p w14:paraId="6B3001EF"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roofErr w:type="spellStart"/>
      <w:proofErr w:type="gramStart"/>
      <w:r>
        <w:rPr>
          <w:rFonts w:ascii="Menlo Regular" w:hAnsi="Menlo Regular" w:cs="Menlo Regular"/>
          <w:color w:val="000000"/>
          <w:sz w:val="22"/>
          <w:szCs w:val="22"/>
          <w:lang w:val="en-US" w:eastAsia="en-IE"/>
        </w:rPr>
        <w:t>computer.addComponent</w:t>
      </w:r>
      <w:proofErr w:type="spellEnd"/>
      <w:proofErr w:type="gramEnd"/>
      <w:r>
        <w:rPr>
          <w:rFonts w:ascii="Menlo Regular" w:hAnsi="Menlo Regular" w:cs="Menlo Regular"/>
          <w:color w:val="000000"/>
          <w:sz w:val="22"/>
          <w:szCs w:val="22"/>
          <w:lang w:val="en-US" w:eastAsia="en-IE"/>
        </w:rPr>
        <w:t>(</w:t>
      </w:r>
      <w:proofErr w:type="spellStart"/>
      <w:r>
        <w:rPr>
          <w:rFonts w:ascii="Menlo Regular" w:hAnsi="Menlo Regular" w:cs="Menlo Regular"/>
          <w:color w:val="000000"/>
          <w:sz w:val="22"/>
          <w:szCs w:val="22"/>
          <w:lang w:val="en-US" w:eastAsia="en-IE"/>
        </w:rPr>
        <w:t>computer,screen</w:t>
      </w:r>
      <w:proofErr w:type="spellEnd"/>
      <w:r>
        <w:rPr>
          <w:rFonts w:ascii="Menlo Regular" w:hAnsi="Menlo Regular" w:cs="Menlo Regular"/>
          <w:color w:val="000000"/>
          <w:sz w:val="22"/>
          <w:szCs w:val="22"/>
          <w:lang w:val="en-US" w:eastAsia="en-IE"/>
        </w:rPr>
        <w:t>);</w:t>
      </w:r>
    </w:p>
    <w:p w14:paraId="2BC72D0E"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
    <w:p w14:paraId="1318360D"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22DE3A89"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42785AE2"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roofErr w:type="gramStart"/>
      <w:r>
        <w:rPr>
          <w:rFonts w:ascii="Menlo Regular" w:hAnsi="Menlo Regular" w:cs="Menlo Regular"/>
          <w:color w:val="AA0D91"/>
          <w:sz w:val="22"/>
          <w:szCs w:val="22"/>
          <w:lang w:val="en-US" w:eastAsia="en-IE"/>
        </w:rPr>
        <w:t>return</w:t>
      </w:r>
      <w:proofErr w:type="gramEnd"/>
      <w:r>
        <w:rPr>
          <w:rFonts w:ascii="Menlo Regular" w:hAnsi="Menlo Regular" w:cs="Menlo Regular"/>
          <w:color w:val="000000"/>
          <w:sz w:val="22"/>
          <w:szCs w:val="22"/>
          <w:lang w:val="en-US" w:eastAsia="en-IE"/>
        </w:rPr>
        <w:t xml:space="preserve"> computer;</w:t>
      </w:r>
    </w:p>
    <w:p w14:paraId="1E436406"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 </w:t>
      </w:r>
    </w:p>
    <w:p w14:paraId="1A60FE71"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504B8EEB" w14:textId="160DFABD" w:rsidR="002258BB"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w:t>
      </w:r>
    </w:p>
    <w:p w14:paraId="7DB69F6A"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620EA1BD" w14:textId="77777777" w:rsidR="002258BB" w:rsidRDefault="002258BB" w:rsidP="002258BB">
      <w:pPr>
        <w:widowControl w:val="0"/>
        <w:tabs>
          <w:tab w:val="left" w:pos="560"/>
        </w:tabs>
        <w:suppressAutoHyphens w:val="0"/>
        <w:autoSpaceDE w:val="0"/>
        <w:autoSpaceDN w:val="0"/>
        <w:adjustRightInd w:val="0"/>
        <w:jc w:val="center"/>
        <w:rPr>
          <w:rFonts w:ascii="Menlo Regular" w:hAnsi="Menlo Regular" w:cs="Menlo Regular"/>
          <w:b/>
          <w:color w:val="000000"/>
          <w:sz w:val="22"/>
          <w:szCs w:val="22"/>
          <w:lang w:val="en-US" w:eastAsia="en-IE"/>
        </w:rPr>
      </w:pPr>
      <w:proofErr w:type="gramStart"/>
      <w:r w:rsidRPr="002258BB">
        <w:rPr>
          <w:rFonts w:ascii="Menlo Regular" w:hAnsi="Menlo Regular" w:cs="Menlo Regular"/>
          <w:b/>
          <w:color w:val="000000"/>
          <w:sz w:val="22"/>
          <w:szCs w:val="22"/>
          <w:lang w:val="en-US" w:eastAsia="en-IE"/>
        </w:rPr>
        <w:t>productFactory.java</w:t>
      </w:r>
      <w:proofErr w:type="gramEnd"/>
    </w:p>
    <w:p w14:paraId="3158D54A" w14:textId="77777777" w:rsidR="00F2359E" w:rsidRDefault="00F2359E" w:rsidP="002258BB">
      <w:pPr>
        <w:widowControl w:val="0"/>
        <w:tabs>
          <w:tab w:val="left" w:pos="560"/>
        </w:tabs>
        <w:suppressAutoHyphens w:val="0"/>
        <w:autoSpaceDE w:val="0"/>
        <w:autoSpaceDN w:val="0"/>
        <w:adjustRightInd w:val="0"/>
        <w:jc w:val="center"/>
        <w:rPr>
          <w:rFonts w:ascii="Menlo Regular" w:hAnsi="Menlo Regular" w:cs="Menlo Regular"/>
          <w:b/>
          <w:color w:val="000000"/>
          <w:sz w:val="22"/>
          <w:szCs w:val="22"/>
          <w:lang w:val="en-US" w:eastAsia="en-IE"/>
        </w:rPr>
      </w:pPr>
    </w:p>
    <w:p w14:paraId="1B78A989"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roofErr w:type="gramStart"/>
      <w:r>
        <w:rPr>
          <w:rFonts w:ascii="Menlo Regular" w:hAnsi="Menlo Regular" w:cs="Menlo Regular"/>
          <w:color w:val="AA0D91"/>
          <w:sz w:val="22"/>
          <w:szCs w:val="22"/>
          <w:lang w:val="en-US" w:eastAsia="en-IE"/>
        </w:rPr>
        <w:t>package</w:t>
      </w:r>
      <w:proofErr w:type="gramEnd"/>
      <w:r>
        <w:rPr>
          <w:rFonts w:ascii="Menlo Regular" w:hAnsi="Menlo Regular" w:cs="Menlo Regular"/>
          <w:color w:val="000000"/>
          <w:sz w:val="22"/>
          <w:szCs w:val="22"/>
          <w:lang w:val="en-US" w:eastAsia="en-IE"/>
        </w:rPr>
        <w:t xml:space="preserve"> factory;</w:t>
      </w:r>
    </w:p>
    <w:p w14:paraId="7F0CAC9B"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2446AD39"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roofErr w:type="gramStart"/>
      <w:r>
        <w:rPr>
          <w:rFonts w:ascii="Menlo Regular" w:hAnsi="Menlo Regular" w:cs="Menlo Regular"/>
          <w:color w:val="AA0D91"/>
          <w:sz w:val="22"/>
          <w:szCs w:val="22"/>
          <w:lang w:val="en-US" w:eastAsia="en-IE"/>
        </w:rPr>
        <w:t>import</w:t>
      </w:r>
      <w:proofErr w:type="gramEnd"/>
      <w:r>
        <w:rPr>
          <w:rFonts w:ascii="Menlo Regular" w:hAnsi="Menlo Regular" w:cs="Menlo Regular"/>
          <w:color w:val="000000"/>
          <w:sz w:val="22"/>
          <w:szCs w:val="22"/>
          <w:lang w:val="en-US" w:eastAsia="en-IE"/>
        </w:rPr>
        <w:t xml:space="preserve"> composite.*;</w:t>
      </w:r>
    </w:p>
    <w:p w14:paraId="4670215F"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roofErr w:type="gramStart"/>
      <w:r>
        <w:rPr>
          <w:rFonts w:ascii="Menlo Regular" w:hAnsi="Menlo Regular" w:cs="Menlo Regular"/>
          <w:color w:val="AA0D91"/>
          <w:sz w:val="22"/>
          <w:szCs w:val="22"/>
          <w:lang w:val="en-US" w:eastAsia="en-IE"/>
        </w:rPr>
        <w:t>import</w:t>
      </w:r>
      <w:proofErr w:type="gramEnd"/>
      <w:r>
        <w:rPr>
          <w:rFonts w:ascii="Menlo Regular" w:hAnsi="Menlo Regular" w:cs="Menlo Regular"/>
          <w:color w:val="000000"/>
          <w:sz w:val="22"/>
          <w:szCs w:val="22"/>
          <w:lang w:val="en-US" w:eastAsia="en-IE"/>
        </w:rPr>
        <w:t xml:space="preserve"> controller.*;</w:t>
      </w:r>
    </w:p>
    <w:p w14:paraId="56BD2628"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316DB4E8"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interface</w:t>
      </w: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ProductFactory</w:t>
      </w:r>
      <w:proofErr w:type="spellEnd"/>
      <w:r>
        <w:rPr>
          <w:rFonts w:ascii="Menlo Regular" w:hAnsi="Menlo Regular" w:cs="Menlo Regular"/>
          <w:color w:val="000000"/>
          <w:sz w:val="22"/>
          <w:szCs w:val="22"/>
          <w:lang w:val="en-US" w:eastAsia="en-IE"/>
        </w:rPr>
        <w:t xml:space="preserve"> {</w:t>
      </w:r>
    </w:p>
    <w:p w14:paraId="58C20318"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25FD8F41"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 xml:space="preserve">  </w:t>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Product </w:t>
      </w:r>
      <w:proofErr w:type="spellStart"/>
      <w:r>
        <w:rPr>
          <w:rFonts w:ascii="Menlo Regular" w:hAnsi="Menlo Regular" w:cs="Menlo Regular"/>
          <w:color w:val="000000"/>
          <w:sz w:val="22"/>
          <w:szCs w:val="22"/>
          <w:lang w:val="en-US" w:eastAsia="en-IE"/>
        </w:rPr>
        <w:t>createProduct</w:t>
      </w:r>
      <w:proofErr w:type="spellEnd"/>
      <w:r>
        <w:rPr>
          <w:rFonts w:ascii="Menlo Regular" w:hAnsi="Menlo Regular" w:cs="Menlo Regular"/>
          <w:color w:val="000000"/>
          <w:sz w:val="22"/>
          <w:szCs w:val="22"/>
          <w:lang w:val="en-US" w:eastAsia="en-IE"/>
        </w:rPr>
        <w:t>(</w:t>
      </w:r>
      <w:proofErr w:type="spellStart"/>
      <w:r>
        <w:rPr>
          <w:rFonts w:ascii="Menlo Regular" w:hAnsi="Menlo Regular" w:cs="Menlo Regular"/>
          <w:color w:val="000000"/>
          <w:sz w:val="22"/>
          <w:szCs w:val="22"/>
          <w:lang w:val="en-US" w:eastAsia="en-IE"/>
        </w:rPr>
        <w:t>ProductTypeEnum</w:t>
      </w:r>
      <w:proofErr w:type="spell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productTypeEnum</w:t>
      </w:r>
      <w:proofErr w:type="spellEnd"/>
      <w:r>
        <w:rPr>
          <w:rFonts w:ascii="Menlo Regular" w:hAnsi="Menlo Regular" w:cs="Menlo Regular"/>
          <w:color w:val="000000"/>
          <w:sz w:val="22"/>
          <w:szCs w:val="22"/>
          <w:lang w:val="en-US" w:eastAsia="en-IE"/>
        </w:rPr>
        <w:t>);</w:t>
      </w:r>
    </w:p>
    <w:p w14:paraId="0B6D7ACC"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37FB4D4D" w14:textId="020C90D8" w:rsidR="00F2359E" w:rsidRDefault="00F2359E" w:rsidP="00F2359E">
      <w:pPr>
        <w:widowControl w:val="0"/>
        <w:tabs>
          <w:tab w:val="left" w:pos="560"/>
        </w:tabs>
        <w:suppressAutoHyphens w:val="0"/>
        <w:autoSpaceDE w:val="0"/>
        <w:autoSpaceDN w:val="0"/>
        <w:adjustRightInd w:val="0"/>
        <w:jc w:val="center"/>
        <w:rPr>
          <w:rFonts w:ascii="Menlo Regular" w:hAnsi="Menlo Regular" w:cs="Menlo Regular"/>
          <w:b/>
          <w:color w:val="000000"/>
          <w:sz w:val="22"/>
          <w:szCs w:val="22"/>
          <w:lang w:val="en-US" w:eastAsia="en-IE"/>
        </w:rPr>
      </w:pPr>
      <w:r>
        <w:rPr>
          <w:rFonts w:ascii="Menlo Regular" w:hAnsi="Menlo Regular" w:cs="Menlo Regular"/>
          <w:color w:val="000000"/>
          <w:sz w:val="22"/>
          <w:szCs w:val="22"/>
          <w:lang w:val="en-US" w:eastAsia="en-IE"/>
        </w:rPr>
        <w:t>}</w:t>
      </w:r>
    </w:p>
    <w:p w14:paraId="6792332B" w14:textId="77777777" w:rsidR="002258BB" w:rsidRDefault="002258BB" w:rsidP="002258BB">
      <w:pPr>
        <w:widowControl w:val="0"/>
        <w:tabs>
          <w:tab w:val="left" w:pos="560"/>
        </w:tabs>
        <w:suppressAutoHyphens w:val="0"/>
        <w:autoSpaceDE w:val="0"/>
        <w:autoSpaceDN w:val="0"/>
        <w:adjustRightInd w:val="0"/>
        <w:rPr>
          <w:rFonts w:ascii="Menlo Regular" w:hAnsi="Menlo Regular" w:cs="Menlo Regular"/>
          <w:b/>
          <w:color w:val="000000"/>
          <w:sz w:val="22"/>
          <w:szCs w:val="22"/>
          <w:lang w:val="en-US" w:eastAsia="en-IE"/>
        </w:rPr>
      </w:pPr>
    </w:p>
    <w:p w14:paraId="6EC1F1ED" w14:textId="77777777" w:rsidR="002258BB" w:rsidRDefault="00ED7807" w:rsidP="00ED7807">
      <w:pPr>
        <w:widowControl w:val="0"/>
        <w:tabs>
          <w:tab w:val="left" w:pos="560"/>
        </w:tabs>
        <w:suppressAutoHyphens w:val="0"/>
        <w:autoSpaceDE w:val="0"/>
        <w:autoSpaceDN w:val="0"/>
        <w:adjustRightInd w:val="0"/>
        <w:jc w:val="center"/>
        <w:rPr>
          <w:rFonts w:ascii="Menlo Regular" w:hAnsi="Menlo Regular" w:cs="Menlo Regular"/>
          <w:b/>
          <w:color w:val="000000"/>
          <w:sz w:val="22"/>
          <w:szCs w:val="22"/>
          <w:lang w:val="en-US" w:eastAsia="en-IE"/>
        </w:rPr>
      </w:pPr>
      <w:r>
        <w:rPr>
          <w:rFonts w:ascii="Menlo Regular" w:hAnsi="Menlo Regular" w:cs="Menlo Regular"/>
          <w:b/>
          <w:color w:val="000000"/>
          <w:sz w:val="22"/>
          <w:szCs w:val="22"/>
          <w:lang w:val="en-US" w:eastAsia="en-IE"/>
        </w:rPr>
        <w:t>Ireland.java</w:t>
      </w:r>
    </w:p>
    <w:p w14:paraId="371D72CE" w14:textId="77777777" w:rsidR="00F2359E" w:rsidRDefault="00F2359E" w:rsidP="00ED7807">
      <w:pPr>
        <w:widowControl w:val="0"/>
        <w:tabs>
          <w:tab w:val="left" w:pos="560"/>
        </w:tabs>
        <w:suppressAutoHyphens w:val="0"/>
        <w:autoSpaceDE w:val="0"/>
        <w:autoSpaceDN w:val="0"/>
        <w:adjustRightInd w:val="0"/>
        <w:jc w:val="center"/>
        <w:rPr>
          <w:rFonts w:ascii="Menlo Regular" w:hAnsi="Menlo Regular" w:cs="Menlo Regular"/>
          <w:b/>
          <w:color w:val="000000"/>
          <w:sz w:val="22"/>
          <w:szCs w:val="22"/>
          <w:lang w:val="en-US" w:eastAsia="en-IE"/>
        </w:rPr>
      </w:pPr>
    </w:p>
    <w:p w14:paraId="149400C9"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roofErr w:type="gramStart"/>
      <w:r>
        <w:rPr>
          <w:rFonts w:ascii="Menlo Regular" w:hAnsi="Menlo Regular" w:cs="Menlo Regular"/>
          <w:color w:val="AA0D91"/>
          <w:sz w:val="22"/>
          <w:szCs w:val="22"/>
          <w:lang w:val="en-US" w:eastAsia="en-IE"/>
        </w:rPr>
        <w:t>package</w:t>
      </w:r>
      <w:proofErr w:type="gramEnd"/>
      <w:r>
        <w:rPr>
          <w:rFonts w:ascii="Menlo Regular" w:hAnsi="Menlo Regular" w:cs="Menlo Regular"/>
          <w:color w:val="000000"/>
          <w:sz w:val="22"/>
          <w:szCs w:val="22"/>
          <w:lang w:val="en-US" w:eastAsia="en-IE"/>
        </w:rPr>
        <w:t xml:space="preserve"> region;</w:t>
      </w:r>
    </w:p>
    <w:p w14:paraId="0CEEE60E"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class</w:t>
      </w:r>
      <w:r>
        <w:rPr>
          <w:rFonts w:ascii="Menlo Regular" w:hAnsi="Menlo Regular" w:cs="Menlo Regular"/>
          <w:color w:val="000000"/>
          <w:sz w:val="22"/>
          <w:szCs w:val="22"/>
          <w:lang w:val="en-US" w:eastAsia="en-IE"/>
        </w:rPr>
        <w:t xml:space="preserve"> Ireland </w:t>
      </w:r>
      <w:r>
        <w:rPr>
          <w:rFonts w:ascii="Menlo Regular" w:hAnsi="Menlo Regular" w:cs="Menlo Regular"/>
          <w:color w:val="AA0D91"/>
          <w:sz w:val="22"/>
          <w:szCs w:val="22"/>
          <w:lang w:val="en-US" w:eastAsia="en-IE"/>
        </w:rPr>
        <w:t>implements</w:t>
      </w:r>
      <w:r>
        <w:rPr>
          <w:rFonts w:ascii="Menlo Regular" w:hAnsi="Menlo Regular" w:cs="Menlo Regular"/>
          <w:color w:val="000000"/>
          <w:sz w:val="22"/>
          <w:szCs w:val="22"/>
          <w:lang w:val="en-US" w:eastAsia="en-IE"/>
        </w:rPr>
        <w:t xml:space="preserve"> Region {</w:t>
      </w:r>
    </w:p>
    <w:p w14:paraId="43FC620E"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
    <w:p w14:paraId="444A8B0D"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roofErr w:type="gramStart"/>
      <w:r>
        <w:rPr>
          <w:rFonts w:ascii="Menlo Regular" w:hAnsi="Menlo Regular" w:cs="Menlo Regular"/>
          <w:color w:val="AA0D91"/>
          <w:sz w:val="22"/>
          <w:szCs w:val="22"/>
          <w:lang w:val="en-US" w:eastAsia="en-IE"/>
        </w:rPr>
        <w:t>private</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double</w:t>
      </w: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vatRate</w:t>
      </w:r>
      <w:proofErr w:type="spellEnd"/>
      <w:r>
        <w:rPr>
          <w:rFonts w:ascii="Menlo Regular" w:hAnsi="Menlo Regular" w:cs="Menlo Regular"/>
          <w:color w:val="000000"/>
          <w:sz w:val="22"/>
          <w:szCs w:val="22"/>
          <w:lang w:val="en-US" w:eastAsia="en-IE"/>
        </w:rPr>
        <w:t xml:space="preserve"> = </w:t>
      </w:r>
      <w:r>
        <w:rPr>
          <w:rFonts w:ascii="Menlo Regular" w:hAnsi="Menlo Regular" w:cs="Menlo Regular"/>
          <w:color w:val="1C00CF"/>
          <w:sz w:val="22"/>
          <w:szCs w:val="22"/>
          <w:lang w:val="en-US" w:eastAsia="en-IE"/>
        </w:rPr>
        <w:t>1.21</w:t>
      </w:r>
      <w:r>
        <w:rPr>
          <w:rFonts w:ascii="Menlo Regular" w:hAnsi="Menlo Regular" w:cs="Menlo Regular"/>
          <w:color w:val="000000"/>
          <w:sz w:val="22"/>
          <w:szCs w:val="22"/>
          <w:lang w:val="en-US" w:eastAsia="en-IE"/>
        </w:rPr>
        <w:t>;</w:t>
      </w:r>
    </w:p>
    <w:p w14:paraId="7AC55500"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
    <w:p w14:paraId="7F5AD4B0"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double</w:t>
      </w: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getVat</w:t>
      </w:r>
      <w:proofErr w:type="spellEnd"/>
      <w:r>
        <w:rPr>
          <w:rFonts w:ascii="Menlo Regular" w:hAnsi="Menlo Regular" w:cs="Menlo Regular"/>
          <w:color w:val="000000"/>
          <w:sz w:val="22"/>
          <w:szCs w:val="22"/>
          <w:lang w:val="en-US" w:eastAsia="en-IE"/>
        </w:rPr>
        <w:t>(</w:t>
      </w:r>
      <w:r>
        <w:rPr>
          <w:rFonts w:ascii="Menlo Regular" w:hAnsi="Menlo Regular" w:cs="Menlo Regular"/>
          <w:color w:val="AA0D91"/>
          <w:sz w:val="22"/>
          <w:szCs w:val="22"/>
          <w:lang w:val="en-US" w:eastAsia="en-IE"/>
        </w:rPr>
        <w:t>double</w:t>
      </w: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subTotal</w:t>
      </w:r>
      <w:proofErr w:type="spellEnd"/>
      <w:r>
        <w:rPr>
          <w:rFonts w:ascii="Menlo Regular" w:hAnsi="Menlo Regular" w:cs="Menlo Regular"/>
          <w:color w:val="000000"/>
          <w:sz w:val="22"/>
          <w:szCs w:val="22"/>
          <w:lang w:val="en-US" w:eastAsia="en-IE"/>
        </w:rPr>
        <w:t>){</w:t>
      </w:r>
    </w:p>
    <w:p w14:paraId="5A9E4F29"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
    <w:p w14:paraId="064FAF0A"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roofErr w:type="gramStart"/>
      <w:r>
        <w:rPr>
          <w:rFonts w:ascii="Menlo Regular" w:hAnsi="Menlo Regular" w:cs="Menlo Regular"/>
          <w:color w:val="AA0D91"/>
          <w:sz w:val="22"/>
          <w:szCs w:val="22"/>
          <w:lang w:val="en-US" w:eastAsia="en-IE"/>
        </w:rPr>
        <w:t>return</w:t>
      </w:r>
      <w:proofErr w:type="gramEnd"/>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subTotal</w:t>
      </w:r>
      <w:proofErr w:type="spellEnd"/>
      <w:r>
        <w:rPr>
          <w:rFonts w:ascii="Menlo Regular" w:hAnsi="Menlo Regular" w:cs="Menlo Regular"/>
          <w:color w:val="000000"/>
          <w:sz w:val="22"/>
          <w:szCs w:val="22"/>
          <w:lang w:val="en-US" w:eastAsia="en-IE"/>
        </w:rPr>
        <w:t xml:space="preserve"> * </w:t>
      </w:r>
      <w:proofErr w:type="spellStart"/>
      <w:r>
        <w:rPr>
          <w:rFonts w:ascii="Menlo Regular" w:hAnsi="Menlo Regular" w:cs="Menlo Regular"/>
          <w:color w:val="000000"/>
          <w:sz w:val="22"/>
          <w:szCs w:val="22"/>
          <w:lang w:val="en-US" w:eastAsia="en-IE"/>
        </w:rPr>
        <w:t>vatRate</w:t>
      </w:r>
      <w:proofErr w:type="spellEnd"/>
      <w:r>
        <w:rPr>
          <w:rFonts w:ascii="Menlo Regular" w:hAnsi="Menlo Regular" w:cs="Menlo Regular"/>
          <w:color w:val="000000"/>
          <w:sz w:val="22"/>
          <w:szCs w:val="22"/>
          <w:lang w:val="en-US" w:eastAsia="en-IE"/>
        </w:rPr>
        <w:t>;</w:t>
      </w:r>
    </w:p>
    <w:p w14:paraId="39FACFA0"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t>}</w:t>
      </w:r>
    </w:p>
    <w:p w14:paraId="7FCA157D" w14:textId="65FC016B" w:rsidR="00F2359E" w:rsidRDefault="00F2359E" w:rsidP="00F2359E">
      <w:pPr>
        <w:widowControl w:val="0"/>
        <w:tabs>
          <w:tab w:val="left" w:pos="560"/>
        </w:tabs>
        <w:suppressAutoHyphens w:val="0"/>
        <w:autoSpaceDE w:val="0"/>
        <w:autoSpaceDN w:val="0"/>
        <w:adjustRightInd w:val="0"/>
        <w:jc w:val="center"/>
        <w:rPr>
          <w:rFonts w:ascii="Menlo Regular" w:hAnsi="Menlo Regular" w:cs="Menlo Regular"/>
          <w:b/>
          <w:color w:val="000000"/>
          <w:sz w:val="22"/>
          <w:szCs w:val="22"/>
          <w:lang w:val="en-US" w:eastAsia="en-IE"/>
        </w:rPr>
      </w:pPr>
      <w:r>
        <w:rPr>
          <w:rFonts w:ascii="Menlo Regular" w:hAnsi="Menlo Regular" w:cs="Menlo Regular"/>
          <w:color w:val="000000"/>
          <w:sz w:val="22"/>
          <w:szCs w:val="22"/>
          <w:lang w:val="en-US" w:eastAsia="en-IE"/>
        </w:rPr>
        <w:t>}</w:t>
      </w:r>
    </w:p>
    <w:p w14:paraId="216B1439" w14:textId="77777777" w:rsidR="00ED7807" w:rsidRDefault="00ED7807" w:rsidP="00ED7807">
      <w:pPr>
        <w:widowControl w:val="0"/>
        <w:tabs>
          <w:tab w:val="left" w:pos="560"/>
        </w:tabs>
        <w:suppressAutoHyphens w:val="0"/>
        <w:autoSpaceDE w:val="0"/>
        <w:autoSpaceDN w:val="0"/>
        <w:adjustRightInd w:val="0"/>
        <w:jc w:val="center"/>
        <w:rPr>
          <w:rFonts w:ascii="Menlo Regular" w:hAnsi="Menlo Regular" w:cs="Menlo Regular"/>
          <w:b/>
          <w:color w:val="000000"/>
          <w:sz w:val="22"/>
          <w:szCs w:val="22"/>
          <w:lang w:val="en-US" w:eastAsia="en-IE"/>
        </w:rPr>
      </w:pPr>
    </w:p>
    <w:p w14:paraId="424C882A" w14:textId="77777777" w:rsidR="00ED7807" w:rsidRDefault="00ED7807" w:rsidP="00ED7807">
      <w:pPr>
        <w:widowControl w:val="0"/>
        <w:tabs>
          <w:tab w:val="left" w:pos="560"/>
        </w:tabs>
        <w:suppressAutoHyphens w:val="0"/>
        <w:autoSpaceDE w:val="0"/>
        <w:autoSpaceDN w:val="0"/>
        <w:adjustRightInd w:val="0"/>
        <w:jc w:val="center"/>
        <w:rPr>
          <w:rFonts w:ascii="Menlo Regular" w:hAnsi="Menlo Regular" w:cs="Menlo Regular"/>
          <w:color w:val="000000"/>
          <w:sz w:val="22"/>
          <w:szCs w:val="22"/>
          <w:lang w:val="en-US" w:eastAsia="en-IE"/>
        </w:rPr>
      </w:pPr>
    </w:p>
    <w:p w14:paraId="0D107BB8" w14:textId="77777777" w:rsidR="00ED7807" w:rsidRDefault="00ED7807" w:rsidP="00ED7807">
      <w:pPr>
        <w:widowControl w:val="0"/>
        <w:tabs>
          <w:tab w:val="left" w:pos="560"/>
        </w:tabs>
        <w:suppressAutoHyphens w:val="0"/>
        <w:autoSpaceDE w:val="0"/>
        <w:autoSpaceDN w:val="0"/>
        <w:adjustRightInd w:val="0"/>
        <w:jc w:val="center"/>
        <w:rPr>
          <w:rFonts w:ascii="Menlo Regular" w:hAnsi="Menlo Regular" w:cs="Menlo Regular"/>
          <w:b/>
          <w:color w:val="000000"/>
          <w:sz w:val="22"/>
          <w:szCs w:val="22"/>
          <w:lang w:val="en-US" w:eastAsia="en-IE"/>
        </w:rPr>
      </w:pPr>
      <w:r w:rsidRPr="00ED7807">
        <w:rPr>
          <w:rFonts w:ascii="Menlo Regular" w:hAnsi="Menlo Regular" w:cs="Menlo Regular"/>
          <w:b/>
          <w:color w:val="000000"/>
          <w:sz w:val="22"/>
          <w:szCs w:val="22"/>
          <w:lang w:val="en-US" w:eastAsia="en-IE"/>
        </w:rPr>
        <w:t>Region.java</w:t>
      </w:r>
    </w:p>
    <w:p w14:paraId="1EC8C3E7" w14:textId="77777777" w:rsidR="00F2359E" w:rsidRDefault="00F2359E" w:rsidP="00ED7807">
      <w:pPr>
        <w:widowControl w:val="0"/>
        <w:tabs>
          <w:tab w:val="left" w:pos="560"/>
        </w:tabs>
        <w:suppressAutoHyphens w:val="0"/>
        <w:autoSpaceDE w:val="0"/>
        <w:autoSpaceDN w:val="0"/>
        <w:adjustRightInd w:val="0"/>
        <w:jc w:val="center"/>
        <w:rPr>
          <w:rFonts w:ascii="Menlo Regular" w:hAnsi="Menlo Regular" w:cs="Menlo Regular"/>
          <w:b/>
          <w:color w:val="000000"/>
          <w:sz w:val="22"/>
          <w:szCs w:val="22"/>
          <w:lang w:val="en-US" w:eastAsia="en-IE"/>
        </w:rPr>
      </w:pPr>
    </w:p>
    <w:p w14:paraId="1AAEC40A"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roofErr w:type="gramStart"/>
      <w:r>
        <w:rPr>
          <w:rFonts w:ascii="Menlo Regular" w:hAnsi="Menlo Regular" w:cs="Menlo Regular"/>
          <w:color w:val="AA0D91"/>
          <w:sz w:val="22"/>
          <w:szCs w:val="22"/>
          <w:lang w:val="en-US" w:eastAsia="en-IE"/>
        </w:rPr>
        <w:t>package</w:t>
      </w:r>
      <w:proofErr w:type="gramEnd"/>
      <w:r>
        <w:rPr>
          <w:rFonts w:ascii="Menlo Regular" w:hAnsi="Menlo Regular" w:cs="Menlo Regular"/>
          <w:color w:val="000000"/>
          <w:sz w:val="22"/>
          <w:szCs w:val="22"/>
          <w:lang w:val="en-US" w:eastAsia="en-IE"/>
        </w:rPr>
        <w:t xml:space="preserve"> region;</w:t>
      </w:r>
    </w:p>
    <w:p w14:paraId="3DA37007"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interface</w:t>
      </w:r>
      <w:r>
        <w:rPr>
          <w:rFonts w:ascii="Menlo Regular" w:hAnsi="Menlo Regular" w:cs="Menlo Regular"/>
          <w:color w:val="000000"/>
          <w:sz w:val="22"/>
          <w:szCs w:val="22"/>
          <w:lang w:val="en-US" w:eastAsia="en-IE"/>
        </w:rPr>
        <w:t xml:space="preserve"> Region   </w:t>
      </w:r>
    </w:p>
    <w:p w14:paraId="420D7F74"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w:t>
      </w:r>
    </w:p>
    <w:p w14:paraId="1ADF66DA"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r>
        <w:rPr>
          <w:rFonts w:ascii="Menlo Regular" w:hAnsi="Menlo Regular" w:cs="Menlo Regular"/>
          <w:color w:val="000000"/>
          <w:sz w:val="22"/>
          <w:szCs w:val="22"/>
          <w:lang w:val="en-US" w:eastAsia="en-IE"/>
        </w:rPr>
        <w:tab/>
      </w:r>
    </w:p>
    <w:p w14:paraId="07796748"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577BDD77"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r>
        <w:rPr>
          <w:rFonts w:ascii="Menlo Regular" w:hAnsi="Menlo Regular" w:cs="Menlo Regular"/>
          <w:color w:val="000000"/>
          <w:sz w:val="22"/>
          <w:szCs w:val="22"/>
          <w:lang w:val="en-US" w:eastAsia="en-IE"/>
        </w:rPr>
        <w:tab/>
      </w:r>
      <w:proofErr w:type="gramStart"/>
      <w:r>
        <w:rPr>
          <w:rFonts w:ascii="Menlo Regular" w:hAnsi="Menlo Regular" w:cs="Menlo Regular"/>
          <w:color w:val="AA0D91"/>
          <w:sz w:val="22"/>
          <w:szCs w:val="22"/>
          <w:lang w:val="en-US" w:eastAsia="en-IE"/>
        </w:rPr>
        <w:t>public</w:t>
      </w:r>
      <w:proofErr w:type="gramEnd"/>
      <w:r>
        <w:rPr>
          <w:rFonts w:ascii="Menlo Regular" w:hAnsi="Menlo Regular" w:cs="Menlo Regular"/>
          <w:color w:val="000000"/>
          <w:sz w:val="22"/>
          <w:szCs w:val="22"/>
          <w:lang w:val="en-US" w:eastAsia="en-IE"/>
        </w:rPr>
        <w:t xml:space="preserve"> </w:t>
      </w:r>
      <w:r>
        <w:rPr>
          <w:rFonts w:ascii="Menlo Regular" w:hAnsi="Menlo Regular" w:cs="Menlo Regular"/>
          <w:color w:val="AA0D91"/>
          <w:sz w:val="22"/>
          <w:szCs w:val="22"/>
          <w:lang w:val="en-US" w:eastAsia="en-IE"/>
        </w:rPr>
        <w:t>double</w:t>
      </w: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getVat</w:t>
      </w:r>
      <w:proofErr w:type="spellEnd"/>
      <w:r>
        <w:rPr>
          <w:rFonts w:ascii="Menlo Regular" w:hAnsi="Menlo Regular" w:cs="Menlo Regular"/>
          <w:color w:val="000000"/>
          <w:sz w:val="22"/>
          <w:szCs w:val="22"/>
          <w:lang w:val="en-US" w:eastAsia="en-IE"/>
        </w:rPr>
        <w:t>(</w:t>
      </w:r>
      <w:r>
        <w:rPr>
          <w:rFonts w:ascii="Menlo Regular" w:hAnsi="Menlo Regular" w:cs="Menlo Regular"/>
          <w:color w:val="AA0D91"/>
          <w:sz w:val="22"/>
          <w:szCs w:val="22"/>
          <w:lang w:val="en-US" w:eastAsia="en-IE"/>
        </w:rPr>
        <w:t>double</w:t>
      </w:r>
      <w:r>
        <w:rPr>
          <w:rFonts w:ascii="Menlo Regular" w:hAnsi="Menlo Regular" w:cs="Menlo Regular"/>
          <w:color w:val="000000"/>
          <w:sz w:val="22"/>
          <w:szCs w:val="22"/>
          <w:lang w:val="en-US" w:eastAsia="en-IE"/>
        </w:rPr>
        <w:t xml:space="preserve"> </w:t>
      </w:r>
      <w:proofErr w:type="spellStart"/>
      <w:r>
        <w:rPr>
          <w:rFonts w:ascii="Menlo Regular" w:hAnsi="Menlo Regular" w:cs="Menlo Regular"/>
          <w:color w:val="000000"/>
          <w:sz w:val="22"/>
          <w:szCs w:val="22"/>
          <w:lang w:val="en-US" w:eastAsia="en-IE"/>
        </w:rPr>
        <w:t>subTotal</w:t>
      </w:r>
      <w:proofErr w:type="spellEnd"/>
      <w:r>
        <w:rPr>
          <w:rFonts w:ascii="Menlo Regular" w:hAnsi="Menlo Regular" w:cs="Menlo Regular"/>
          <w:color w:val="000000"/>
          <w:sz w:val="22"/>
          <w:szCs w:val="22"/>
          <w:lang w:val="en-US" w:eastAsia="en-IE"/>
        </w:rPr>
        <w:t>);</w:t>
      </w:r>
    </w:p>
    <w:p w14:paraId="45EC13CB" w14:textId="77777777" w:rsidR="00F2359E" w:rsidRDefault="00F2359E" w:rsidP="00F2359E">
      <w:pPr>
        <w:widowControl w:val="0"/>
        <w:tabs>
          <w:tab w:val="left" w:pos="560"/>
        </w:tabs>
        <w:suppressAutoHyphens w:val="0"/>
        <w:autoSpaceDE w:val="0"/>
        <w:autoSpaceDN w:val="0"/>
        <w:adjustRightInd w:val="0"/>
        <w:rPr>
          <w:rFonts w:ascii="Menlo Regular" w:hAnsi="Menlo Regular" w:cs="Menlo Regular"/>
          <w:color w:val="000000"/>
          <w:sz w:val="22"/>
          <w:szCs w:val="22"/>
          <w:lang w:val="en-US" w:eastAsia="en-IE"/>
        </w:rPr>
      </w:pPr>
    </w:p>
    <w:p w14:paraId="1710276C" w14:textId="0CC02C5D" w:rsidR="00F2359E" w:rsidRPr="00ED7807" w:rsidRDefault="00F2359E" w:rsidP="00F2359E">
      <w:pPr>
        <w:widowControl w:val="0"/>
        <w:tabs>
          <w:tab w:val="left" w:pos="560"/>
        </w:tabs>
        <w:suppressAutoHyphens w:val="0"/>
        <w:autoSpaceDE w:val="0"/>
        <w:autoSpaceDN w:val="0"/>
        <w:adjustRightInd w:val="0"/>
        <w:jc w:val="center"/>
        <w:rPr>
          <w:rFonts w:ascii="Menlo Regular" w:hAnsi="Menlo Regular" w:cs="Menlo Regular"/>
          <w:b/>
          <w:color w:val="000000"/>
          <w:sz w:val="22"/>
          <w:szCs w:val="22"/>
          <w:lang w:val="en-US" w:eastAsia="en-IE"/>
        </w:rPr>
      </w:pPr>
      <w:r>
        <w:rPr>
          <w:rFonts w:ascii="Menlo Regular" w:hAnsi="Menlo Regular" w:cs="Menlo Regular"/>
          <w:color w:val="000000"/>
          <w:sz w:val="22"/>
          <w:szCs w:val="22"/>
          <w:lang w:val="en-US" w:eastAsia="en-IE"/>
        </w:rPr>
        <w:t>}</w:t>
      </w:r>
    </w:p>
    <w:p w14:paraId="709AEEFC" w14:textId="6D9F8B8F" w:rsidR="002258BB" w:rsidRPr="002258BB" w:rsidRDefault="00F2359E" w:rsidP="00ED7807">
      <w:pPr>
        <w:rPr>
          <w:b/>
        </w:rPr>
      </w:pPr>
      <w:r>
        <w:rPr>
          <w:b/>
        </w:rPr>
        <w:t xml:space="preserve"> </w:t>
      </w:r>
      <w:r w:rsidR="00ED7807">
        <w:rPr>
          <w:b/>
        </w:rPr>
        <w:t>(</w:t>
      </w:r>
      <w:proofErr w:type="gramStart"/>
      <w:r w:rsidR="00ED7807">
        <w:rPr>
          <w:b/>
        </w:rPr>
        <w:t>note</w:t>
      </w:r>
      <w:proofErr w:type="gramEnd"/>
      <w:r w:rsidR="00ED7807">
        <w:rPr>
          <w:b/>
        </w:rPr>
        <w:t>: some similar classes were left out of this hardcopy due to the size)</w:t>
      </w:r>
    </w:p>
    <w:p w14:paraId="02CF34F5" w14:textId="77777777" w:rsidR="00170BF0" w:rsidRDefault="00170BF0" w:rsidP="00170BF0">
      <w:pPr>
        <w:autoSpaceDE w:val="0"/>
        <w:autoSpaceDN w:val="0"/>
        <w:adjustRightInd w:val="0"/>
        <w:spacing w:line="360" w:lineRule="auto"/>
        <w:rPr>
          <w:rFonts w:cs="Calibri"/>
        </w:rPr>
      </w:pPr>
    </w:p>
    <w:p w14:paraId="622F54C6" w14:textId="77777777" w:rsidR="00170BF0" w:rsidRDefault="00170BF0" w:rsidP="00170BF0">
      <w:pPr>
        <w:pStyle w:val="Heading1"/>
        <w:spacing w:line="360" w:lineRule="auto"/>
      </w:pPr>
      <w:bookmarkStart w:id="19" w:name="_Toc276037613"/>
      <w:bookmarkStart w:id="20" w:name="_Toc149936927"/>
      <w:r>
        <w:t>Testing</w:t>
      </w:r>
      <w:bookmarkEnd w:id="19"/>
      <w:bookmarkEnd w:id="20"/>
    </w:p>
    <w:p w14:paraId="4CD40B7E" w14:textId="77777777" w:rsidR="00AC42A4" w:rsidRDefault="00170BF0" w:rsidP="00170BF0">
      <w:pPr>
        <w:autoSpaceDE w:val="0"/>
        <w:autoSpaceDN w:val="0"/>
        <w:adjustRightInd w:val="0"/>
        <w:spacing w:line="360" w:lineRule="auto"/>
        <w:rPr>
          <w:rFonts w:ascii="Arial" w:hAnsi="Arial" w:cs="Arial"/>
          <w:color w:val="000000"/>
        </w:rPr>
      </w:pPr>
      <w:r>
        <w:rPr>
          <w:rFonts w:ascii="Arial" w:hAnsi="Arial" w:cs="Arial"/>
          <w:color w:val="000000"/>
        </w:rPr>
        <w:t xml:space="preserve">We used j-units for testing using Test Driven </w:t>
      </w:r>
      <w:r w:rsidR="004C11DA">
        <w:rPr>
          <w:rFonts w:ascii="Arial" w:hAnsi="Arial" w:cs="Arial"/>
          <w:color w:val="000000"/>
        </w:rPr>
        <w:t>Development (</w:t>
      </w:r>
      <w:r>
        <w:rPr>
          <w:rFonts w:ascii="Arial" w:hAnsi="Arial" w:cs="Arial"/>
          <w:color w:val="000000"/>
        </w:rPr>
        <w:t xml:space="preserve">TDD) </w:t>
      </w:r>
      <w:r w:rsidR="00AC42A4">
        <w:rPr>
          <w:rFonts w:ascii="Arial" w:hAnsi="Arial" w:cs="Arial"/>
          <w:color w:val="000000"/>
        </w:rPr>
        <w:t xml:space="preserve">in our project. One of the </w:t>
      </w:r>
      <w:proofErr w:type="gramStart"/>
      <w:r w:rsidR="00AC42A4">
        <w:rPr>
          <w:rFonts w:ascii="Arial" w:hAnsi="Arial" w:cs="Arial"/>
          <w:color w:val="000000"/>
        </w:rPr>
        <w:t>classes which we wrote a test for</w:t>
      </w:r>
      <w:proofErr w:type="gramEnd"/>
      <w:r w:rsidR="00AC42A4">
        <w:rPr>
          <w:rFonts w:ascii="Arial" w:hAnsi="Arial" w:cs="Arial"/>
          <w:color w:val="000000"/>
        </w:rPr>
        <w:t xml:space="preserve"> was the Transaction manager and here is a snippet from one of the j-unit files.</w:t>
      </w:r>
    </w:p>
    <w:p w14:paraId="7DC9D043" w14:textId="77777777" w:rsidR="00AC42A4" w:rsidRDefault="00AC42A4" w:rsidP="00AC42A4">
      <w:pPr>
        <w:widowControl w:val="0"/>
        <w:suppressAutoHyphens w:val="0"/>
        <w:autoSpaceDE w:val="0"/>
        <w:autoSpaceDN w:val="0"/>
        <w:adjustRightInd w:val="0"/>
        <w:rPr>
          <w:rFonts w:ascii="Monaco" w:hAnsi="Monaco" w:cs="Monaco"/>
          <w:sz w:val="22"/>
          <w:szCs w:val="22"/>
          <w:lang w:val="en-US" w:eastAsia="en-IE"/>
        </w:rPr>
      </w:pPr>
    </w:p>
    <w:p w14:paraId="4247A555" w14:textId="77777777" w:rsidR="00AC42A4" w:rsidRDefault="00AC42A4" w:rsidP="00AC42A4">
      <w:pPr>
        <w:widowControl w:val="0"/>
        <w:suppressAutoHyphens w:val="0"/>
        <w:autoSpaceDE w:val="0"/>
        <w:autoSpaceDN w:val="0"/>
        <w:adjustRightInd w:val="0"/>
        <w:rPr>
          <w:rFonts w:ascii="Monaco" w:hAnsi="Monaco" w:cs="Monaco"/>
          <w:sz w:val="22"/>
          <w:szCs w:val="22"/>
          <w:lang w:val="en-US" w:eastAsia="en-IE"/>
        </w:rPr>
      </w:pPr>
      <w:r>
        <w:rPr>
          <w:rFonts w:ascii="Monaco" w:hAnsi="Monaco" w:cs="Monaco"/>
          <w:color w:val="000000"/>
          <w:sz w:val="22"/>
          <w:szCs w:val="22"/>
          <w:lang w:val="en-US" w:eastAsia="en-IE"/>
        </w:rPr>
        <w:tab/>
      </w:r>
      <w:r>
        <w:rPr>
          <w:rFonts w:ascii="Monaco" w:hAnsi="Monaco" w:cs="Monaco"/>
          <w:color w:val="646464"/>
          <w:sz w:val="22"/>
          <w:szCs w:val="22"/>
          <w:lang w:val="en-US" w:eastAsia="en-IE"/>
        </w:rPr>
        <w:t>@Test</w:t>
      </w:r>
    </w:p>
    <w:p w14:paraId="519E859F" w14:textId="77777777" w:rsidR="00AC42A4" w:rsidRDefault="00AC42A4" w:rsidP="00AC42A4">
      <w:pPr>
        <w:widowControl w:val="0"/>
        <w:suppressAutoHyphens w:val="0"/>
        <w:autoSpaceDE w:val="0"/>
        <w:autoSpaceDN w:val="0"/>
        <w:adjustRightInd w:val="0"/>
        <w:rPr>
          <w:rFonts w:ascii="Monaco" w:hAnsi="Monaco" w:cs="Monaco"/>
          <w:sz w:val="22"/>
          <w:szCs w:val="22"/>
          <w:lang w:val="en-US" w:eastAsia="en-IE"/>
        </w:rPr>
      </w:pPr>
      <w:r>
        <w:rPr>
          <w:rFonts w:ascii="Monaco" w:hAnsi="Monaco" w:cs="Monaco"/>
          <w:color w:val="000000"/>
          <w:sz w:val="22"/>
          <w:szCs w:val="22"/>
          <w:lang w:val="en-US" w:eastAsia="en-IE"/>
        </w:rPr>
        <w:tab/>
      </w:r>
      <w:proofErr w:type="gramStart"/>
      <w:r>
        <w:rPr>
          <w:rFonts w:ascii="Monaco" w:hAnsi="Monaco" w:cs="Monaco"/>
          <w:b/>
          <w:bCs/>
          <w:color w:val="7F0055"/>
          <w:sz w:val="22"/>
          <w:szCs w:val="22"/>
          <w:lang w:val="en-US" w:eastAsia="en-IE"/>
        </w:rPr>
        <w:t>public</w:t>
      </w:r>
      <w:proofErr w:type="gramEnd"/>
      <w:r>
        <w:rPr>
          <w:rFonts w:ascii="Monaco" w:hAnsi="Monaco" w:cs="Monaco"/>
          <w:color w:val="000000"/>
          <w:sz w:val="22"/>
          <w:szCs w:val="22"/>
          <w:lang w:val="en-US" w:eastAsia="en-IE"/>
        </w:rPr>
        <w:t xml:space="preserve"> </w:t>
      </w:r>
      <w:r>
        <w:rPr>
          <w:rFonts w:ascii="Monaco" w:hAnsi="Monaco" w:cs="Monaco"/>
          <w:b/>
          <w:bCs/>
          <w:color w:val="7F0055"/>
          <w:sz w:val="22"/>
          <w:szCs w:val="22"/>
          <w:lang w:val="en-US" w:eastAsia="en-IE"/>
        </w:rPr>
        <w:t>void</w:t>
      </w:r>
      <w:r>
        <w:rPr>
          <w:rFonts w:ascii="Monaco" w:hAnsi="Monaco" w:cs="Monaco"/>
          <w:color w:val="000000"/>
          <w:sz w:val="22"/>
          <w:szCs w:val="22"/>
          <w:lang w:val="en-US" w:eastAsia="en-IE"/>
        </w:rPr>
        <w:t xml:space="preserve"> </w:t>
      </w:r>
      <w:proofErr w:type="spellStart"/>
      <w:r>
        <w:rPr>
          <w:rFonts w:ascii="Monaco" w:hAnsi="Monaco" w:cs="Monaco"/>
          <w:color w:val="000000"/>
          <w:sz w:val="22"/>
          <w:szCs w:val="22"/>
          <w:lang w:val="en-US" w:eastAsia="en-IE"/>
        </w:rPr>
        <w:t>testTransactionManager</w:t>
      </w:r>
      <w:proofErr w:type="spellEnd"/>
      <w:r>
        <w:rPr>
          <w:rFonts w:ascii="Monaco" w:hAnsi="Monaco" w:cs="Monaco"/>
          <w:color w:val="000000"/>
          <w:sz w:val="22"/>
          <w:szCs w:val="22"/>
          <w:lang w:val="en-US" w:eastAsia="en-IE"/>
        </w:rPr>
        <w:t>() {</w:t>
      </w:r>
    </w:p>
    <w:p w14:paraId="4978F323" w14:textId="77777777" w:rsidR="00AC42A4" w:rsidRDefault="00AC42A4" w:rsidP="00AC42A4">
      <w:pPr>
        <w:widowControl w:val="0"/>
        <w:suppressAutoHyphens w:val="0"/>
        <w:autoSpaceDE w:val="0"/>
        <w:autoSpaceDN w:val="0"/>
        <w:adjustRightInd w:val="0"/>
        <w:rPr>
          <w:rFonts w:ascii="Monaco" w:hAnsi="Monaco" w:cs="Monaco"/>
          <w:sz w:val="22"/>
          <w:szCs w:val="22"/>
          <w:lang w:val="en-US" w:eastAsia="en-IE"/>
        </w:rPr>
      </w:pPr>
      <w:r>
        <w:rPr>
          <w:rFonts w:ascii="Monaco" w:hAnsi="Monaco" w:cs="Monaco"/>
          <w:color w:val="000000"/>
          <w:sz w:val="22"/>
          <w:szCs w:val="22"/>
          <w:lang w:val="en-US" w:eastAsia="en-IE"/>
        </w:rPr>
        <w:tab/>
      </w:r>
      <w:r>
        <w:rPr>
          <w:rFonts w:ascii="Monaco" w:hAnsi="Monaco" w:cs="Monaco"/>
          <w:color w:val="000000"/>
          <w:sz w:val="22"/>
          <w:szCs w:val="22"/>
          <w:lang w:val="en-US" w:eastAsia="en-IE"/>
        </w:rPr>
        <w:tab/>
      </w:r>
      <w:proofErr w:type="spellStart"/>
      <w:proofErr w:type="gramStart"/>
      <w:r>
        <w:rPr>
          <w:rFonts w:ascii="Monaco" w:hAnsi="Monaco" w:cs="Monaco"/>
          <w:color w:val="0000C0"/>
          <w:sz w:val="22"/>
          <w:szCs w:val="22"/>
          <w:lang w:val="en-US" w:eastAsia="en-IE"/>
        </w:rPr>
        <w:t>transManager</w:t>
      </w:r>
      <w:proofErr w:type="spellEnd"/>
      <w:proofErr w:type="gramEnd"/>
      <w:r>
        <w:rPr>
          <w:rFonts w:ascii="Monaco" w:hAnsi="Monaco" w:cs="Monaco"/>
          <w:color w:val="000000"/>
          <w:sz w:val="22"/>
          <w:szCs w:val="22"/>
          <w:lang w:val="en-US" w:eastAsia="en-IE"/>
        </w:rPr>
        <w:t xml:space="preserve"> = </w:t>
      </w:r>
      <w:r>
        <w:rPr>
          <w:rFonts w:ascii="Monaco" w:hAnsi="Monaco" w:cs="Monaco"/>
          <w:b/>
          <w:bCs/>
          <w:color w:val="7F0055"/>
          <w:sz w:val="22"/>
          <w:szCs w:val="22"/>
          <w:lang w:val="en-US" w:eastAsia="en-IE"/>
        </w:rPr>
        <w:t>new</w:t>
      </w:r>
      <w:r>
        <w:rPr>
          <w:rFonts w:ascii="Monaco" w:hAnsi="Monaco" w:cs="Monaco"/>
          <w:color w:val="000000"/>
          <w:sz w:val="22"/>
          <w:szCs w:val="22"/>
          <w:lang w:val="en-US" w:eastAsia="en-IE"/>
        </w:rPr>
        <w:t xml:space="preserve"> </w:t>
      </w:r>
      <w:proofErr w:type="spellStart"/>
      <w:r>
        <w:rPr>
          <w:rFonts w:ascii="Monaco" w:hAnsi="Monaco" w:cs="Monaco"/>
          <w:color w:val="000000"/>
          <w:sz w:val="22"/>
          <w:szCs w:val="22"/>
          <w:lang w:val="en-US" w:eastAsia="en-IE"/>
        </w:rPr>
        <w:t>TransactionManager</w:t>
      </w:r>
      <w:proofErr w:type="spellEnd"/>
      <w:r>
        <w:rPr>
          <w:rFonts w:ascii="Monaco" w:hAnsi="Monaco" w:cs="Monaco"/>
          <w:color w:val="000000"/>
          <w:sz w:val="22"/>
          <w:szCs w:val="22"/>
          <w:lang w:val="en-US" w:eastAsia="en-IE"/>
        </w:rPr>
        <w:t>();</w:t>
      </w:r>
    </w:p>
    <w:p w14:paraId="40145F68" w14:textId="77777777" w:rsidR="00AC42A4" w:rsidRDefault="00AC42A4" w:rsidP="00AC42A4">
      <w:pPr>
        <w:widowControl w:val="0"/>
        <w:suppressAutoHyphens w:val="0"/>
        <w:autoSpaceDE w:val="0"/>
        <w:autoSpaceDN w:val="0"/>
        <w:adjustRightInd w:val="0"/>
        <w:rPr>
          <w:rFonts w:ascii="Monaco" w:hAnsi="Monaco" w:cs="Monaco"/>
          <w:sz w:val="22"/>
          <w:szCs w:val="22"/>
          <w:lang w:val="en-US" w:eastAsia="en-IE"/>
        </w:rPr>
      </w:pPr>
      <w:r>
        <w:rPr>
          <w:rFonts w:ascii="Monaco" w:hAnsi="Monaco" w:cs="Monaco"/>
          <w:color w:val="000000"/>
          <w:sz w:val="22"/>
          <w:szCs w:val="22"/>
          <w:lang w:val="en-US" w:eastAsia="en-IE"/>
        </w:rPr>
        <w:tab/>
      </w:r>
      <w:r>
        <w:rPr>
          <w:rFonts w:ascii="Monaco" w:hAnsi="Monaco" w:cs="Monaco"/>
          <w:color w:val="000000"/>
          <w:sz w:val="22"/>
          <w:szCs w:val="22"/>
          <w:lang w:val="en-US" w:eastAsia="en-IE"/>
        </w:rPr>
        <w:tab/>
      </w:r>
      <w:proofErr w:type="spellStart"/>
      <w:proofErr w:type="gramStart"/>
      <w:r>
        <w:rPr>
          <w:rFonts w:ascii="Monaco" w:hAnsi="Monaco" w:cs="Monaco"/>
          <w:i/>
          <w:iCs/>
          <w:color w:val="000000"/>
          <w:sz w:val="22"/>
          <w:szCs w:val="22"/>
          <w:lang w:val="en-US" w:eastAsia="en-IE"/>
        </w:rPr>
        <w:t>assertNotNull</w:t>
      </w:r>
      <w:proofErr w:type="spellEnd"/>
      <w:proofErr w:type="gramEnd"/>
      <w:r>
        <w:rPr>
          <w:rFonts w:ascii="Monaco" w:hAnsi="Monaco" w:cs="Monaco"/>
          <w:color w:val="000000"/>
          <w:sz w:val="22"/>
          <w:szCs w:val="22"/>
          <w:lang w:val="en-US" w:eastAsia="en-IE"/>
        </w:rPr>
        <w:t>(</w:t>
      </w:r>
      <w:proofErr w:type="spellStart"/>
      <w:r>
        <w:rPr>
          <w:rFonts w:ascii="Monaco" w:hAnsi="Monaco" w:cs="Monaco"/>
          <w:color w:val="0000C0"/>
          <w:sz w:val="22"/>
          <w:szCs w:val="22"/>
          <w:lang w:val="en-US" w:eastAsia="en-IE"/>
        </w:rPr>
        <w:t>transManager</w:t>
      </w:r>
      <w:proofErr w:type="spellEnd"/>
      <w:r>
        <w:rPr>
          <w:rFonts w:ascii="Monaco" w:hAnsi="Monaco" w:cs="Monaco"/>
          <w:color w:val="000000"/>
          <w:sz w:val="22"/>
          <w:szCs w:val="22"/>
          <w:lang w:val="en-US" w:eastAsia="en-IE"/>
        </w:rPr>
        <w:t>);</w:t>
      </w:r>
    </w:p>
    <w:p w14:paraId="689CDC84" w14:textId="77777777" w:rsidR="00AC42A4" w:rsidRDefault="00AC42A4" w:rsidP="00AC42A4">
      <w:pPr>
        <w:widowControl w:val="0"/>
        <w:suppressAutoHyphens w:val="0"/>
        <w:autoSpaceDE w:val="0"/>
        <w:autoSpaceDN w:val="0"/>
        <w:adjustRightInd w:val="0"/>
        <w:rPr>
          <w:rFonts w:ascii="Monaco" w:hAnsi="Monaco" w:cs="Monaco"/>
          <w:sz w:val="22"/>
          <w:szCs w:val="22"/>
          <w:lang w:val="en-US" w:eastAsia="en-IE"/>
        </w:rPr>
      </w:pPr>
      <w:r>
        <w:rPr>
          <w:rFonts w:ascii="Monaco" w:hAnsi="Monaco" w:cs="Monaco"/>
          <w:color w:val="000000"/>
          <w:sz w:val="22"/>
          <w:szCs w:val="22"/>
          <w:lang w:val="en-US" w:eastAsia="en-IE"/>
        </w:rPr>
        <w:tab/>
      </w:r>
      <w:r>
        <w:rPr>
          <w:rFonts w:ascii="Monaco" w:hAnsi="Monaco" w:cs="Monaco"/>
          <w:color w:val="000000"/>
          <w:sz w:val="22"/>
          <w:szCs w:val="22"/>
          <w:lang w:val="en-US" w:eastAsia="en-IE"/>
        </w:rPr>
        <w:tab/>
      </w:r>
    </w:p>
    <w:p w14:paraId="64C49595" w14:textId="77777777" w:rsidR="00AC42A4" w:rsidRDefault="00AC42A4" w:rsidP="00AC42A4">
      <w:pPr>
        <w:widowControl w:val="0"/>
        <w:suppressAutoHyphens w:val="0"/>
        <w:autoSpaceDE w:val="0"/>
        <w:autoSpaceDN w:val="0"/>
        <w:adjustRightInd w:val="0"/>
        <w:rPr>
          <w:rFonts w:ascii="Monaco" w:hAnsi="Monaco" w:cs="Monaco"/>
          <w:sz w:val="22"/>
          <w:szCs w:val="22"/>
          <w:lang w:val="en-US" w:eastAsia="en-IE"/>
        </w:rPr>
      </w:pPr>
      <w:r>
        <w:rPr>
          <w:rFonts w:ascii="Monaco" w:hAnsi="Monaco" w:cs="Monaco"/>
          <w:color w:val="000000"/>
          <w:sz w:val="22"/>
          <w:szCs w:val="22"/>
          <w:lang w:val="en-US" w:eastAsia="en-IE"/>
        </w:rPr>
        <w:tab/>
        <w:t>}</w:t>
      </w:r>
    </w:p>
    <w:p w14:paraId="64AB68F7" w14:textId="77777777" w:rsidR="00AC42A4" w:rsidRDefault="00AC42A4" w:rsidP="00AC42A4">
      <w:pPr>
        <w:widowControl w:val="0"/>
        <w:suppressAutoHyphens w:val="0"/>
        <w:autoSpaceDE w:val="0"/>
        <w:autoSpaceDN w:val="0"/>
        <w:adjustRightInd w:val="0"/>
        <w:rPr>
          <w:rFonts w:ascii="Monaco" w:hAnsi="Monaco" w:cs="Monaco"/>
          <w:sz w:val="22"/>
          <w:szCs w:val="22"/>
          <w:lang w:val="en-US" w:eastAsia="en-IE"/>
        </w:rPr>
      </w:pPr>
    </w:p>
    <w:p w14:paraId="1EE6C4E4" w14:textId="77777777" w:rsidR="00AC42A4" w:rsidRDefault="00AC42A4" w:rsidP="00AC42A4">
      <w:pPr>
        <w:widowControl w:val="0"/>
        <w:suppressAutoHyphens w:val="0"/>
        <w:autoSpaceDE w:val="0"/>
        <w:autoSpaceDN w:val="0"/>
        <w:adjustRightInd w:val="0"/>
        <w:rPr>
          <w:rFonts w:ascii="Monaco" w:hAnsi="Monaco" w:cs="Monaco"/>
          <w:sz w:val="22"/>
          <w:szCs w:val="22"/>
          <w:lang w:val="en-US" w:eastAsia="en-IE"/>
        </w:rPr>
      </w:pPr>
      <w:r>
        <w:rPr>
          <w:rFonts w:ascii="Monaco" w:hAnsi="Monaco" w:cs="Monaco"/>
          <w:color w:val="000000"/>
          <w:sz w:val="22"/>
          <w:szCs w:val="22"/>
          <w:lang w:val="en-US" w:eastAsia="en-IE"/>
        </w:rPr>
        <w:tab/>
      </w:r>
      <w:r>
        <w:rPr>
          <w:rFonts w:ascii="Monaco" w:hAnsi="Monaco" w:cs="Monaco"/>
          <w:color w:val="646464"/>
          <w:sz w:val="22"/>
          <w:szCs w:val="22"/>
          <w:lang w:val="en-US" w:eastAsia="en-IE"/>
        </w:rPr>
        <w:t>@Test</w:t>
      </w:r>
    </w:p>
    <w:p w14:paraId="161C2DA8" w14:textId="77777777" w:rsidR="00AC42A4" w:rsidRDefault="00AC42A4" w:rsidP="00AC42A4">
      <w:pPr>
        <w:widowControl w:val="0"/>
        <w:suppressAutoHyphens w:val="0"/>
        <w:autoSpaceDE w:val="0"/>
        <w:autoSpaceDN w:val="0"/>
        <w:adjustRightInd w:val="0"/>
        <w:rPr>
          <w:rFonts w:ascii="Monaco" w:hAnsi="Monaco" w:cs="Monaco"/>
          <w:sz w:val="22"/>
          <w:szCs w:val="22"/>
          <w:lang w:val="en-US" w:eastAsia="en-IE"/>
        </w:rPr>
      </w:pPr>
      <w:r>
        <w:rPr>
          <w:rFonts w:ascii="Monaco" w:hAnsi="Monaco" w:cs="Monaco"/>
          <w:color w:val="000000"/>
          <w:sz w:val="22"/>
          <w:szCs w:val="22"/>
          <w:lang w:val="en-US" w:eastAsia="en-IE"/>
        </w:rPr>
        <w:tab/>
      </w:r>
      <w:proofErr w:type="gramStart"/>
      <w:r>
        <w:rPr>
          <w:rFonts w:ascii="Monaco" w:hAnsi="Monaco" w:cs="Monaco"/>
          <w:b/>
          <w:bCs/>
          <w:color w:val="7F0055"/>
          <w:sz w:val="22"/>
          <w:szCs w:val="22"/>
          <w:lang w:val="en-US" w:eastAsia="en-IE"/>
        </w:rPr>
        <w:t>public</w:t>
      </w:r>
      <w:proofErr w:type="gramEnd"/>
      <w:r>
        <w:rPr>
          <w:rFonts w:ascii="Monaco" w:hAnsi="Monaco" w:cs="Monaco"/>
          <w:color w:val="000000"/>
          <w:sz w:val="22"/>
          <w:szCs w:val="22"/>
          <w:lang w:val="en-US" w:eastAsia="en-IE"/>
        </w:rPr>
        <w:t xml:space="preserve"> </w:t>
      </w:r>
      <w:r>
        <w:rPr>
          <w:rFonts w:ascii="Monaco" w:hAnsi="Monaco" w:cs="Monaco"/>
          <w:b/>
          <w:bCs/>
          <w:color w:val="7F0055"/>
          <w:sz w:val="22"/>
          <w:szCs w:val="22"/>
          <w:lang w:val="en-US" w:eastAsia="en-IE"/>
        </w:rPr>
        <w:t>void</w:t>
      </w:r>
      <w:r>
        <w:rPr>
          <w:rFonts w:ascii="Monaco" w:hAnsi="Monaco" w:cs="Monaco"/>
          <w:color w:val="000000"/>
          <w:sz w:val="22"/>
          <w:szCs w:val="22"/>
          <w:lang w:val="en-US" w:eastAsia="en-IE"/>
        </w:rPr>
        <w:t xml:space="preserve"> </w:t>
      </w:r>
      <w:proofErr w:type="spellStart"/>
      <w:r>
        <w:rPr>
          <w:rFonts w:ascii="Monaco" w:hAnsi="Monaco" w:cs="Monaco"/>
          <w:color w:val="000000"/>
          <w:sz w:val="22"/>
          <w:szCs w:val="22"/>
          <w:lang w:val="en-US" w:eastAsia="en-IE"/>
        </w:rPr>
        <w:t>testGetRegion</w:t>
      </w:r>
      <w:proofErr w:type="spellEnd"/>
      <w:r>
        <w:rPr>
          <w:rFonts w:ascii="Monaco" w:hAnsi="Monaco" w:cs="Monaco"/>
          <w:color w:val="000000"/>
          <w:sz w:val="22"/>
          <w:szCs w:val="22"/>
          <w:lang w:val="en-US" w:eastAsia="en-IE"/>
        </w:rPr>
        <w:t>() {</w:t>
      </w:r>
    </w:p>
    <w:p w14:paraId="52103CCE" w14:textId="77777777" w:rsidR="00AC42A4" w:rsidRDefault="00AC42A4" w:rsidP="00AC42A4">
      <w:pPr>
        <w:widowControl w:val="0"/>
        <w:suppressAutoHyphens w:val="0"/>
        <w:autoSpaceDE w:val="0"/>
        <w:autoSpaceDN w:val="0"/>
        <w:adjustRightInd w:val="0"/>
        <w:rPr>
          <w:rFonts w:ascii="Monaco" w:hAnsi="Monaco" w:cs="Monaco"/>
          <w:sz w:val="22"/>
          <w:szCs w:val="22"/>
          <w:lang w:val="en-US" w:eastAsia="en-IE"/>
        </w:rPr>
      </w:pPr>
      <w:r>
        <w:rPr>
          <w:rFonts w:ascii="Monaco" w:hAnsi="Monaco" w:cs="Monaco"/>
          <w:color w:val="000000"/>
          <w:sz w:val="22"/>
          <w:szCs w:val="22"/>
          <w:lang w:val="en-US" w:eastAsia="en-IE"/>
        </w:rPr>
        <w:tab/>
      </w:r>
      <w:r>
        <w:rPr>
          <w:rFonts w:ascii="Monaco" w:hAnsi="Monaco" w:cs="Monaco"/>
          <w:color w:val="000000"/>
          <w:sz w:val="22"/>
          <w:szCs w:val="22"/>
          <w:lang w:val="en-US" w:eastAsia="en-IE"/>
        </w:rPr>
        <w:tab/>
      </w:r>
      <w:proofErr w:type="spellStart"/>
      <w:proofErr w:type="gramStart"/>
      <w:r>
        <w:rPr>
          <w:rFonts w:ascii="Monaco" w:hAnsi="Monaco" w:cs="Monaco"/>
          <w:color w:val="0000C0"/>
          <w:sz w:val="22"/>
          <w:szCs w:val="22"/>
          <w:lang w:val="en-US" w:eastAsia="en-IE"/>
        </w:rPr>
        <w:t>transManager</w:t>
      </w:r>
      <w:proofErr w:type="spellEnd"/>
      <w:proofErr w:type="gramEnd"/>
      <w:r>
        <w:rPr>
          <w:rFonts w:ascii="Monaco" w:hAnsi="Monaco" w:cs="Monaco"/>
          <w:color w:val="000000"/>
          <w:sz w:val="22"/>
          <w:szCs w:val="22"/>
          <w:lang w:val="en-US" w:eastAsia="en-IE"/>
        </w:rPr>
        <w:t xml:space="preserve"> = </w:t>
      </w:r>
      <w:r>
        <w:rPr>
          <w:rFonts w:ascii="Monaco" w:hAnsi="Monaco" w:cs="Monaco"/>
          <w:b/>
          <w:bCs/>
          <w:color w:val="7F0055"/>
          <w:sz w:val="22"/>
          <w:szCs w:val="22"/>
          <w:lang w:val="en-US" w:eastAsia="en-IE"/>
        </w:rPr>
        <w:t>new</w:t>
      </w:r>
      <w:r>
        <w:rPr>
          <w:rFonts w:ascii="Monaco" w:hAnsi="Monaco" w:cs="Monaco"/>
          <w:color w:val="000000"/>
          <w:sz w:val="22"/>
          <w:szCs w:val="22"/>
          <w:lang w:val="en-US" w:eastAsia="en-IE"/>
        </w:rPr>
        <w:t xml:space="preserve"> </w:t>
      </w:r>
      <w:proofErr w:type="spellStart"/>
      <w:r>
        <w:rPr>
          <w:rFonts w:ascii="Monaco" w:hAnsi="Monaco" w:cs="Monaco"/>
          <w:color w:val="000000"/>
          <w:sz w:val="22"/>
          <w:szCs w:val="22"/>
          <w:lang w:val="en-US" w:eastAsia="en-IE"/>
        </w:rPr>
        <w:t>TransactionManager</w:t>
      </w:r>
      <w:proofErr w:type="spellEnd"/>
      <w:r>
        <w:rPr>
          <w:rFonts w:ascii="Monaco" w:hAnsi="Monaco" w:cs="Monaco"/>
          <w:color w:val="000000"/>
          <w:sz w:val="22"/>
          <w:szCs w:val="22"/>
          <w:lang w:val="en-US" w:eastAsia="en-IE"/>
        </w:rPr>
        <w:t>();</w:t>
      </w:r>
    </w:p>
    <w:p w14:paraId="53F97C35" w14:textId="77777777" w:rsidR="00AC42A4" w:rsidRDefault="00AC42A4" w:rsidP="00AC42A4">
      <w:pPr>
        <w:widowControl w:val="0"/>
        <w:suppressAutoHyphens w:val="0"/>
        <w:autoSpaceDE w:val="0"/>
        <w:autoSpaceDN w:val="0"/>
        <w:adjustRightInd w:val="0"/>
        <w:rPr>
          <w:rFonts w:ascii="Monaco" w:hAnsi="Monaco" w:cs="Monaco"/>
          <w:sz w:val="22"/>
          <w:szCs w:val="22"/>
          <w:lang w:val="en-US" w:eastAsia="en-IE"/>
        </w:rPr>
      </w:pPr>
    </w:p>
    <w:p w14:paraId="251EE123" w14:textId="77777777" w:rsidR="00AC42A4" w:rsidRDefault="00AC42A4" w:rsidP="00AC42A4">
      <w:pPr>
        <w:widowControl w:val="0"/>
        <w:suppressAutoHyphens w:val="0"/>
        <w:autoSpaceDE w:val="0"/>
        <w:autoSpaceDN w:val="0"/>
        <w:adjustRightInd w:val="0"/>
        <w:rPr>
          <w:rFonts w:ascii="Monaco" w:hAnsi="Monaco" w:cs="Monaco"/>
          <w:sz w:val="22"/>
          <w:szCs w:val="22"/>
          <w:lang w:val="en-US" w:eastAsia="en-IE"/>
        </w:rPr>
      </w:pPr>
      <w:r>
        <w:rPr>
          <w:rFonts w:ascii="Monaco" w:hAnsi="Monaco" w:cs="Monaco"/>
          <w:color w:val="000000"/>
          <w:sz w:val="22"/>
          <w:szCs w:val="22"/>
          <w:lang w:val="en-US" w:eastAsia="en-IE"/>
        </w:rPr>
        <w:tab/>
      </w:r>
      <w:r>
        <w:rPr>
          <w:rFonts w:ascii="Monaco" w:hAnsi="Monaco" w:cs="Monaco"/>
          <w:color w:val="000000"/>
          <w:sz w:val="22"/>
          <w:szCs w:val="22"/>
          <w:lang w:val="en-US" w:eastAsia="en-IE"/>
        </w:rPr>
        <w:tab/>
      </w:r>
      <w:proofErr w:type="spellStart"/>
      <w:proofErr w:type="gramStart"/>
      <w:r>
        <w:rPr>
          <w:rFonts w:ascii="Monaco" w:hAnsi="Monaco" w:cs="Monaco"/>
          <w:i/>
          <w:iCs/>
          <w:color w:val="000000"/>
          <w:sz w:val="22"/>
          <w:szCs w:val="22"/>
          <w:lang w:val="en-US" w:eastAsia="en-IE"/>
        </w:rPr>
        <w:t>assertNotNull</w:t>
      </w:r>
      <w:proofErr w:type="spellEnd"/>
      <w:proofErr w:type="gramEnd"/>
      <w:r>
        <w:rPr>
          <w:rFonts w:ascii="Monaco" w:hAnsi="Monaco" w:cs="Monaco"/>
          <w:color w:val="000000"/>
          <w:sz w:val="22"/>
          <w:szCs w:val="22"/>
          <w:lang w:val="en-US" w:eastAsia="en-IE"/>
        </w:rPr>
        <w:t>(</w:t>
      </w:r>
      <w:proofErr w:type="spellStart"/>
      <w:r>
        <w:rPr>
          <w:rFonts w:ascii="Monaco" w:hAnsi="Monaco" w:cs="Monaco"/>
          <w:color w:val="0000C0"/>
          <w:sz w:val="22"/>
          <w:szCs w:val="22"/>
          <w:lang w:val="en-US" w:eastAsia="en-IE"/>
        </w:rPr>
        <w:t>transManager</w:t>
      </w:r>
      <w:r>
        <w:rPr>
          <w:rFonts w:ascii="Monaco" w:hAnsi="Monaco" w:cs="Monaco"/>
          <w:color w:val="000000"/>
          <w:sz w:val="22"/>
          <w:szCs w:val="22"/>
          <w:lang w:val="en-US" w:eastAsia="en-IE"/>
        </w:rPr>
        <w:t>.getRegion</w:t>
      </w:r>
      <w:proofErr w:type="spellEnd"/>
      <w:r>
        <w:rPr>
          <w:rFonts w:ascii="Monaco" w:hAnsi="Monaco" w:cs="Monaco"/>
          <w:color w:val="000000"/>
          <w:sz w:val="22"/>
          <w:szCs w:val="22"/>
          <w:lang w:val="en-US" w:eastAsia="en-IE"/>
        </w:rPr>
        <w:t>());</w:t>
      </w:r>
    </w:p>
    <w:p w14:paraId="2CAFB410" w14:textId="77777777" w:rsidR="00AC42A4" w:rsidRDefault="00AC42A4" w:rsidP="00AC42A4">
      <w:pPr>
        <w:widowControl w:val="0"/>
        <w:suppressAutoHyphens w:val="0"/>
        <w:autoSpaceDE w:val="0"/>
        <w:autoSpaceDN w:val="0"/>
        <w:adjustRightInd w:val="0"/>
        <w:rPr>
          <w:rFonts w:ascii="Monaco" w:hAnsi="Monaco" w:cs="Monaco"/>
          <w:sz w:val="22"/>
          <w:szCs w:val="22"/>
          <w:lang w:val="en-US" w:eastAsia="en-IE"/>
        </w:rPr>
      </w:pPr>
      <w:r>
        <w:rPr>
          <w:rFonts w:ascii="Monaco" w:hAnsi="Monaco" w:cs="Monaco"/>
          <w:color w:val="000000"/>
          <w:sz w:val="22"/>
          <w:szCs w:val="22"/>
          <w:lang w:val="en-US" w:eastAsia="en-IE"/>
        </w:rPr>
        <w:tab/>
      </w:r>
      <w:r>
        <w:rPr>
          <w:rFonts w:ascii="Monaco" w:hAnsi="Monaco" w:cs="Monaco"/>
          <w:color w:val="000000"/>
          <w:sz w:val="22"/>
          <w:szCs w:val="22"/>
          <w:lang w:val="en-US" w:eastAsia="en-IE"/>
        </w:rPr>
        <w:tab/>
      </w:r>
      <w:proofErr w:type="spellStart"/>
      <w:proofErr w:type="gramStart"/>
      <w:r>
        <w:rPr>
          <w:rFonts w:ascii="Monaco" w:hAnsi="Monaco" w:cs="Monaco"/>
          <w:color w:val="0000C0"/>
          <w:sz w:val="22"/>
          <w:szCs w:val="22"/>
          <w:lang w:val="en-US" w:eastAsia="en-IE"/>
        </w:rPr>
        <w:t>transManager</w:t>
      </w:r>
      <w:r>
        <w:rPr>
          <w:rFonts w:ascii="Monaco" w:hAnsi="Monaco" w:cs="Monaco"/>
          <w:color w:val="000000"/>
          <w:sz w:val="22"/>
          <w:szCs w:val="22"/>
          <w:lang w:val="en-US" w:eastAsia="en-IE"/>
        </w:rPr>
        <w:t>.setRegion</w:t>
      </w:r>
      <w:proofErr w:type="spellEnd"/>
      <w:proofErr w:type="gramEnd"/>
      <w:r>
        <w:rPr>
          <w:rFonts w:ascii="Monaco" w:hAnsi="Monaco" w:cs="Monaco"/>
          <w:color w:val="000000"/>
          <w:sz w:val="22"/>
          <w:szCs w:val="22"/>
          <w:lang w:val="en-US" w:eastAsia="en-IE"/>
        </w:rPr>
        <w:t>(</w:t>
      </w:r>
      <w:proofErr w:type="spellStart"/>
      <w:r>
        <w:rPr>
          <w:rFonts w:ascii="Monaco" w:hAnsi="Monaco" w:cs="Monaco"/>
          <w:color w:val="000000"/>
          <w:sz w:val="22"/>
          <w:szCs w:val="22"/>
          <w:lang w:val="en-US" w:eastAsia="en-IE"/>
        </w:rPr>
        <w:t>RegionEnum.</w:t>
      </w:r>
      <w:r>
        <w:rPr>
          <w:rFonts w:ascii="Monaco" w:hAnsi="Monaco" w:cs="Monaco"/>
          <w:i/>
          <w:iCs/>
          <w:color w:val="0000C0"/>
          <w:sz w:val="22"/>
          <w:szCs w:val="22"/>
          <w:lang w:val="en-US" w:eastAsia="en-IE"/>
        </w:rPr>
        <w:t>IRELAND</w:t>
      </w:r>
      <w:proofErr w:type="spellEnd"/>
      <w:r>
        <w:rPr>
          <w:rFonts w:ascii="Monaco" w:hAnsi="Monaco" w:cs="Monaco"/>
          <w:color w:val="000000"/>
          <w:sz w:val="22"/>
          <w:szCs w:val="22"/>
          <w:lang w:val="en-US" w:eastAsia="en-IE"/>
        </w:rPr>
        <w:t>);</w:t>
      </w:r>
    </w:p>
    <w:p w14:paraId="6B9B9410" w14:textId="77777777" w:rsidR="00AC42A4" w:rsidRDefault="00AC42A4" w:rsidP="00AC42A4">
      <w:pPr>
        <w:widowControl w:val="0"/>
        <w:suppressAutoHyphens w:val="0"/>
        <w:autoSpaceDE w:val="0"/>
        <w:autoSpaceDN w:val="0"/>
        <w:adjustRightInd w:val="0"/>
        <w:ind w:left="1440"/>
        <w:rPr>
          <w:rFonts w:ascii="Monaco" w:hAnsi="Monaco" w:cs="Monaco"/>
          <w:sz w:val="22"/>
          <w:szCs w:val="22"/>
          <w:lang w:val="en-US" w:eastAsia="en-IE"/>
        </w:rPr>
      </w:pPr>
      <w:proofErr w:type="spellStart"/>
      <w:proofErr w:type="gramStart"/>
      <w:r>
        <w:rPr>
          <w:rFonts w:ascii="Monaco" w:hAnsi="Monaco" w:cs="Monaco"/>
          <w:i/>
          <w:iCs/>
          <w:color w:val="000000"/>
          <w:sz w:val="22"/>
          <w:szCs w:val="22"/>
          <w:lang w:val="en-US" w:eastAsia="en-IE"/>
        </w:rPr>
        <w:t>assertEquals</w:t>
      </w:r>
      <w:proofErr w:type="spellEnd"/>
      <w:proofErr w:type="gramEnd"/>
      <w:r>
        <w:rPr>
          <w:rFonts w:ascii="Monaco" w:hAnsi="Monaco" w:cs="Monaco"/>
          <w:color w:val="000000"/>
          <w:sz w:val="22"/>
          <w:szCs w:val="22"/>
          <w:lang w:val="en-US" w:eastAsia="en-IE"/>
        </w:rPr>
        <w:t>(</w:t>
      </w:r>
      <w:proofErr w:type="spellStart"/>
      <w:r>
        <w:rPr>
          <w:rFonts w:ascii="Monaco" w:hAnsi="Monaco" w:cs="Monaco"/>
          <w:color w:val="000000"/>
          <w:sz w:val="22"/>
          <w:szCs w:val="22"/>
          <w:lang w:val="en-US" w:eastAsia="en-IE"/>
        </w:rPr>
        <w:t>RegionEnum.</w:t>
      </w:r>
      <w:r>
        <w:rPr>
          <w:rFonts w:ascii="Monaco" w:hAnsi="Monaco" w:cs="Monaco"/>
          <w:i/>
          <w:iCs/>
          <w:color w:val="0000C0"/>
          <w:sz w:val="22"/>
          <w:szCs w:val="22"/>
          <w:lang w:val="en-US" w:eastAsia="en-IE"/>
        </w:rPr>
        <w:t>IRELAND</w:t>
      </w:r>
      <w:proofErr w:type="spellEnd"/>
      <w:r>
        <w:rPr>
          <w:rFonts w:ascii="Monaco" w:hAnsi="Monaco" w:cs="Monaco"/>
          <w:color w:val="000000"/>
          <w:sz w:val="22"/>
          <w:szCs w:val="22"/>
          <w:lang w:val="en-US" w:eastAsia="en-IE"/>
        </w:rPr>
        <w:t xml:space="preserve">, </w:t>
      </w:r>
      <w:proofErr w:type="spellStart"/>
      <w:r>
        <w:rPr>
          <w:rFonts w:ascii="Monaco" w:hAnsi="Monaco" w:cs="Monaco"/>
          <w:color w:val="0000C0"/>
          <w:sz w:val="22"/>
          <w:szCs w:val="22"/>
          <w:lang w:val="en-US" w:eastAsia="en-IE"/>
        </w:rPr>
        <w:t>transManager</w:t>
      </w:r>
      <w:r>
        <w:rPr>
          <w:rFonts w:ascii="Monaco" w:hAnsi="Monaco" w:cs="Monaco"/>
          <w:color w:val="000000"/>
          <w:sz w:val="22"/>
          <w:szCs w:val="22"/>
          <w:lang w:val="en-US" w:eastAsia="en-IE"/>
        </w:rPr>
        <w:t>.getRegion</w:t>
      </w:r>
      <w:proofErr w:type="spellEnd"/>
      <w:r>
        <w:rPr>
          <w:rFonts w:ascii="Monaco" w:hAnsi="Monaco" w:cs="Monaco"/>
          <w:color w:val="000000"/>
          <w:sz w:val="22"/>
          <w:szCs w:val="22"/>
          <w:lang w:val="en-US" w:eastAsia="en-IE"/>
        </w:rPr>
        <w:t>());</w:t>
      </w:r>
    </w:p>
    <w:p w14:paraId="4A8C2A3D" w14:textId="77777777" w:rsidR="00AC42A4" w:rsidRDefault="00AC42A4" w:rsidP="00AC42A4">
      <w:pPr>
        <w:widowControl w:val="0"/>
        <w:suppressAutoHyphens w:val="0"/>
        <w:autoSpaceDE w:val="0"/>
        <w:autoSpaceDN w:val="0"/>
        <w:adjustRightInd w:val="0"/>
        <w:rPr>
          <w:rFonts w:ascii="Monaco" w:hAnsi="Monaco" w:cs="Monaco"/>
          <w:sz w:val="22"/>
          <w:szCs w:val="22"/>
          <w:lang w:val="en-US" w:eastAsia="en-IE"/>
        </w:rPr>
      </w:pPr>
      <w:r>
        <w:rPr>
          <w:rFonts w:ascii="Monaco" w:hAnsi="Monaco" w:cs="Monaco"/>
          <w:color w:val="000000"/>
          <w:sz w:val="22"/>
          <w:szCs w:val="22"/>
          <w:lang w:val="en-US" w:eastAsia="en-IE"/>
        </w:rPr>
        <w:tab/>
      </w:r>
      <w:r>
        <w:rPr>
          <w:rFonts w:ascii="Monaco" w:hAnsi="Monaco" w:cs="Monaco"/>
          <w:color w:val="000000"/>
          <w:sz w:val="22"/>
          <w:szCs w:val="22"/>
          <w:lang w:val="en-US" w:eastAsia="en-IE"/>
        </w:rPr>
        <w:tab/>
      </w:r>
    </w:p>
    <w:p w14:paraId="7E3D4CE2" w14:textId="77777777" w:rsidR="00AC42A4" w:rsidRDefault="00AC42A4" w:rsidP="00AC42A4">
      <w:pPr>
        <w:autoSpaceDE w:val="0"/>
        <w:autoSpaceDN w:val="0"/>
        <w:adjustRightInd w:val="0"/>
        <w:spacing w:line="360" w:lineRule="auto"/>
        <w:rPr>
          <w:rFonts w:ascii="Monaco" w:hAnsi="Monaco" w:cs="Monaco"/>
          <w:color w:val="000000"/>
          <w:sz w:val="22"/>
          <w:szCs w:val="22"/>
          <w:lang w:val="en-US" w:eastAsia="en-IE"/>
        </w:rPr>
      </w:pPr>
      <w:r>
        <w:rPr>
          <w:rFonts w:ascii="Monaco" w:hAnsi="Monaco" w:cs="Monaco"/>
          <w:color w:val="000000"/>
          <w:sz w:val="22"/>
          <w:szCs w:val="22"/>
          <w:lang w:val="en-US" w:eastAsia="en-IE"/>
        </w:rPr>
        <w:tab/>
        <w:t>}</w:t>
      </w:r>
    </w:p>
    <w:p w14:paraId="10BB7B6E" w14:textId="77777777" w:rsidR="00AC42A4" w:rsidRPr="00AC42A4" w:rsidRDefault="00AC42A4" w:rsidP="00F7266A">
      <w:pPr>
        <w:autoSpaceDE w:val="0"/>
        <w:autoSpaceDN w:val="0"/>
        <w:adjustRightInd w:val="0"/>
        <w:rPr>
          <w:rFonts w:ascii="Arial" w:hAnsi="Arial" w:cs="Arial"/>
          <w:color w:val="000000"/>
          <w:lang w:val="en-US" w:eastAsia="en-IE"/>
        </w:rPr>
      </w:pPr>
      <w:r w:rsidRPr="00AC42A4">
        <w:rPr>
          <w:rFonts w:ascii="Arial" w:hAnsi="Arial" w:cs="Arial"/>
          <w:color w:val="000000"/>
          <w:lang w:val="en-US" w:eastAsia="en-IE"/>
        </w:rPr>
        <w:t xml:space="preserve">Here we are checking that if we </w:t>
      </w:r>
      <w:r w:rsidR="00F7266A" w:rsidRPr="00AC42A4">
        <w:rPr>
          <w:rFonts w:ascii="Arial" w:hAnsi="Arial" w:cs="Arial"/>
          <w:color w:val="000000"/>
          <w:lang w:val="en-US" w:eastAsia="en-IE"/>
        </w:rPr>
        <w:t>instantiate</w:t>
      </w:r>
      <w:r w:rsidRPr="00AC42A4">
        <w:rPr>
          <w:rFonts w:ascii="Arial" w:hAnsi="Arial" w:cs="Arial"/>
          <w:color w:val="000000"/>
          <w:lang w:val="en-US" w:eastAsia="en-IE"/>
        </w:rPr>
        <w:t xml:space="preserve"> a new transaction manager is its value not null if it isn’t its passed and this component in our project executes as expected.</w:t>
      </w:r>
    </w:p>
    <w:p w14:paraId="037AF239" w14:textId="77777777" w:rsidR="00AC42A4" w:rsidRDefault="00AC42A4" w:rsidP="00F7266A">
      <w:pPr>
        <w:autoSpaceDE w:val="0"/>
        <w:autoSpaceDN w:val="0"/>
        <w:adjustRightInd w:val="0"/>
        <w:rPr>
          <w:rFonts w:ascii="Arial" w:hAnsi="Arial" w:cs="Arial"/>
          <w:color w:val="000000"/>
          <w:lang w:val="en-US" w:eastAsia="en-IE"/>
        </w:rPr>
      </w:pPr>
      <w:r w:rsidRPr="00AC42A4">
        <w:rPr>
          <w:rFonts w:ascii="Arial" w:hAnsi="Arial" w:cs="Arial"/>
          <w:color w:val="000000"/>
          <w:lang w:val="en-US" w:eastAsia="en-IE"/>
        </w:rPr>
        <w:t xml:space="preserve">The second test is testing the setting the region for a </w:t>
      </w:r>
      <w:proofErr w:type="spellStart"/>
      <w:r w:rsidRPr="00AC42A4">
        <w:rPr>
          <w:rFonts w:ascii="Arial" w:hAnsi="Arial" w:cs="Arial"/>
          <w:color w:val="000000"/>
          <w:lang w:val="en-US" w:eastAsia="en-IE"/>
        </w:rPr>
        <w:t>TransactionManager</w:t>
      </w:r>
      <w:proofErr w:type="spellEnd"/>
      <w:r w:rsidRPr="00AC42A4">
        <w:rPr>
          <w:rFonts w:ascii="Arial" w:hAnsi="Arial" w:cs="Arial"/>
          <w:color w:val="000000"/>
          <w:lang w:val="en-US" w:eastAsia="en-IE"/>
        </w:rPr>
        <w:t xml:space="preserve"> object.</w:t>
      </w:r>
      <w:r>
        <w:rPr>
          <w:rFonts w:ascii="Arial" w:hAnsi="Arial" w:cs="Arial"/>
          <w:color w:val="000000"/>
          <w:lang w:val="en-US" w:eastAsia="en-IE"/>
        </w:rPr>
        <w:t xml:space="preserve"> </w:t>
      </w:r>
      <w:r w:rsidRPr="00AC42A4">
        <w:rPr>
          <w:rFonts w:ascii="Arial" w:hAnsi="Arial" w:cs="Arial"/>
          <w:color w:val="000000"/>
          <w:lang w:val="en-US" w:eastAsia="en-IE"/>
        </w:rPr>
        <w:t xml:space="preserve">Again here </w:t>
      </w:r>
      <w:r>
        <w:rPr>
          <w:rFonts w:ascii="Arial" w:hAnsi="Arial" w:cs="Arial"/>
          <w:color w:val="000000"/>
          <w:lang w:val="en-US" w:eastAsia="en-IE"/>
        </w:rPr>
        <w:t xml:space="preserve">we assert that the result </w:t>
      </w:r>
      <w:proofErr w:type="gramStart"/>
      <w:r>
        <w:rPr>
          <w:rFonts w:ascii="Arial" w:hAnsi="Arial" w:cs="Arial"/>
          <w:color w:val="000000"/>
          <w:lang w:val="en-US" w:eastAsia="en-IE"/>
        </w:rPr>
        <w:t>of  setting</w:t>
      </w:r>
      <w:proofErr w:type="gramEnd"/>
      <w:r>
        <w:rPr>
          <w:rFonts w:ascii="Arial" w:hAnsi="Arial" w:cs="Arial"/>
          <w:color w:val="000000"/>
          <w:lang w:val="en-US" w:eastAsia="en-IE"/>
        </w:rPr>
        <w:t xml:space="preserve"> the region isn’t null and in doing this we also test the </w:t>
      </w:r>
      <w:proofErr w:type="spellStart"/>
      <w:r>
        <w:rPr>
          <w:rFonts w:ascii="Arial" w:hAnsi="Arial" w:cs="Arial"/>
          <w:color w:val="000000"/>
          <w:lang w:val="en-US" w:eastAsia="en-IE"/>
        </w:rPr>
        <w:t>getRegion</w:t>
      </w:r>
      <w:proofErr w:type="spellEnd"/>
      <w:r>
        <w:rPr>
          <w:rFonts w:ascii="Arial" w:hAnsi="Arial" w:cs="Arial"/>
          <w:color w:val="000000"/>
          <w:lang w:val="en-US" w:eastAsia="en-IE"/>
        </w:rPr>
        <w:t>() method.</w:t>
      </w:r>
    </w:p>
    <w:p w14:paraId="1EAB1E38" w14:textId="77777777" w:rsidR="00AC42A4" w:rsidRDefault="00AC42A4" w:rsidP="00F7266A">
      <w:pPr>
        <w:autoSpaceDE w:val="0"/>
        <w:autoSpaceDN w:val="0"/>
        <w:adjustRightInd w:val="0"/>
        <w:rPr>
          <w:rFonts w:ascii="Arial" w:hAnsi="Arial" w:cs="Arial"/>
          <w:color w:val="000000"/>
          <w:lang w:val="en-US" w:eastAsia="en-IE"/>
        </w:rPr>
      </w:pPr>
      <w:r>
        <w:rPr>
          <w:rFonts w:ascii="Arial" w:hAnsi="Arial" w:cs="Arial"/>
          <w:color w:val="000000"/>
          <w:lang w:val="en-US" w:eastAsia="en-IE"/>
        </w:rPr>
        <w:t>We found the use of J-units very useful for creating our project as it allowed us to test individual components to make sure that not only it changed a variable but that said variable had the expected value.</w:t>
      </w:r>
    </w:p>
    <w:p w14:paraId="25B315F3" w14:textId="77777777" w:rsidR="00F7266A" w:rsidRPr="00AC42A4" w:rsidRDefault="00F7266A" w:rsidP="00AC42A4">
      <w:pPr>
        <w:autoSpaceDE w:val="0"/>
        <w:autoSpaceDN w:val="0"/>
        <w:adjustRightInd w:val="0"/>
        <w:spacing w:line="360" w:lineRule="auto"/>
        <w:rPr>
          <w:rFonts w:ascii="Arial" w:hAnsi="Arial" w:cs="Arial"/>
          <w:color w:val="000000"/>
          <w:lang w:val="en-US" w:eastAsia="en-IE"/>
        </w:rPr>
      </w:pPr>
    </w:p>
    <w:p w14:paraId="625DC951" w14:textId="77777777" w:rsidR="00170BF0" w:rsidRDefault="00170BF0" w:rsidP="00170BF0">
      <w:pPr>
        <w:pStyle w:val="Heading1"/>
        <w:spacing w:line="360" w:lineRule="auto"/>
        <w:rPr>
          <w:rFonts w:ascii="Cambria" w:hAnsi="Cambria"/>
          <w:color w:val="365F91"/>
          <w:sz w:val="28"/>
          <w:szCs w:val="28"/>
        </w:rPr>
      </w:pPr>
      <w:bookmarkStart w:id="21" w:name="_Toc276037614"/>
      <w:bookmarkStart w:id="22" w:name="_Toc149936928"/>
      <w:r>
        <w:t>Problems Encountered</w:t>
      </w:r>
      <w:bookmarkEnd w:id="21"/>
      <w:bookmarkEnd w:id="22"/>
    </w:p>
    <w:p w14:paraId="4301118D" w14:textId="77777777" w:rsidR="00170BF0" w:rsidRDefault="00170BF0" w:rsidP="00F7266A">
      <w:pPr>
        <w:autoSpaceDE w:val="0"/>
        <w:autoSpaceDN w:val="0"/>
        <w:adjustRightInd w:val="0"/>
        <w:rPr>
          <w:rFonts w:ascii="Arial" w:hAnsi="Arial" w:cs="Arial"/>
          <w:color w:val="000000"/>
        </w:rPr>
      </w:pPr>
      <w:r>
        <w:rPr>
          <w:rFonts w:ascii="Arial" w:hAnsi="Arial" w:cs="Arial"/>
          <w:color w:val="000000"/>
        </w:rPr>
        <w:t xml:space="preserve">As the decorator and composite have different philosophies in how objects should be structured. We found it hard trying to integrate the decorator pattern with the composite pattern and it was tricky. So the integration of the decorator pattern with the composite pattern was more or less forced on each other. Also as we hadn't really touched Java since first year there </w:t>
      </w:r>
      <w:proofErr w:type="gramStart"/>
      <w:r>
        <w:rPr>
          <w:rFonts w:ascii="Arial" w:hAnsi="Arial" w:cs="Arial"/>
          <w:color w:val="000000"/>
        </w:rPr>
        <w:t>was</w:t>
      </w:r>
      <w:proofErr w:type="gramEnd"/>
      <w:r>
        <w:rPr>
          <w:rFonts w:ascii="Arial" w:hAnsi="Arial" w:cs="Arial"/>
          <w:color w:val="000000"/>
        </w:rPr>
        <w:t xml:space="preserve"> a lot of cobwebs to get clear of.   </w:t>
      </w:r>
    </w:p>
    <w:p w14:paraId="1B0B21FF" w14:textId="00DC55FA" w:rsidR="00A73B70" w:rsidRDefault="00A73B70">
      <w:pPr>
        <w:suppressAutoHyphens w:val="0"/>
        <w:rPr>
          <w:rFonts w:ascii="Arial" w:hAnsi="Arial" w:cs="Arial"/>
          <w:color w:val="000000"/>
        </w:rPr>
      </w:pPr>
      <w:r>
        <w:rPr>
          <w:rFonts w:ascii="Arial" w:hAnsi="Arial" w:cs="Arial"/>
          <w:color w:val="000000"/>
        </w:rPr>
        <w:br w:type="page"/>
      </w:r>
    </w:p>
    <w:p w14:paraId="1FDB14E4" w14:textId="77777777" w:rsidR="001F5F2B" w:rsidRDefault="001F5F2B" w:rsidP="00F7266A">
      <w:pPr>
        <w:autoSpaceDE w:val="0"/>
        <w:autoSpaceDN w:val="0"/>
        <w:adjustRightInd w:val="0"/>
        <w:rPr>
          <w:rFonts w:ascii="Arial" w:hAnsi="Arial" w:cs="Arial"/>
          <w:color w:val="000000"/>
        </w:rPr>
      </w:pPr>
    </w:p>
    <w:p w14:paraId="1523E9F6" w14:textId="77777777" w:rsidR="001F5F2B" w:rsidRDefault="001F5F2B" w:rsidP="001F5F2B">
      <w:pPr>
        <w:pStyle w:val="Heading1"/>
      </w:pPr>
      <w:bookmarkStart w:id="23" w:name="_Toc149936929"/>
      <w:r>
        <w:t>Critique</w:t>
      </w:r>
      <w:bookmarkEnd w:id="23"/>
      <w:r>
        <w:t xml:space="preserve"> </w:t>
      </w:r>
    </w:p>
    <w:p w14:paraId="1DD3504C" w14:textId="77777777" w:rsidR="001F5F2B" w:rsidRPr="001F5F2B" w:rsidRDefault="001F5F2B" w:rsidP="001F5F2B"/>
    <w:p w14:paraId="4EBC237D" w14:textId="77777777" w:rsidR="001F5F2B" w:rsidRDefault="001F5F2B" w:rsidP="001F5F2B">
      <w:pPr>
        <w:rPr>
          <w:rFonts w:ascii="Arial" w:hAnsi="Arial" w:cs="Arial"/>
        </w:rPr>
      </w:pPr>
      <w:r w:rsidRPr="001F5F2B">
        <w:rPr>
          <w:rFonts w:ascii="Arial" w:hAnsi="Arial" w:cs="Arial"/>
        </w:rPr>
        <w:t xml:space="preserve">The state </w:t>
      </w:r>
      <w:proofErr w:type="gramStart"/>
      <w:r w:rsidRPr="001F5F2B">
        <w:rPr>
          <w:rFonts w:ascii="Arial" w:hAnsi="Arial" w:cs="Arial"/>
        </w:rPr>
        <w:t>pattern which</w:t>
      </w:r>
      <w:proofErr w:type="gramEnd"/>
      <w:r w:rsidRPr="001F5F2B">
        <w:rPr>
          <w:rFonts w:ascii="Arial" w:hAnsi="Arial" w:cs="Arial"/>
        </w:rPr>
        <w:t xml:space="preserve"> we incorporated into the part of our program which updates the VAT </w:t>
      </w:r>
      <w:r>
        <w:rPr>
          <w:rFonts w:ascii="Arial" w:hAnsi="Arial" w:cs="Arial"/>
        </w:rPr>
        <w:t>worked quite well for our project, it was a very simple implementation of state so it worked perfectly.</w:t>
      </w:r>
    </w:p>
    <w:p w14:paraId="22AA4EE0" w14:textId="77777777" w:rsidR="001F5F2B" w:rsidRDefault="001F5F2B" w:rsidP="001F5F2B">
      <w:pPr>
        <w:rPr>
          <w:rFonts w:ascii="Arial" w:hAnsi="Arial" w:cs="Arial"/>
        </w:rPr>
      </w:pPr>
      <w:r>
        <w:rPr>
          <w:rFonts w:ascii="Arial" w:hAnsi="Arial" w:cs="Arial"/>
        </w:rPr>
        <w:t>The only criticism I would have of using this pattern is that perhaps using state here is a little tedious as the state object can have only one of two states.</w:t>
      </w:r>
    </w:p>
    <w:p w14:paraId="7AA0A064" w14:textId="77777777" w:rsidR="001F5F2B" w:rsidRDefault="001F5F2B" w:rsidP="001F5F2B">
      <w:pPr>
        <w:rPr>
          <w:rFonts w:ascii="Arial" w:hAnsi="Arial" w:cs="Arial"/>
        </w:rPr>
      </w:pPr>
      <w:r>
        <w:rPr>
          <w:rFonts w:ascii="Arial" w:hAnsi="Arial" w:cs="Arial"/>
        </w:rPr>
        <w:t xml:space="preserve">In an enterprise level system I would imagine state would be used for </w:t>
      </w:r>
      <w:proofErr w:type="gramStart"/>
      <w:r>
        <w:rPr>
          <w:rFonts w:ascii="Arial" w:hAnsi="Arial" w:cs="Arial"/>
        </w:rPr>
        <w:t>something which</w:t>
      </w:r>
      <w:proofErr w:type="gramEnd"/>
      <w:r>
        <w:rPr>
          <w:rFonts w:ascii="Arial" w:hAnsi="Arial" w:cs="Arial"/>
        </w:rPr>
        <w:t xml:space="preserve"> is a great deal more complicated such as UI views where the context would depend on what a UI system would put out.</w:t>
      </w:r>
    </w:p>
    <w:p w14:paraId="7F36254B" w14:textId="77777777" w:rsidR="001F5F2B" w:rsidRDefault="001F5F2B" w:rsidP="001F5F2B">
      <w:pPr>
        <w:rPr>
          <w:rFonts w:ascii="Arial" w:hAnsi="Arial" w:cs="Arial"/>
        </w:rPr>
      </w:pPr>
    </w:p>
    <w:p w14:paraId="5B41AFF2" w14:textId="77777777" w:rsidR="0095446B" w:rsidRDefault="001F5F2B" w:rsidP="001F5F2B">
      <w:pPr>
        <w:rPr>
          <w:rFonts w:ascii="Arial" w:hAnsi="Arial" w:cs="Arial"/>
        </w:rPr>
      </w:pPr>
      <w:r>
        <w:rPr>
          <w:rFonts w:ascii="Arial" w:hAnsi="Arial" w:cs="Arial"/>
        </w:rPr>
        <w:t xml:space="preserve">The decorator </w:t>
      </w:r>
      <w:proofErr w:type="gramStart"/>
      <w:r>
        <w:rPr>
          <w:rFonts w:ascii="Arial" w:hAnsi="Arial" w:cs="Arial"/>
        </w:rPr>
        <w:t>pattern which we used in our system and I think it</w:t>
      </w:r>
      <w:proofErr w:type="gramEnd"/>
      <w:r>
        <w:rPr>
          <w:rFonts w:ascii="Arial" w:hAnsi="Arial" w:cs="Arial"/>
        </w:rPr>
        <w:t xml:space="preserve"> is a near perfect example of a </w:t>
      </w:r>
      <w:r w:rsidR="0095446B">
        <w:rPr>
          <w:rFonts w:ascii="Arial" w:hAnsi="Arial" w:cs="Arial"/>
        </w:rPr>
        <w:t xml:space="preserve">good place to use this pattern. If we were to not use the decorator pattern here and we added lets say 100 extra RAM components there would be class explosion and it would just be a mess. This pattern makes it easier for us to just talk to one </w:t>
      </w:r>
      <w:proofErr w:type="gramStart"/>
      <w:r w:rsidR="0095446B">
        <w:rPr>
          <w:rFonts w:ascii="Arial" w:hAnsi="Arial" w:cs="Arial"/>
        </w:rPr>
        <w:t>object which</w:t>
      </w:r>
      <w:proofErr w:type="gramEnd"/>
      <w:r w:rsidR="0095446B">
        <w:rPr>
          <w:rFonts w:ascii="Arial" w:hAnsi="Arial" w:cs="Arial"/>
        </w:rPr>
        <w:t xml:space="preserve"> will maintain a total for us of all its decorated products.</w:t>
      </w:r>
    </w:p>
    <w:p w14:paraId="0207C0F1" w14:textId="77777777" w:rsidR="0095446B" w:rsidRDefault="0095446B" w:rsidP="001F5F2B">
      <w:pPr>
        <w:rPr>
          <w:rFonts w:ascii="Arial" w:hAnsi="Arial" w:cs="Arial"/>
        </w:rPr>
      </w:pPr>
    </w:p>
    <w:p w14:paraId="7E8191D9" w14:textId="77777777" w:rsidR="001F5F2B" w:rsidRDefault="0095446B" w:rsidP="001F5F2B">
      <w:pPr>
        <w:rPr>
          <w:rFonts w:ascii="Arial" w:hAnsi="Arial" w:cs="Arial"/>
        </w:rPr>
      </w:pPr>
      <w:r>
        <w:rPr>
          <w:rFonts w:ascii="Arial" w:hAnsi="Arial" w:cs="Arial"/>
        </w:rPr>
        <w:t xml:space="preserve">The abstract factory </w:t>
      </w:r>
      <w:proofErr w:type="gramStart"/>
      <w:r>
        <w:rPr>
          <w:rFonts w:ascii="Arial" w:hAnsi="Arial" w:cs="Arial"/>
        </w:rPr>
        <w:t>pattern which we chose I would say for this system</w:t>
      </w:r>
      <w:proofErr w:type="gramEnd"/>
      <w:r>
        <w:rPr>
          <w:rFonts w:ascii="Arial" w:hAnsi="Arial" w:cs="Arial"/>
        </w:rPr>
        <w:t xml:space="preserve"> is probably not necessary. The advantage of it is that it makes it easier for somebody in the future to add an additional factory for instance an MP3 player factory and implement the same framework. For the project however this is probably unnecessary as we only need to create </w:t>
      </w:r>
      <w:proofErr w:type="gramStart"/>
      <w:r>
        <w:rPr>
          <w:rFonts w:ascii="Arial" w:hAnsi="Arial" w:cs="Arial"/>
        </w:rPr>
        <w:t>computers .</w:t>
      </w:r>
      <w:proofErr w:type="gramEnd"/>
    </w:p>
    <w:p w14:paraId="4BC529CB" w14:textId="77777777" w:rsidR="0095446B" w:rsidRDefault="0095446B" w:rsidP="001F5F2B">
      <w:pPr>
        <w:rPr>
          <w:rFonts w:ascii="Arial" w:hAnsi="Arial" w:cs="Arial"/>
        </w:rPr>
      </w:pPr>
    </w:p>
    <w:p w14:paraId="65E13A2B" w14:textId="77777777" w:rsidR="0095446B" w:rsidRDefault="0095446B" w:rsidP="001F5F2B">
      <w:pPr>
        <w:rPr>
          <w:rFonts w:ascii="Arial" w:hAnsi="Arial" w:cs="Arial"/>
        </w:rPr>
      </w:pPr>
      <w:r>
        <w:rPr>
          <w:rFonts w:ascii="Arial" w:hAnsi="Arial" w:cs="Arial"/>
        </w:rPr>
        <w:t>I believe the use of the composite design pattern in this system was probably a good idea as it makes it easier for us to do something like calculate the total cost of an item, we just talk to the composite at the root of the tree.</w:t>
      </w:r>
    </w:p>
    <w:p w14:paraId="0C817345" w14:textId="77777777" w:rsidR="0095446B" w:rsidRDefault="0095446B" w:rsidP="001F5F2B">
      <w:pPr>
        <w:rPr>
          <w:rFonts w:ascii="Arial" w:hAnsi="Arial" w:cs="Arial"/>
        </w:rPr>
      </w:pPr>
      <w:r>
        <w:rPr>
          <w:rFonts w:ascii="Arial" w:hAnsi="Arial" w:cs="Arial"/>
        </w:rPr>
        <w:t xml:space="preserve">We also do not need to discriminate between a leaf node and a </w:t>
      </w:r>
      <w:proofErr w:type="gramStart"/>
      <w:r>
        <w:rPr>
          <w:rFonts w:ascii="Arial" w:hAnsi="Arial" w:cs="Arial"/>
        </w:rPr>
        <w:t>branch which</w:t>
      </w:r>
      <w:proofErr w:type="gramEnd"/>
      <w:r>
        <w:rPr>
          <w:rFonts w:ascii="Arial" w:hAnsi="Arial" w:cs="Arial"/>
        </w:rPr>
        <w:t xml:space="preserve"> made our code a lot less complex and error prone.</w:t>
      </w:r>
    </w:p>
    <w:p w14:paraId="5D2FC3E7" w14:textId="77777777" w:rsidR="0095446B" w:rsidRDefault="0095446B" w:rsidP="001F5F2B">
      <w:pPr>
        <w:rPr>
          <w:rFonts w:ascii="Arial" w:hAnsi="Arial" w:cs="Arial"/>
        </w:rPr>
      </w:pPr>
    </w:p>
    <w:p w14:paraId="0C7B6AB5" w14:textId="77777777" w:rsidR="0095446B" w:rsidRPr="001F5F2B" w:rsidRDefault="0095446B" w:rsidP="001F5F2B">
      <w:pPr>
        <w:rPr>
          <w:rFonts w:ascii="Arial" w:hAnsi="Arial" w:cs="Arial"/>
        </w:rPr>
      </w:pPr>
      <w:r>
        <w:rPr>
          <w:rFonts w:ascii="Arial" w:hAnsi="Arial" w:cs="Arial"/>
        </w:rPr>
        <w:t>I believe the use of the observer pattern in our system was quite useful when we added new items and decorated products. It made sure that every time something was added to a product or a product was created that the total with the vat was kept up to date.</w:t>
      </w:r>
      <w:r w:rsidR="008D2D95">
        <w:rPr>
          <w:rFonts w:ascii="Arial" w:hAnsi="Arial" w:cs="Arial"/>
        </w:rPr>
        <w:t xml:space="preserve">  It may have been unnecessary to use this pattern here as we only have one </w:t>
      </w:r>
      <w:proofErr w:type="gramStart"/>
      <w:r w:rsidR="008D2D95">
        <w:rPr>
          <w:rFonts w:ascii="Arial" w:hAnsi="Arial" w:cs="Arial"/>
        </w:rPr>
        <w:t>observer which</w:t>
      </w:r>
      <w:proofErr w:type="gramEnd"/>
      <w:r w:rsidR="008D2D95">
        <w:rPr>
          <w:rFonts w:ascii="Arial" w:hAnsi="Arial" w:cs="Arial"/>
        </w:rPr>
        <w:t xml:space="preserve"> is our transaction manager. The update is called quite a few times as components are added to our product but only one thing gets changed when our observer receives the update from the </w:t>
      </w:r>
      <w:proofErr w:type="spellStart"/>
      <w:r w:rsidR="008D2D95">
        <w:rPr>
          <w:rFonts w:ascii="Arial" w:hAnsi="Arial" w:cs="Arial"/>
        </w:rPr>
        <w:t>observees</w:t>
      </w:r>
      <w:proofErr w:type="spellEnd"/>
      <w:r w:rsidR="008D2D95">
        <w:rPr>
          <w:rFonts w:ascii="Arial" w:hAnsi="Arial" w:cs="Arial"/>
        </w:rPr>
        <w:t>.</w:t>
      </w:r>
    </w:p>
    <w:p w14:paraId="55F6DA8C" w14:textId="77777777" w:rsidR="008D2D95" w:rsidRDefault="008D2D95" w:rsidP="001F5F2B"/>
    <w:p w14:paraId="7A2B1F32" w14:textId="77777777" w:rsidR="001F5F2B" w:rsidRPr="001F5F2B" w:rsidRDefault="001F5F2B" w:rsidP="001F5F2B"/>
    <w:p w14:paraId="6358C868" w14:textId="77777777" w:rsidR="005518CC" w:rsidRDefault="005518CC" w:rsidP="005518CC">
      <w:pPr>
        <w:pStyle w:val="Heading1"/>
      </w:pPr>
      <w:bookmarkStart w:id="24" w:name="_Toc149936930"/>
      <w:r>
        <w:t>Architectural use cases</w:t>
      </w:r>
      <w:bookmarkEnd w:id="24"/>
    </w:p>
    <w:p w14:paraId="600D38BD" w14:textId="77777777" w:rsidR="00C334E2" w:rsidRPr="00C334E2" w:rsidRDefault="00C334E2" w:rsidP="00C334E2"/>
    <w:p w14:paraId="76468745" w14:textId="77777777" w:rsidR="005518CC" w:rsidRPr="005518CC" w:rsidRDefault="009F0FEA" w:rsidP="00C334E2">
      <w:pPr>
        <w:pStyle w:val="Heading2"/>
      </w:pPr>
      <w:bookmarkStart w:id="25" w:name="_Toc149936931"/>
      <w:r>
        <w:t>Availability</w:t>
      </w:r>
      <w:bookmarkEnd w:id="25"/>
    </w:p>
    <w:p w14:paraId="0AC04F64" w14:textId="77777777" w:rsidR="005518CC" w:rsidRPr="00CD3DF7" w:rsidRDefault="00B90E28" w:rsidP="005518CC">
      <w:pPr>
        <w:rPr>
          <w:rFonts w:ascii="Arial" w:hAnsi="Arial" w:cs="Arial"/>
        </w:rPr>
      </w:pPr>
      <w:r w:rsidRPr="00CD3DF7">
        <w:rPr>
          <w:rFonts w:ascii="Arial" w:hAnsi="Arial" w:cs="Arial"/>
        </w:rPr>
        <w:t>This framework is</w:t>
      </w:r>
      <w:r w:rsidR="005518CC" w:rsidRPr="00CD3DF7">
        <w:rPr>
          <w:rFonts w:ascii="Arial" w:hAnsi="Arial" w:cs="Arial"/>
        </w:rPr>
        <w:t xml:space="preserve"> available to British Isles customers only and </w:t>
      </w:r>
      <w:r w:rsidRPr="00CD3DF7">
        <w:rPr>
          <w:rFonts w:ascii="Arial" w:hAnsi="Arial" w:cs="Arial"/>
        </w:rPr>
        <w:t xml:space="preserve">should </w:t>
      </w:r>
      <w:r w:rsidR="005518CC" w:rsidRPr="00CD3DF7">
        <w:rPr>
          <w:rFonts w:ascii="Arial" w:hAnsi="Arial" w:cs="Arial"/>
        </w:rPr>
        <w:t>be able to expand to other cou</w:t>
      </w:r>
      <w:r w:rsidR="0043055C" w:rsidRPr="00CD3DF7">
        <w:rPr>
          <w:rFonts w:ascii="Arial" w:hAnsi="Arial" w:cs="Arial"/>
        </w:rPr>
        <w:t xml:space="preserve">ntries </w:t>
      </w:r>
      <w:r w:rsidR="005518CC" w:rsidRPr="00CD3DF7">
        <w:rPr>
          <w:rFonts w:ascii="Arial" w:hAnsi="Arial" w:cs="Arial"/>
        </w:rPr>
        <w:t>within the world.</w:t>
      </w:r>
    </w:p>
    <w:p w14:paraId="0EB26368" w14:textId="77777777" w:rsidR="009F0FEA" w:rsidRDefault="009F0FEA" w:rsidP="005518CC"/>
    <w:p w14:paraId="6C9C4979" w14:textId="77777777" w:rsidR="009F0FEA" w:rsidRDefault="009F0FEA" w:rsidP="00C334E2">
      <w:pPr>
        <w:pStyle w:val="Heading2"/>
      </w:pPr>
      <w:bookmarkStart w:id="26" w:name="_Toc149936932"/>
      <w:r>
        <w:t>Security</w:t>
      </w:r>
      <w:bookmarkEnd w:id="26"/>
    </w:p>
    <w:p w14:paraId="42BB85BE" w14:textId="77777777" w:rsidR="009F0FEA" w:rsidRDefault="009F0FEA" w:rsidP="005518CC">
      <w:pPr>
        <w:rPr>
          <w:rFonts w:ascii="Arial" w:hAnsi="Arial" w:cs="Arial"/>
        </w:rPr>
      </w:pPr>
      <w:r w:rsidRPr="00CD3DF7">
        <w:rPr>
          <w:rFonts w:ascii="Arial" w:hAnsi="Arial" w:cs="Arial"/>
        </w:rPr>
        <w:t xml:space="preserve">The user should be able to find out the full amount of the product of how much they want to pay, before they login their details to pay for the product. The system should logout automatically when they have paid. If the system is left </w:t>
      </w:r>
      <w:r w:rsidRPr="00CD3DF7">
        <w:rPr>
          <w:rFonts w:ascii="Arial" w:hAnsi="Arial" w:cs="Arial"/>
        </w:rPr>
        <w:lastRenderedPageBreak/>
        <w:t xml:space="preserve">idle for </w:t>
      </w:r>
      <w:r w:rsidR="0043055C" w:rsidRPr="00CD3DF7">
        <w:rPr>
          <w:rFonts w:ascii="Arial" w:hAnsi="Arial" w:cs="Arial"/>
        </w:rPr>
        <w:t>5</w:t>
      </w:r>
      <w:r w:rsidRPr="00CD3DF7">
        <w:rPr>
          <w:rFonts w:ascii="Arial" w:hAnsi="Arial" w:cs="Arial"/>
        </w:rPr>
        <w:t xml:space="preserve"> minute</w:t>
      </w:r>
      <w:r w:rsidR="0043055C" w:rsidRPr="00CD3DF7">
        <w:rPr>
          <w:rFonts w:ascii="Arial" w:hAnsi="Arial" w:cs="Arial"/>
        </w:rPr>
        <w:t>s</w:t>
      </w:r>
      <w:r w:rsidRPr="00CD3DF7">
        <w:rPr>
          <w:rFonts w:ascii="Arial" w:hAnsi="Arial" w:cs="Arial"/>
        </w:rPr>
        <w:t xml:space="preserve"> in the middle of a transaction it should give a warning that it will logout </w:t>
      </w:r>
      <w:r w:rsidR="00B90E28" w:rsidRPr="00CD3DF7">
        <w:rPr>
          <w:rFonts w:ascii="Arial" w:hAnsi="Arial" w:cs="Arial"/>
        </w:rPr>
        <w:t xml:space="preserve">automatically </w:t>
      </w:r>
      <w:r w:rsidRPr="00CD3DF7">
        <w:rPr>
          <w:rFonts w:ascii="Arial" w:hAnsi="Arial" w:cs="Arial"/>
        </w:rPr>
        <w:t xml:space="preserve">within 20 seconds if the user </w:t>
      </w:r>
      <w:r w:rsidR="0043055C" w:rsidRPr="00CD3DF7">
        <w:rPr>
          <w:rFonts w:ascii="Arial" w:hAnsi="Arial" w:cs="Arial"/>
        </w:rPr>
        <w:t xml:space="preserve">doesn’t react. </w:t>
      </w:r>
    </w:p>
    <w:p w14:paraId="7994AD5D" w14:textId="77777777" w:rsidR="00C34F80" w:rsidRDefault="00C34F80" w:rsidP="005518CC">
      <w:pPr>
        <w:rPr>
          <w:rFonts w:ascii="Arial" w:hAnsi="Arial" w:cs="Arial"/>
        </w:rPr>
      </w:pPr>
    </w:p>
    <w:p w14:paraId="57CBC47E" w14:textId="3F3DEB6B" w:rsidR="00C34F80" w:rsidRDefault="00C34F80" w:rsidP="00C34F80">
      <w:pPr>
        <w:jc w:val="center"/>
        <w:rPr>
          <w:rFonts w:ascii="Arial" w:hAnsi="Arial" w:cs="Arial"/>
          <w:b/>
        </w:rPr>
      </w:pPr>
      <w:r w:rsidRPr="00C34F80">
        <w:rPr>
          <w:rFonts w:ascii="Arial" w:hAnsi="Arial" w:cs="Arial"/>
          <w:b/>
        </w:rPr>
        <w:t>Extensibility</w:t>
      </w:r>
    </w:p>
    <w:p w14:paraId="740BD1B6" w14:textId="77777777" w:rsidR="007C6F17" w:rsidRDefault="007C6F17" w:rsidP="00C34F80">
      <w:pPr>
        <w:jc w:val="center"/>
        <w:rPr>
          <w:rFonts w:ascii="Arial" w:hAnsi="Arial" w:cs="Arial"/>
          <w:b/>
        </w:rPr>
      </w:pPr>
    </w:p>
    <w:p w14:paraId="174B0650" w14:textId="6F596A89" w:rsidR="007C6F17" w:rsidRPr="007C6F17" w:rsidRDefault="007C6F17" w:rsidP="007C6F17">
      <w:pPr>
        <w:rPr>
          <w:rFonts w:ascii="Arial" w:hAnsi="Arial" w:cs="Arial"/>
        </w:rPr>
      </w:pPr>
      <w:r>
        <w:rPr>
          <w:rFonts w:ascii="Arial" w:hAnsi="Arial" w:cs="Arial"/>
        </w:rPr>
        <w:t xml:space="preserve">Our framework provides quite a good level of extensibility. The reason for this is that you can plug in almost any UI you want to the system to make it work. It can handle simple requests such as add a new product and since the factory does this </w:t>
      </w:r>
      <w:proofErr w:type="gramStart"/>
      <w:r>
        <w:rPr>
          <w:rFonts w:ascii="Arial" w:hAnsi="Arial" w:cs="Arial"/>
        </w:rPr>
        <w:t>for  you</w:t>
      </w:r>
      <w:proofErr w:type="gramEnd"/>
      <w:r>
        <w:rPr>
          <w:rFonts w:ascii="Arial" w:hAnsi="Arial" w:cs="Arial"/>
        </w:rPr>
        <w:t xml:space="preserve"> the designer of a new plugin to our framework would not need to be concerned with how these objects are created.</w:t>
      </w:r>
    </w:p>
    <w:p w14:paraId="2F069B52" w14:textId="77777777" w:rsidR="0043055C" w:rsidRDefault="0043055C" w:rsidP="005518CC"/>
    <w:p w14:paraId="2B8175B4" w14:textId="5458FEE2" w:rsidR="0043055C" w:rsidRDefault="0043055C" w:rsidP="00C334E2">
      <w:pPr>
        <w:pStyle w:val="Heading2"/>
      </w:pPr>
      <w:bookmarkStart w:id="27" w:name="_Toc149936933"/>
      <w:r>
        <w:t>Performance</w:t>
      </w:r>
      <w:bookmarkEnd w:id="27"/>
    </w:p>
    <w:p w14:paraId="208D36DC" w14:textId="77777777" w:rsidR="00F7266A" w:rsidRPr="00F7266A" w:rsidRDefault="00F7266A" w:rsidP="00F7266A"/>
    <w:p w14:paraId="647E5FCD" w14:textId="735E71F7" w:rsidR="0043055C" w:rsidRPr="00CD3DF7" w:rsidRDefault="007C6F17" w:rsidP="005518CC">
      <w:pPr>
        <w:rPr>
          <w:rFonts w:ascii="Arial" w:hAnsi="Arial" w:cs="Arial"/>
        </w:rPr>
      </w:pPr>
      <w:r>
        <w:rPr>
          <w:rFonts w:ascii="Arial" w:hAnsi="Arial" w:cs="Arial"/>
        </w:rPr>
        <w:t>The performance of our system could be criticised as regards the observer pattern in our system. Every time we add a new component to a product we call an update, this may cause an overhead if run on a server with multiple simultaneous transactions. Although our framework my have some performance issues I think over all it is quite good as use of the decorator pattern means that we reduce the use of excess classes</w:t>
      </w:r>
      <w:r w:rsidR="00CB5255">
        <w:rPr>
          <w:rFonts w:ascii="Arial" w:hAnsi="Arial" w:cs="Arial"/>
        </w:rPr>
        <w:t xml:space="preserve"> which cuts down on the amount of code which is important for network over-heads.</w:t>
      </w:r>
    </w:p>
    <w:p w14:paraId="5F2E190E" w14:textId="77777777" w:rsidR="00C334E2" w:rsidRDefault="00C334E2" w:rsidP="005518CC"/>
    <w:p w14:paraId="06842946" w14:textId="77777777" w:rsidR="00C334E2" w:rsidRDefault="00C334E2" w:rsidP="00C334E2">
      <w:pPr>
        <w:pStyle w:val="Heading1"/>
      </w:pPr>
      <w:bookmarkStart w:id="28" w:name="_Toc149936934"/>
      <w:r>
        <w:t>Vendor Offerings</w:t>
      </w:r>
      <w:bookmarkEnd w:id="28"/>
    </w:p>
    <w:p w14:paraId="17300739" w14:textId="77777777" w:rsidR="00C334E2" w:rsidRPr="00460678" w:rsidRDefault="00C334E2" w:rsidP="00C334E2">
      <w:pPr>
        <w:rPr>
          <w:rFonts w:ascii="Arial" w:hAnsi="Arial" w:cs="Arial"/>
        </w:rPr>
      </w:pPr>
      <w:r w:rsidRPr="00460678">
        <w:rPr>
          <w:rFonts w:ascii="Arial" w:hAnsi="Arial" w:cs="Arial"/>
        </w:rPr>
        <w:t>There are a number of</w:t>
      </w:r>
      <w:r w:rsidR="002E78A7" w:rsidRPr="00460678">
        <w:rPr>
          <w:rFonts w:ascii="Arial" w:hAnsi="Arial" w:cs="Arial"/>
        </w:rPr>
        <w:t xml:space="preserve"> Java Application Servers </w:t>
      </w:r>
      <w:r w:rsidR="002D1F34" w:rsidRPr="00460678">
        <w:rPr>
          <w:rFonts w:ascii="Arial" w:hAnsi="Arial" w:cs="Arial"/>
        </w:rPr>
        <w:t xml:space="preserve">we narrowed them down to IBM’s </w:t>
      </w:r>
      <w:proofErr w:type="spellStart"/>
      <w:r w:rsidR="002D1F34" w:rsidRPr="00460678">
        <w:rPr>
          <w:rFonts w:ascii="Arial" w:hAnsi="Arial" w:cs="Arial"/>
        </w:rPr>
        <w:t>Websphere</w:t>
      </w:r>
      <w:proofErr w:type="spellEnd"/>
      <w:r w:rsidR="002D1F34" w:rsidRPr="00460678">
        <w:rPr>
          <w:rFonts w:ascii="Arial" w:hAnsi="Arial" w:cs="Arial"/>
        </w:rPr>
        <w:t xml:space="preserve"> Application Server, </w:t>
      </w:r>
      <w:r w:rsidR="0069444E" w:rsidRPr="00460678">
        <w:rPr>
          <w:rFonts w:ascii="Arial" w:hAnsi="Arial" w:cs="Arial"/>
        </w:rPr>
        <w:t>Mort Bay Consulting’s Jetty</w:t>
      </w:r>
      <w:r w:rsidR="003916E1" w:rsidRPr="00460678">
        <w:rPr>
          <w:rFonts w:ascii="Arial" w:hAnsi="Arial" w:cs="Arial"/>
        </w:rPr>
        <w:t xml:space="preserve"> and Open Community’s Glassfish AS.</w:t>
      </w:r>
      <w:r w:rsidR="002D1F34" w:rsidRPr="00460678">
        <w:rPr>
          <w:rFonts w:ascii="Arial" w:hAnsi="Arial" w:cs="Arial"/>
        </w:rPr>
        <w:t xml:space="preserve">  </w:t>
      </w:r>
      <w:r w:rsidR="0069444E" w:rsidRPr="00460678">
        <w:rPr>
          <w:rFonts w:ascii="Arial" w:hAnsi="Arial" w:cs="Arial"/>
        </w:rPr>
        <w:t xml:space="preserve">We chose Glassfish as it </w:t>
      </w:r>
      <w:r w:rsidR="00B873AF" w:rsidRPr="00460678">
        <w:rPr>
          <w:rFonts w:ascii="Arial" w:hAnsi="Arial" w:cs="Arial"/>
        </w:rPr>
        <w:t xml:space="preserve">had a large support base in the open community, it had Java EE and it is more efficient than </w:t>
      </w:r>
      <w:proofErr w:type="spellStart"/>
      <w:r w:rsidR="00B873AF" w:rsidRPr="00460678">
        <w:rPr>
          <w:rFonts w:ascii="Arial" w:hAnsi="Arial" w:cs="Arial"/>
        </w:rPr>
        <w:t>Websphere</w:t>
      </w:r>
      <w:proofErr w:type="spellEnd"/>
      <w:r w:rsidR="00B873AF" w:rsidRPr="00460678">
        <w:rPr>
          <w:rFonts w:ascii="Arial" w:hAnsi="Arial" w:cs="Arial"/>
        </w:rPr>
        <w:t xml:space="preserve">. While Jetty we found was a good product we wouldn’t be able to upscale the </w:t>
      </w:r>
      <w:proofErr w:type="gramStart"/>
      <w:r w:rsidR="00B873AF" w:rsidRPr="00460678">
        <w:rPr>
          <w:rFonts w:ascii="Arial" w:hAnsi="Arial" w:cs="Arial"/>
        </w:rPr>
        <w:t>product</w:t>
      </w:r>
      <w:proofErr w:type="gramEnd"/>
      <w:r w:rsidR="00B873AF" w:rsidRPr="00460678">
        <w:rPr>
          <w:rFonts w:ascii="Arial" w:hAnsi="Arial" w:cs="Arial"/>
        </w:rPr>
        <w:t xml:space="preserve"> as it didn’t have Java EE Compatibility. While </w:t>
      </w:r>
      <w:proofErr w:type="spellStart"/>
      <w:r w:rsidR="00B873AF" w:rsidRPr="00460678">
        <w:rPr>
          <w:rFonts w:ascii="Arial" w:hAnsi="Arial" w:cs="Arial"/>
        </w:rPr>
        <w:t>Websphere</w:t>
      </w:r>
      <w:proofErr w:type="spellEnd"/>
      <w:r w:rsidR="00B873AF" w:rsidRPr="00460678">
        <w:rPr>
          <w:rFonts w:ascii="Arial" w:hAnsi="Arial" w:cs="Arial"/>
        </w:rPr>
        <w:t xml:space="preserve"> AS is a good product, to pay for the license would m</w:t>
      </w:r>
      <w:r w:rsidR="008B75EB" w:rsidRPr="00460678">
        <w:rPr>
          <w:rFonts w:ascii="Arial" w:hAnsi="Arial" w:cs="Arial"/>
        </w:rPr>
        <w:t xml:space="preserve">ake it economically less sense to go with this one. </w:t>
      </w:r>
      <w:r w:rsidR="00B873AF" w:rsidRPr="00460678">
        <w:rPr>
          <w:rFonts w:ascii="Arial" w:hAnsi="Arial" w:cs="Arial"/>
        </w:rPr>
        <w:t xml:space="preserve"> </w:t>
      </w:r>
    </w:p>
    <w:p w14:paraId="2891D04D" w14:textId="77777777" w:rsidR="00C334E2" w:rsidRPr="005518CC" w:rsidRDefault="00C334E2" w:rsidP="005518CC"/>
    <w:p w14:paraId="7CF0F575" w14:textId="77777777" w:rsidR="00170BF0" w:rsidRDefault="00170BF0" w:rsidP="00170BF0">
      <w:pPr>
        <w:pStyle w:val="Heading1"/>
        <w:spacing w:line="360" w:lineRule="auto"/>
        <w:rPr>
          <w:rFonts w:ascii="Cambria" w:hAnsi="Cambria"/>
          <w:color w:val="365F91"/>
          <w:sz w:val="28"/>
          <w:szCs w:val="28"/>
        </w:rPr>
      </w:pPr>
      <w:bookmarkStart w:id="29" w:name="_Toc276037615"/>
      <w:bookmarkStart w:id="30" w:name="_Toc149936935"/>
      <w:r>
        <w:t>References</w:t>
      </w:r>
      <w:bookmarkEnd w:id="29"/>
      <w:bookmarkEnd w:id="30"/>
    </w:p>
    <w:p w14:paraId="43058164" w14:textId="77777777" w:rsidR="00170BF0" w:rsidRDefault="00170BF0" w:rsidP="00170BF0">
      <w:pPr>
        <w:autoSpaceDE w:val="0"/>
        <w:autoSpaceDN w:val="0"/>
        <w:adjustRightInd w:val="0"/>
        <w:spacing w:line="360" w:lineRule="auto"/>
        <w:rPr>
          <w:rFonts w:ascii="Arial" w:hAnsi="Arial" w:cs="Arial"/>
          <w:color w:val="333333"/>
        </w:rPr>
      </w:pPr>
      <w:r>
        <w:rPr>
          <w:rFonts w:ascii="Arial" w:hAnsi="Arial" w:cs="Arial"/>
          <w:color w:val="333333"/>
        </w:rPr>
        <w:t xml:space="preserve">Erich Gamma, 1994. </w:t>
      </w:r>
      <w:r>
        <w:rPr>
          <w:rFonts w:ascii="Arial" w:hAnsi="Arial" w:cs="Arial"/>
          <w:i/>
          <w:iCs/>
          <w:color w:val="333333"/>
        </w:rPr>
        <w:t>Design Patterns: Elements of Reusable Object-Oriented Software</w:t>
      </w:r>
      <w:r>
        <w:rPr>
          <w:rFonts w:ascii="Arial" w:hAnsi="Arial" w:cs="Arial"/>
          <w:color w:val="333333"/>
        </w:rPr>
        <w:t>. 1 Edition. Addison-Wesley Professional.</w:t>
      </w:r>
      <w:r>
        <w:rPr>
          <w:rFonts w:ascii="Arial" w:hAnsi="Arial" w:cs="Arial"/>
          <w:color w:val="000000"/>
        </w:rPr>
        <w:br/>
      </w:r>
      <w:r>
        <w:rPr>
          <w:rFonts w:ascii="Arial" w:hAnsi="Arial" w:cs="Arial"/>
          <w:color w:val="000000"/>
        </w:rPr>
        <w:br/>
      </w:r>
      <w:r>
        <w:rPr>
          <w:rFonts w:ascii="Arial" w:hAnsi="Arial" w:cs="Arial"/>
          <w:color w:val="333333"/>
        </w:rPr>
        <w:t xml:space="preserve">Eric Freeman, 2004. </w:t>
      </w:r>
      <w:proofErr w:type="gramStart"/>
      <w:r>
        <w:rPr>
          <w:rFonts w:ascii="Arial" w:hAnsi="Arial" w:cs="Arial"/>
          <w:i/>
          <w:iCs/>
          <w:color w:val="333333"/>
        </w:rPr>
        <w:t>Head First Design Patterns</w:t>
      </w:r>
      <w:r>
        <w:rPr>
          <w:rFonts w:ascii="Arial" w:hAnsi="Arial" w:cs="Arial"/>
          <w:color w:val="333333"/>
        </w:rPr>
        <w:t>.</w:t>
      </w:r>
      <w:proofErr w:type="gramEnd"/>
      <w:r>
        <w:rPr>
          <w:rFonts w:ascii="Arial" w:hAnsi="Arial" w:cs="Arial"/>
          <w:color w:val="333333"/>
        </w:rPr>
        <w:t xml:space="preserve"> Edition. O'Reilly/</w:t>
      </w:r>
      <w:proofErr w:type="spellStart"/>
      <w:r>
        <w:rPr>
          <w:rFonts w:ascii="Arial" w:hAnsi="Arial" w:cs="Arial"/>
          <w:color w:val="333333"/>
        </w:rPr>
        <w:t>SPDe</w:t>
      </w:r>
      <w:proofErr w:type="spellEnd"/>
      <w:r w:rsidR="00845D81">
        <w:rPr>
          <w:rFonts w:ascii="Arial" w:hAnsi="Arial" w:cs="Arial"/>
          <w:color w:val="333333"/>
        </w:rPr>
        <w:t>.</w:t>
      </w:r>
    </w:p>
    <w:p w14:paraId="4541A4C8" w14:textId="77777777" w:rsidR="00170BF0" w:rsidRDefault="00170BF0" w:rsidP="00170BF0">
      <w:pPr>
        <w:autoSpaceDE w:val="0"/>
        <w:autoSpaceDN w:val="0"/>
        <w:adjustRightInd w:val="0"/>
        <w:spacing w:line="360" w:lineRule="auto"/>
        <w:rPr>
          <w:rFonts w:ascii="Calibri" w:hAnsi="Calibri" w:cs="Calibri"/>
          <w:sz w:val="22"/>
          <w:szCs w:val="22"/>
        </w:rPr>
      </w:pPr>
    </w:p>
    <w:p w14:paraId="025B6321" w14:textId="77777777" w:rsidR="00170BF0" w:rsidRDefault="00170BF0"/>
    <w:sectPr w:rsidR="00170BF0" w:rsidSect="00CF0AD6">
      <w:footerReference w:type="default" r:id="rId15"/>
      <w:footnotePr>
        <w:pos w:val="beneathText"/>
      </w:footnotePr>
      <w:pgSz w:w="11905" w:h="16837"/>
      <w:pgMar w:top="1077" w:right="1797" w:bottom="1077" w:left="1797"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89A3FF" w14:textId="77777777" w:rsidR="00460678" w:rsidRDefault="00460678" w:rsidP="00C80F78">
      <w:r>
        <w:separator/>
      </w:r>
    </w:p>
  </w:endnote>
  <w:endnote w:type="continuationSeparator" w:id="0">
    <w:p w14:paraId="553A108F" w14:textId="77777777" w:rsidR="00460678" w:rsidRDefault="00460678" w:rsidP="00C80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0"/>
    <w:family w:val="swiss"/>
    <w:pitch w:val="variable"/>
  </w:font>
  <w:font w:name="DejaVu Sans">
    <w:charset w:val="00"/>
    <w:family w:val="auto"/>
    <w:pitch w:val="variable"/>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ＭＳ 明朝">
    <w:altName w:val="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Monaco">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5050477"/>
      <w:docPartObj>
        <w:docPartGallery w:val="Page Numbers (Top of Page)"/>
        <w:docPartUnique/>
      </w:docPartObj>
    </w:sdtPr>
    <w:sdtContent>
      <w:p w14:paraId="45A67105" w14:textId="77777777" w:rsidR="00460678" w:rsidRDefault="00460678">
        <w:pPr>
          <w:pStyle w:val="Footer"/>
          <w:jc w:val="center"/>
        </w:pPr>
        <w:r>
          <w:t xml:space="preserve">Page </w:t>
        </w:r>
        <w:r>
          <w:rPr>
            <w:b/>
          </w:rPr>
          <w:fldChar w:fldCharType="begin"/>
        </w:r>
        <w:r>
          <w:rPr>
            <w:b/>
          </w:rPr>
          <w:instrText xml:space="preserve"> PAGE </w:instrText>
        </w:r>
        <w:r>
          <w:rPr>
            <w:b/>
          </w:rPr>
          <w:fldChar w:fldCharType="separate"/>
        </w:r>
        <w:r w:rsidR="00A73B70">
          <w:rPr>
            <w:b/>
            <w:noProof/>
          </w:rPr>
          <w:t>8</w:t>
        </w:r>
        <w:r>
          <w:rPr>
            <w:b/>
          </w:rPr>
          <w:fldChar w:fldCharType="end"/>
        </w:r>
        <w:r>
          <w:t xml:space="preserve"> of </w:t>
        </w:r>
        <w:r>
          <w:rPr>
            <w:b/>
          </w:rPr>
          <w:fldChar w:fldCharType="begin"/>
        </w:r>
        <w:r>
          <w:rPr>
            <w:b/>
          </w:rPr>
          <w:instrText xml:space="preserve"> NUMPAGES  </w:instrText>
        </w:r>
        <w:r>
          <w:rPr>
            <w:b/>
          </w:rPr>
          <w:fldChar w:fldCharType="separate"/>
        </w:r>
        <w:r w:rsidR="00A73B70">
          <w:rPr>
            <w:b/>
            <w:noProof/>
          </w:rPr>
          <w:t>24</w:t>
        </w:r>
        <w:r>
          <w:rPr>
            <w:b/>
          </w:rPr>
          <w:fldChar w:fldCharType="end"/>
        </w:r>
      </w:p>
    </w:sdtContent>
  </w:sdt>
  <w:p w14:paraId="1D4AAB9A" w14:textId="77777777" w:rsidR="00460678" w:rsidRDefault="0046067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7CFD84" w14:textId="77777777" w:rsidR="00460678" w:rsidRDefault="00460678" w:rsidP="00C80F78">
      <w:r>
        <w:separator/>
      </w:r>
    </w:p>
  </w:footnote>
  <w:footnote w:type="continuationSeparator" w:id="0">
    <w:p w14:paraId="40C67737" w14:textId="77777777" w:rsidR="00460678" w:rsidRDefault="00460678" w:rsidP="00C80F7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00000002"/>
    <w:name w:val="WW8Num1"/>
    <w:lvl w:ilvl="0">
      <w:start w:val="1"/>
      <w:numFmt w:val="bullet"/>
      <w:lvlText w:val=""/>
      <w:lvlJc w:val="left"/>
      <w:pPr>
        <w:tabs>
          <w:tab w:val="num" w:pos="360"/>
        </w:tabs>
        <w:ind w:left="360" w:hanging="360"/>
      </w:pPr>
      <w:rPr>
        <w:rFonts w:ascii="Symbol" w:hAnsi="Symbol"/>
      </w:rPr>
    </w:lvl>
  </w:abstractNum>
  <w:abstractNum w:abstractNumId="2">
    <w:nsid w:val="00000003"/>
    <w:multiLevelType w:val="singleLevel"/>
    <w:tmpl w:val="00000003"/>
    <w:name w:val="WW8Num3"/>
    <w:lvl w:ilvl="0">
      <w:start w:val="1"/>
      <w:numFmt w:val="bullet"/>
      <w:lvlText w:val=""/>
      <w:lvlJc w:val="left"/>
      <w:pPr>
        <w:tabs>
          <w:tab w:val="num" w:pos="360"/>
        </w:tabs>
        <w:ind w:left="360" w:hanging="360"/>
      </w:pPr>
      <w:rPr>
        <w:rFonts w:ascii="Symbol" w:hAnsi="Symbol"/>
      </w:rPr>
    </w:lvl>
  </w:abstractNum>
  <w:abstractNum w:abstractNumId="3">
    <w:nsid w:val="00000004"/>
    <w:multiLevelType w:val="singleLevel"/>
    <w:tmpl w:val="00000004"/>
    <w:name w:val="WW8Num5"/>
    <w:lvl w:ilvl="0">
      <w:start w:val="1"/>
      <w:numFmt w:val="bullet"/>
      <w:lvlText w:val=""/>
      <w:lvlJc w:val="left"/>
      <w:pPr>
        <w:tabs>
          <w:tab w:val="num" w:pos="360"/>
        </w:tabs>
        <w:ind w:left="360" w:hanging="360"/>
      </w:pPr>
      <w:rPr>
        <w:rFonts w:ascii="Symbol" w:hAnsi="Symbol"/>
      </w:rPr>
    </w:lvl>
  </w:abstractNum>
  <w:abstractNum w:abstractNumId="4">
    <w:nsid w:val="00000005"/>
    <w:multiLevelType w:val="singleLevel"/>
    <w:tmpl w:val="00000005"/>
    <w:name w:val="WW8Num6"/>
    <w:lvl w:ilvl="0">
      <w:start w:val="1"/>
      <w:numFmt w:val="bullet"/>
      <w:lvlText w:val=""/>
      <w:lvlJc w:val="left"/>
      <w:pPr>
        <w:tabs>
          <w:tab w:val="num" w:pos="360"/>
        </w:tabs>
        <w:ind w:left="360" w:hanging="360"/>
      </w:pPr>
      <w:rPr>
        <w:rFonts w:ascii="Symbol" w:hAnsi="Symbol"/>
      </w:rPr>
    </w:lvl>
  </w:abstractNum>
  <w:abstractNum w:abstractNumId="5">
    <w:nsid w:val="00000006"/>
    <w:multiLevelType w:val="singleLevel"/>
    <w:tmpl w:val="00000006"/>
    <w:name w:val="WW8Num8"/>
    <w:lvl w:ilvl="0">
      <w:start w:val="1"/>
      <w:numFmt w:val="bullet"/>
      <w:lvlText w:val=""/>
      <w:lvlJc w:val="left"/>
      <w:pPr>
        <w:tabs>
          <w:tab w:val="num" w:pos="720"/>
        </w:tabs>
        <w:ind w:left="720" w:hanging="360"/>
      </w:pPr>
      <w:rPr>
        <w:rFonts w:ascii="Symbol" w:hAnsi="Symbol"/>
      </w:rPr>
    </w:lvl>
  </w:abstractNum>
  <w:abstractNum w:abstractNumId="6">
    <w:nsid w:val="4981156B"/>
    <w:multiLevelType w:val="hybridMultilevel"/>
    <w:tmpl w:val="ADC0121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6F4"/>
    <w:rsid w:val="00017589"/>
    <w:rsid w:val="00170BF0"/>
    <w:rsid w:val="001F5F2B"/>
    <w:rsid w:val="002258BB"/>
    <w:rsid w:val="0026621D"/>
    <w:rsid w:val="002D1F34"/>
    <w:rsid w:val="002E78A7"/>
    <w:rsid w:val="00334DB0"/>
    <w:rsid w:val="00337D40"/>
    <w:rsid w:val="003916E1"/>
    <w:rsid w:val="003C3482"/>
    <w:rsid w:val="0043055C"/>
    <w:rsid w:val="00450A6D"/>
    <w:rsid w:val="00460678"/>
    <w:rsid w:val="004C11DA"/>
    <w:rsid w:val="005518CC"/>
    <w:rsid w:val="00691AFE"/>
    <w:rsid w:val="0069444E"/>
    <w:rsid w:val="006E656F"/>
    <w:rsid w:val="006F0E64"/>
    <w:rsid w:val="006F4703"/>
    <w:rsid w:val="00776131"/>
    <w:rsid w:val="0077716B"/>
    <w:rsid w:val="007C6F17"/>
    <w:rsid w:val="007E04B4"/>
    <w:rsid w:val="008270F8"/>
    <w:rsid w:val="00845D81"/>
    <w:rsid w:val="0088398A"/>
    <w:rsid w:val="00893EB2"/>
    <w:rsid w:val="008A3858"/>
    <w:rsid w:val="008B75EB"/>
    <w:rsid w:val="008D2D95"/>
    <w:rsid w:val="0095446B"/>
    <w:rsid w:val="009677B2"/>
    <w:rsid w:val="009F0FEA"/>
    <w:rsid w:val="00A2395F"/>
    <w:rsid w:val="00A73B70"/>
    <w:rsid w:val="00A967AC"/>
    <w:rsid w:val="00AC42A4"/>
    <w:rsid w:val="00B873AF"/>
    <w:rsid w:val="00B90E28"/>
    <w:rsid w:val="00BC4DED"/>
    <w:rsid w:val="00C334E2"/>
    <w:rsid w:val="00C34F80"/>
    <w:rsid w:val="00C77847"/>
    <w:rsid w:val="00C80F78"/>
    <w:rsid w:val="00CA471F"/>
    <w:rsid w:val="00CB5255"/>
    <w:rsid w:val="00CD3DF7"/>
    <w:rsid w:val="00CF0AD6"/>
    <w:rsid w:val="00D9110C"/>
    <w:rsid w:val="00E065FA"/>
    <w:rsid w:val="00EB46F4"/>
    <w:rsid w:val="00ED7807"/>
    <w:rsid w:val="00F2359E"/>
    <w:rsid w:val="00F36044"/>
    <w:rsid w:val="00F726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CB7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677B2"/>
    <w:pPr>
      <w:suppressAutoHyphens/>
    </w:pPr>
    <w:rPr>
      <w:sz w:val="24"/>
      <w:szCs w:val="24"/>
      <w:lang w:val="en-GB" w:eastAsia="ar-SA"/>
    </w:rPr>
  </w:style>
  <w:style w:type="paragraph" w:styleId="Heading1">
    <w:name w:val="heading 1"/>
    <w:basedOn w:val="Normal"/>
    <w:next w:val="Normal"/>
    <w:qFormat/>
    <w:rsid w:val="009677B2"/>
    <w:pPr>
      <w:keepNext/>
      <w:numPr>
        <w:numId w:val="1"/>
      </w:numPr>
      <w:jc w:val="center"/>
      <w:outlineLvl w:val="0"/>
    </w:pPr>
    <w:rPr>
      <w:b/>
      <w:bCs/>
      <w:sz w:val="32"/>
    </w:rPr>
  </w:style>
  <w:style w:type="paragraph" w:styleId="Heading2">
    <w:name w:val="heading 2"/>
    <w:basedOn w:val="Normal"/>
    <w:next w:val="Normal"/>
    <w:qFormat/>
    <w:rsid w:val="009677B2"/>
    <w:pPr>
      <w:keepNext/>
      <w:numPr>
        <w:ilvl w:val="1"/>
        <w:numId w:val="1"/>
      </w:numPr>
      <w:jc w:val="center"/>
      <w:outlineLvl w:val="1"/>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9677B2"/>
    <w:rPr>
      <w:rFonts w:ascii="Symbol" w:hAnsi="Symbol"/>
    </w:rPr>
  </w:style>
  <w:style w:type="character" w:customStyle="1" w:styleId="WW8Num2z0">
    <w:name w:val="WW8Num2z0"/>
    <w:rsid w:val="009677B2"/>
    <w:rPr>
      <w:rFonts w:ascii="Symbol" w:hAnsi="Symbol"/>
    </w:rPr>
  </w:style>
  <w:style w:type="character" w:customStyle="1" w:styleId="WW8Num2z1">
    <w:name w:val="WW8Num2z1"/>
    <w:rsid w:val="009677B2"/>
    <w:rPr>
      <w:rFonts w:ascii="Courier New" w:hAnsi="Courier New" w:cs="Courier New"/>
    </w:rPr>
  </w:style>
  <w:style w:type="character" w:customStyle="1" w:styleId="WW8Num2z2">
    <w:name w:val="WW8Num2z2"/>
    <w:rsid w:val="009677B2"/>
    <w:rPr>
      <w:rFonts w:ascii="Wingdings" w:hAnsi="Wingdings"/>
    </w:rPr>
  </w:style>
  <w:style w:type="character" w:customStyle="1" w:styleId="WW8Num3z0">
    <w:name w:val="WW8Num3z0"/>
    <w:rsid w:val="009677B2"/>
    <w:rPr>
      <w:rFonts w:ascii="Symbol" w:hAnsi="Symbol"/>
    </w:rPr>
  </w:style>
  <w:style w:type="character" w:customStyle="1" w:styleId="WW8Num3z1">
    <w:name w:val="WW8Num3z1"/>
    <w:rsid w:val="009677B2"/>
    <w:rPr>
      <w:rFonts w:ascii="Courier New" w:hAnsi="Courier New" w:cs="Courier New"/>
    </w:rPr>
  </w:style>
  <w:style w:type="character" w:customStyle="1" w:styleId="WW8Num3z2">
    <w:name w:val="WW8Num3z2"/>
    <w:rsid w:val="009677B2"/>
    <w:rPr>
      <w:rFonts w:ascii="Wingdings" w:hAnsi="Wingdings"/>
    </w:rPr>
  </w:style>
  <w:style w:type="character" w:customStyle="1" w:styleId="WW8Num4z0">
    <w:name w:val="WW8Num4z0"/>
    <w:rsid w:val="009677B2"/>
    <w:rPr>
      <w:rFonts w:ascii="Symbol" w:hAnsi="Symbol"/>
    </w:rPr>
  </w:style>
  <w:style w:type="character" w:customStyle="1" w:styleId="WW8Num4z1">
    <w:name w:val="WW8Num4z1"/>
    <w:rsid w:val="009677B2"/>
    <w:rPr>
      <w:rFonts w:ascii="Courier New" w:hAnsi="Courier New" w:cs="Courier New"/>
    </w:rPr>
  </w:style>
  <w:style w:type="character" w:customStyle="1" w:styleId="WW8Num4z2">
    <w:name w:val="WW8Num4z2"/>
    <w:rsid w:val="009677B2"/>
    <w:rPr>
      <w:rFonts w:ascii="Wingdings" w:hAnsi="Wingdings"/>
    </w:rPr>
  </w:style>
  <w:style w:type="character" w:customStyle="1" w:styleId="WW8Num5z0">
    <w:name w:val="WW8Num5z0"/>
    <w:rsid w:val="009677B2"/>
    <w:rPr>
      <w:rFonts w:ascii="Symbol" w:hAnsi="Symbol"/>
    </w:rPr>
  </w:style>
  <w:style w:type="character" w:customStyle="1" w:styleId="WW8Num5z1">
    <w:name w:val="WW8Num5z1"/>
    <w:rsid w:val="009677B2"/>
    <w:rPr>
      <w:rFonts w:ascii="Courier New" w:hAnsi="Courier New" w:cs="Courier New"/>
    </w:rPr>
  </w:style>
  <w:style w:type="character" w:customStyle="1" w:styleId="WW8Num5z2">
    <w:name w:val="WW8Num5z2"/>
    <w:rsid w:val="009677B2"/>
    <w:rPr>
      <w:rFonts w:ascii="Wingdings" w:hAnsi="Wingdings"/>
    </w:rPr>
  </w:style>
  <w:style w:type="character" w:customStyle="1" w:styleId="WW8Num6z0">
    <w:name w:val="WW8Num6z0"/>
    <w:rsid w:val="009677B2"/>
    <w:rPr>
      <w:rFonts w:ascii="Symbol" w:hAnsi="Symbol"/>
    </w:rPr>
  </w:style>
  <w:style w:type="character" w:customStyle="1" w:styleId="WW8Num6z1">
    <w:name w:val="WW8Num6z1"/>
    <w:rsid w:val="009677B2"/>
    <w:rPr>
      <w:rFonts w:ascii="Courier New" w:hAnsi="Courier New" w:cs="Courier New"/>
    </w:rPr>
  </w:style>
  <w:style w:type="character" w:customStyle="1" w:styleId="WW8Num6z2">
    <w:name w:val="WW8Num6z2"/>
    <w:rsid w:val="009677B2"/>
    <w:rPr>
      <w:rFonts w:ascii="Wingdings" w:hAnsi="Wingdings"/>
    </w:rPr>
  </w:style>
  <w:style w:type="character" w:customStyle="1" w:styleId="WW8Num8z0">
    <w:name w:val="WW8Num8z0"/>
    <w:rsid w:val="009677B2"/>
    <w:rPr>
      <w:rFonts w:ascii="Symbol" w:hAnsi="Symbol"/>
    </w:rPr>
  </w:style>
  <w:style w:type="character" w:customStyle="1" w:styleId="WW8Num8z1">
    <w:name w:val="WW8Num8z1"/>
    <w:rsid w:val="009677B2"/>
    <w:rPr>
      <w:rFonts w:ascii="Courier New" w:hAnsi="Courier New" w:cs="Courier New"/>
    </w:rPr>
  </w:style>
  <w:style w:type="character" w:customStyle="1" w:styleId="WW8Num8z2">
    <w:name w:val="WW8Num8z2"/>
    <w:rsid w:val="009677B2"/>
    <w:rPr>
      <w:rFonts w:ascii="Wingdings" w:hAnsi="Wingdings"/>
    </w:rPr>
  </w:style>
  <w:style w:type="paragraph" w:customStyle="1" w:styleId="Heading">
    <w:name w:val="Heading"/>
    <w:basedOn w:val="Normal"/>
    <w:next w:val="BodyText"/>
    <w:rsid w:val="009677B2"/>
    <w:pPr>
      <w:keepNext/>
      <w:spacing w:before="240" w:after="120"/>
    </w:pPr>
    <w:rPr>
      <w:rFonts w:ascii="Liberation Sans" w:eastAsia="DejaVu Sans" w:hAnsi="Liberation Sans" w:cs="DejaVu Sans"/>
      <w:sz w:val="28"/>
      <w:szCs w:val="28"/>
    </w:rPr>
  </w:style>
  <w:style w:type="paragraph" w:styleId="BodyText">
    <w:name w:val="Body Text"/>
    <w:basedOn w:val="Normal"/>
    <w:rsid w:val="009677B2"/>
    <w:pPr>
      <w:spacing w:after="120"/>
    </w:pPr>
  </w:style>
  <w:style w:type="paragraph" w:styleId="List">
    <w:name w:val="List"/>
    <w:basedOn w:val="BodyText"/>
    <w:rsid w:val="009677B2"/>
  </w:style>
  <w:style w:type="paragraph" w:styleId="Caption">
    <w:name w:val="caption"/>
    <w:basedOn w:val="Normal"/>
    <w:qFormat/>
    <w:rsid w:val="009677B2"/>
    <w:pPr>
      <w:suppressLineNumbers/>
      <w:spacing w:before="120" w:after="120"/>
    </w:pPr>
    <w:rPr>
      <w:i/>
      <w:iCs/>
    </w:rPr>
  </w:style>
  <w:style w:type="paragraph" w:customStyle="1" w:styleId="Index">
    <w:name w:val="Index"/>
    <w:basedOn w:val="Normal"/>
    <w:rsid w:val="009677B2"/>
    <w:pPr>
      <w:suppressLineNumbers/>
    </w:pPr>
  </w:style>
  <w:style w:type="paragraph" w:styleId="Header">
    <w:name w:val="header"/>
    <w:basedOn w:val="Normal"/>
    <w:rsid w:val="009677B2"/>
    <w:pPr>
      <w:tabs>
        <w:tab w:val="center" w:pos="4153"/>
        <w:tab w:val="right" w:pos="8306"/>
      </w:tabs>
    </w:pPr>
  </w:style>
  <w:style w:type="paragraph" w:styleId="Footer">
    <w:name w:val="footer"/>
    <w:basedOn w:val="Normal"/>
    <w:link w:val="FooterChar"/>
    <w:uiPriority w:val="99"/>
    <w:rsid w:val="009677B2"/>
    <w:pPr>
      <w:tabs>
        <w:tab w:val="center" w:pos="4153"/>
        <w:tab w:val="right" w:pos="8306"/>
      </w:tabs>
    </w:pPr>
  </w:style>
  <w:style w:type="paragraph" w:customStyle="1" w:styleId="TableContents">
    <w:name w:val="Table Contents"/>
    <w:basedOn w:val="Normal"/>
    <w:rsid w:val="009677B2"/>
    <w:pPr>
      <w:suppressLineNumbers/>
    </w:pPr>
  </w:style>
  <w:style w:type="paragraph" w:customStyle="1" w:styleId="TableHeading">
    <w:name w:val="Table Heading"/>
    <w:basedOn w:val="TableContents"/>
    <w:rsid w:val="009677B2"/>
    <w:pPr>
      <w:jc w:val="center"/>
    </w:pPr>
    <w:rPr>
      <w:b/>
      <w:bCs/>
    </w:rPr>
  </w:style>
  <w:style w:type="character" w:customStyle="1" w:styleId="FooterChar">
    <w:name w:val="Footer Char"/>
    <w:basedOn w:val="DefaultParagraphFont"/>
    <w:link w:val="Footer"/>
    <w:uiPriority w:val="99"/>
    <w:rsid w:val="00C80F78"/>
    <w:rPr>
      <w:sz w:val="24"/>
      <w:szCs w:val="24"/>
      <w:lang w:val="en-GB" w:eastAsia="ar-SA"/>
    </w:rPr>
  </w:style>
  <w:style w:type="character" w:styleId="Hyperlink">
    <w:name w:val="Hyperlink"/>
    <w:basedOn w:val="DefaultParagraphFont"/>
    <w:uiPriority w:val="99"/>
    <w:unhideWhenUsed/>
    <w:rsid w:val="00170BF0"/>
    <w:rPr>
      <w:color w:val="0000FF"/>
      <w:u w:val="single"/>
    </w:rPr>
  </w:style>
  <w:style w:type="paragraph" w:styleId="TOC1">
    <w:name w:val="toc 1"/>
    <w:basedOn w:val="Normal"/>
    <w:next w:val="Normal"/>
    <w:autoRedefine/>
    <w:uiPriority w:val="39"/>
    <w:unhideWhenUsed/>
    <w:rsid w:val="00170BF0"/>
    <w:pPr>
      <w:suppressAutoHyphens w:val="0"/>
      <w:spacing w:after="100" w:line="276" w:lineRule="auto"/>
    </w:pPr>
    <w:rPr>
      <w:rFonts w:ascii="Calibri" w:eastAsia="Calibri" w:hAnsi="Calibri"/>
      <w:sz w:val="22"/>
      <w:szCs w:val="22"/>
      <w:lang w:val="en-IE" w:eastAsia="en-US"/>
    </w:rPr>
  </w:style>
  <w:style w:type="paragraph" w:styleId="TOC2">
    <w:name w:val="toc 2"/>
    <w:basedOn w:val="Normal"/>
    <w:next w:val="Normal"/>
    <w:autoRedefine/>
    <w:uiPriority w:val="39"/>
    <w:unhideWhenUsed/>
    <w:rsid w:val="00170BF0"/>
    <w:pPr>
      <w:suppressAutoHyphens w:val="0"/>
      <w:spacing w:after="100" w:line="276" w:lineRule="auto"/>
      <w:ind w:left="220"/>
    </w:pPr>
    <w:rPr>
      <w:rFonts w:ascii="Calibri" w:eastAsia="Calibri" w:hAnsi="Calibri"/>
      <w:sz w:val="22"/>
      <w:szCs w:val="22"/>
      <w:lang w:val="en-IE" w:eastAsia="en-US"/>
    </w:rPr>
  </w:style>
  <w:style w:type="paragraph" w:styleId="TOCHeading">
    <w:name w:val="TOC Heading"/>
    <w:basedOn w:val="Heading1"/>
    <w:next w:val="Normal"/>
    <w:uiPriority w:val="39"/>
    <w:semiHidden/>
    <w:unhideWhenUsed/>
    <w:qFormat/>
    <w:rsid w:val="00170BF0"/>
    <w:pPr>
      <w:keepLines/>
      <w:numPr>
        <w:numId w:val="0"/>
      </w:numPr>
      <w:suppressAutoHyphens w:val="0"/>
      <w:spacing w:before="480" w:line="276" w:lineRule="auto"/>
      <w:jc w:val="left"/>
      <w:outlineLvl w:val="9"/>
    </w:pPr>
    <w:rPr>
      <w:rFonts w:ascii="Cambria" w:hAnsi="Cambria"/>
      <w:color w:val="365F91"/>
      <w:sz w:val="28"/>
      <w:szCs w:val="28"/>
      <w:lang w:val="en-US" w:eastAsia="en-US"/>
    </w:rPr>
  </w:style>
  <w:style w:type="paragraph" w:styleId="BalloonText">
    <w:name w:val="Balloon Text"/>
    <w:basedOn w:val="Normal"/>
    <w:link w:val="BalloonTextChar"/>
    <w:rsid w:val="00170BF0"/>
    <w:rPr>
      <w:rFonts w:ascii="Tahoma" w:hAnsi="Tahoma" w:cs="Tahoma"/>
      <w:sz w:val="16"/>
      <w:szCs w:val="16"/>
    </w:rPr>
  </w:style>
  <w:style w:type="character" w:customStyle="1" w:styleId="BalloonTextChar">
    <w:name w:val="Balloon Text Char"/>
    <w:basedOn w:val="DefaultParagraphFont"/>
    <w:link w:val="BalloonText"/>
    <w:rsid w:val="00170BF0"/>
    <w:rPr>
      <w:rFonts w:ascii="Tahoma" w:hAnsi="Tahoma" w:cs="Tahoma"/>
      <w:sz w:val="16"/>
      <w:szCs w:val="16"/>
      <w:lang w:val="en-GB"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677B2"/>
    <w:pPr>
      <w:suppressAutoHyphens/>
    </w:pPr>
    <w:rPr>
      <w:sz w:val="24"/>
      <w:szCs w:val="24"/>
      <w:lang w:val="en-GB" w:eastAsia="ar-SA"/>
    </w:rPr>
  </w:style>
  <w:style w:type="paragraph" w:styleId="Heading1">
    <w:name w:val="heading 1"/>
    <w:basedOn w:val="Normal"/>
    <w:next w:val="Normal"/>
    <w:qFormat/>
    <w:rsid w:val="009677B2"/>
    <w:pPr>
      <w:keepNext/>
      <w:numPr>
        <w:numId w:val="1"/>
      </w:numPr>
      <w:jc w:val="center"/>
      <w:outlineLvl w:val="0"/>
    </w:pPr>
    <w:rPr>
      <w:b/>
      <w:bCs/>
      <w:sz w:val="32"/>
    </w:rPr>
  </w:style>
  <w:style w:type="paragraph" w:styleId="Heading2">
    <w:name w:val="heading 2"/>
    <w:basedOn w:val="Normal"/>
    <w:next w:val="Normal"/>
    <w:qFormat/>
    <w:rsid w:val="009677B2"/>
    <w:pPr>
      <w:keepNext/>
      <w:numPr>
        <w:ilvl w:val="1"/>
        <w:numId w:val="1"/>
      </w:numPr>
      <w:jc w:val="center"/>
      <w:outlineLvl w:val="1"/>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9677B2"/>
    <w:rPr>
      <w:rFonts w:ascii="Symbol" w:hAnsi="Symbol"/>
    </w:rPr>
  </w:style>
  <w:style w:type="character" w:customStyle="1" w:styleId="WW8Num2z0">
    <w:name w:val="WW8Num2z0"/>
    <w:rsid w:val="009677B2"/>
    <w:rPr>
      <w:rFonts w:ascii="Symbol" w:hAnsi="Symbol"/>
    </w:rPr>
  </w:style>
  <w:style w:type="character" w:customStyle="1" w:styleId="WW8Num2z1">
    <w:name w:val="WW8Num2z1"/>
    <w:rsid w:val="009677B2"/>
    <w:rPr>
      <w:rFonts w:ascii="Courier New" w:hAnsi="Courier New" w:cs="Courier New"/>
    </w:rPr>
  </w:style>
  <w:style w:type="character" w:customStyle="1" w:styleId="WW8Num2z2">
    <w:name w:val="WW8Num2z2"/>
    <w:rsid w:val="009677B2"/>
    <w:rPr>
      <w:rFonts w:ascii="Wingdings" w:hAnsi="Wingdings"/>
    </w:rPr>
  </w:style>
  <w:style w:type="character" w:customStyle="1" w:styleId="WW8Num3z0">
    <w:name w:val="WW8Num3z0"/>
    <w:rsid w:val="009677B2"/>
    <w:rPr>
      <w:rFonts w:ascii="Symbol" w:hAnsi="Symbol"/>
    </w:rPr>
  </w:style>
  <w:style w:type="character" w:customStyle="1" w:styleId="WW8Num3z1">
    <w:name w:val="WW8Num3z1"/>
    <w:rsid w:val="009677B2"/>
    <w:rPr>
      <w:rFonts w:ascii="Courier New" w:hAnsi="Courier New" w:cs="Courier New"/>
    </w:rPr>
  </w:style>
  <w:style w:type="character" w:customStyle="1" w:styleId="WW8Num3z2">
    <w:name w:val="WW8Num3z2"/>
    <w:rsid w:val="009677B2"/>
    <w:rPr>
      <w:rFonts w:ascii="Wingdings" w:hAnsi="Wingdings"/>
    </w:rPr>
  </w:style>
  <w:style w:type="character" w:customStyle="1" w:styleId="WW8Num4z0">
    <w:name w:val="WW8Num4z0"/>
    <w:rsid w:val="009677B2"/>
    <w:rPr>
      <w:rFonts w:ascii="Symbol" w:hAnsi="Symbol"/>
    </w:rPr>
  </w:style>
  <w:style w:type="character" w:customStyle="1" w:styleId="WW8Num4z1">
    <w:name w:val="WW8Num4z1"/>
    <w:rsid w:val="009677B2"/>
    <w:rPr>
      <w:rFonts w:ascii="Courier New" w:hAnsi="Courier New" w:cs="Courier New"/>
    </w:rPr>
  </w:style>
  <w:style w:type="character" w:customStyle="1" w:styleId="WW8Num4z2">
    <w:name w:val="WW8Num4z2"/>
    <w:rsid w:val="009677B2"/>
    <w:rPr>
      <w:rFonts w:ascii="Wingdings" w:hAnsi="Wingdings"/>
    </w:rPr>
  </w:style>
  <w:style w:type="character" w:customStyle="1" w:styleId="WW8Num5z0">
    <w:name w:val="WW8Num5z0"/>
    <w:rsid w:val="009677B2"/>
    <w:rPr>
      <w:rFonts w:ascii="Symbol" w:hAnsi="Symbol"/>
    </w:rPr>
  </w:style>
  <w:style w:type="character" w:customStyle="1" w:styleId="WW8Num5z1">
    <w:name w:val="WW8Num5z1"/>
    <w:rsid w:val="009677B2"/>
    <w:rPr>
      <w:rFonts w:ascii="Courier New" w:hAnsi="Courier New" w:cs="Courier New"/>
    </w:rPr>
  </w:style>
  <w:style w:type="character" w:customStyle="1" w:styleId="WW8Num5z2">
    <w:name w:val="WW8Num5z2"/>
    <w:rsid w:val="009677B2"/>
    <w:rPr>
      <w:rFonts w:ascii="Wingdings" w:hAnsi="Wingdings"/>
    </w:rPr>
  </w:style>
  <w:style w:type="character" w:customStyle="1" w:styleId="WW8Num6z0">
    <w:name w:val="WW8Num6z0"/>
    <w:rsid w:val="009677B2"/>
    <w:rPr>
      <w:rFonts w:ascii="Symbol" w:hAnsi="Symbol"/>
    </w:rPr>
  </w:style>
  <w:style w:type="character" w:customStyle="1" w:styleId="WW8Num6z1">
    <w:name w:val="WW8Num6z1"/>
    <w:rsid w:val="009677B2"/>
    <w:rPr>
      <w:rFonts w:ascii="Courier New" w:hAnsi="Courier New" w:cs="Courier New"/>
    </w:rPr>
  </w:style>
  <w:style w:type="character" w:customStyle="1" w:styleId="WW8Num6z2">
    <w:name w:val="WW8Num6z2"/>
    <w:rsid w:val="009677B2"/>
    <w:rPr>
      <w:rFonts w:ascii="Wingdings" w:hAnsi="Wingdings"/>
    </w:rPr>
  </w:style>
  <w:style w:type="character" w:customStyle="1" w:styleId="WW8Num8z0">
    <w:name w:val="WW8Num8z0"/>
    <w:rsid w:val="009677B2"/>
    <w:rPr>
      <w:rFonts w:ascii="Symbol" w:hAnsi="Symbol"/>
    </w:rPr>
  </w:style>
  <w:style w:type="character" w:customStyle="1" w:styleId="WW8Num8z1">
    <w:name w:val="WW8Num8z1"/>
    <w:rsid w:val="009677B2"/>
    <w:rPr>
      <w:rFonts w:ascii="Courier New" w:hAnsi="Courier New" w:cs="Courier New"/>
    </w:rPr>
  </w:style>
  <w:style w:type="character" w:customStyle="1" w:styleId="WW8Num8z2">
    <w:name w:val="WW8Num8z2"/>
    <w:rsid w:val="009677B2"/>
    <w:rPr>
      <w:rFonts w:ascii="Wingdings" w:hAnsi="Wingdings"/>
    </w:rPr>
  </w:style>
  <w:style w:type="paragraph" w:customStyle="1" w:styleId="Heading">
    <w:name w:val="Heading"/>
    <w:basedOn w:val="Normal"/>
    <w:next w:val="BodyText"/>
    <w:rsid w:val="009677B2"/>
    <w:pPr>
      <w:keepNext/>
      <w:spacing w:before="240" w:after="120"/>
    </w:pPr>
    <w:rPr>
      <w:rFonts w:ascii="Liberation Sans" w:eastAsia="DejaVu Sans" w:hAnsi="Liberation Sans" w:cs="DejaVu Sans"/>
      <w:sz w:val="28"/>
      <w:szCs w:val="28"/>
    </w:rPr>
  </w:style>
  <w:style w:type="paragraph" w:styleId="BodyText">
    <w:name w:val="Body Text"/>
    <w:basedOn w:val="Normal"/>
    <w:rsid w:val="009677B2"/>
    <w:pPr>
      <w:spacing w:after="120"/>
    </w:pPr>
  </w:style>
  <w:style w:type="paragraph" w:styleId="List">
    <w:name w:val="List"/>
    <w:basedOn w:val="BodyText"/>
    <w:rsid w:val="009677B2"/>
  </w:style>
  <w:style w:type="paragraph" w:styleId="Caption">
    <w:name w:val="caption"/>
    <w:basedOn w:val="Normal"/>
    <w:qFormat/>
    <w:rsid w:val="009677B2"/>
    <w:pPr>
      <w:suppressLineNumbers/>
      <w:spacing w:before="120" w:after="120"/>
    </w:pPr>
    <w:rPr>
      <w:i/>
      <w:iCs/>
    </w:rPr>
  </w:style>
  <w:style w:type="paragraph" w:customStyle="1" w:styleId="Index">
    <w:name w:val="Index"/>
    <w:basedOn w:val="Normal"/>
    <w:rsid w:val="009677B2"/>
    <w:pPr>
      <w:suppressLineNumbers/>
    </w:pPr>
  </w:style>
  <w:style w:type="paragraph" w:styleId="Header">
    <w:name w:val="header"/>
    <w:basedOn w:val="Normal"/>
    <w:rsid w:val="009677B2"/>
    <w:pPr>
      <w:tabs>
        <w:tab w:val="center" w:pos="4153"/>
        <w:tab w:val="right" w:pos="8306"/>
      </w:tabs>
    </w:pPr>
  </w:style>
  <w:style w:type="paragraph" w:styleId="Footer">
    <w:name w:val="footer"/>
    <w:basedOn w:val="Normal"/>
    <w:link w:val="FooterChar"/>
    <w:uiPriority w:val="99"/>
    <w:rsid w:val="009677B2"/>
    <w:pPr>
      <w:tabs>
        <w:tab w:val="center" w:pos="4153"/>
        <w:tab w:val="right" w:pos="8306"/>
      </w:tabs>
    </w:pPr>
  </w:style>
  <w:style w:type="paragraph" w:customStyle="1" w:styleId="TableContents">
    <w:name w:val="Table Contents"/>
    <w:basedOn w:val="Normal"/>
    <w:rsid w:val="009677B2"/>
    <w:pPr>
      <w:suppressLineNumbers/>
    </w:pPr>
  </w:style>
  <w:style w:type="paragraph" w:customStyle="1" w:styleId="TableHeading">
    <w:name w:val="Table Heading"/>
    <w:basedOn w:val="TableContents"/>
    <w:rsid w:val="009677B2"/>
    <w:pPr>
      <w:jc w:val="center"/>
    </w:pPr>
    <w:rPr>
      <w:b/>
      <w:bCs/>
    </w:rPr>
  </w:style>
  <w:style w:type="character" w:customStyle="1" w:styleId="FooterChar">
    <w:name w:val="Footer Char"/>
    <w:basedOn w:val="DefaultParagraphFont"/>
    <w:link w:val="Footer"/>
    <w:uiPriority w:val="99"/>
    <w:rsid w:val="00C80F78"/>
    <w:rPr>
      <w:sz w:val="24"/>
      <w:szCs w:val="24"/>
      <w:lang w:val="en-GB" w:eastAsia="ar-SA"/>
    </w:rPr>
  </w:style>
  <w:style w:type="character" w:styleId="Hyperlink">
    <w:name w:val="Hyperlink"/>
    <w:basedOn w:val="DefaultParagraphFont"/>
    <w:uiPriority w:val="99"/>
    <w:unhideWhenUsed/>
    <w:rsid w:val="00170BF0"/>
    <w:rPr>
      <w:color w:val="0000FF"/>
      <w:u w:val="single"/>
    </w:rPr>
  </w:style>
  <w:style w:type="paragraph" w:styleId="TOC1">
    <w:name w:val="toc 1"/>
    <w:basedOn w:val="Normal"/>
    <w:next w:val="Normal"/>
    <w:autoRedefine/>
    <w:uiPriority w:val="39"/>
    <w:unhideWhenUsed/>
    <w:rsid w:val="00170BF0"/>
    <w:pPr>
      <w:suppressAutoHyphens w:val="0"/>
      <w:spacing w:after="100" w:line="276" w:lineRule="auto"/>
    </w:pPr>
    <w:rPr>
      <w:rFonts w:ascii="Calibri" w:eastAsia="Calibri" w:hAnsi="Calibri"/>
      <w:sz w:val="22"/>
      <w:szCs w:val="22"/>
      <w:lang w:val="en-IE" w:eastAsia="en-US"/>
    </w:rPr>
  </w:style>
  <w:style w:type="paragraph" w:styleId="TOC2">
    <w:name w:val="toc 2"/>
    <w:basedOn w:val="Normal"/>
    <w:next w:val="Normal"/>
    <w:autoRedefine/>
    <w:uiPriority w:val="39"/>
    <w:unhideWhenUsed/>
    <w:rsid w:val="00170BF0"/>
    <w:pPr>
      <w:suppressAutoHyphens w:val="0"/>
      <w:spacing w:after="100" w:line="276" w:lineRule="auto"/>
      <w:ind w:left="220"/>
    </w:pPr>
    <w:rPr>
      <w:rFonts w:ascii="Calibri" w:eastAsia="Calibri" w:hAnsi="Calibri"/>
      <w:sz w:val="22"/>
      <w:szCs w:val="22"/>
      <w:lang w:val="en-IE" w:eastAsia="en-US"/>
    </w:rPr>
  </w:style>
  <w:style w:type="paragraph" w:styleId="TOCHeading">
    <w:name w:val="TOC Heading"/>
    <w:basedOn w:val="Heading1"/>
    <w:next w:val="Normal"/>
    <w:uiPriority w:val="39"/>
    <w:semiHidden/>
    <w:unhideWhenUsed/>
    <w:qFormat/>
    <w:rsid w:val="00170BF0"/>
    <w:pPr>
      <w:keepLines/>
      <w:numPr>
        <w:numId w:val="0"/>
      </w:numPr>
      <w:suppressAutoHyphens w:val="0"/>
      <w:spacing w:before="480" w:line="276" w:lineRule="auto"/>
      <w:jc w:val="left"/>
      <w:outlineLvl w:val="9"/>
    </w:pPr>
    <w:rPr>
      <w:rFonts w:ascii="Cambria" w:hAnsi="Cambria"/>
      <w:color w:val="365F91"/>
      <w:sz w:val="28"/>
      <w:szCs w:val="28"/>
      <w:lang w:val="en-US" w:eastAsia="en-US"/>
    </w:rPr>
  </w:style>
  <w:style w:type="paragraph" w:styleId="BalloonText">
    <w:name w:val="Balloon Text"/>
    <w:basedOn w:val="Normal"/>
    <w:link w:val="BalloonTextChar"/>
    <w:rsid w:val="00170BF0"/>
    <w:rPr>
      <w:rFonts w:ascii="Tahoma" w:hAnsi="Tahoma" w:cs="Tahoma"/>
      <w:sz w:val="16"/>
      <w:szCs w:val="16"/>
    </w:rPr>
  </w:style>
  <w:style w:type="character" w:customStyle="1" w:styleId="BalloonTextChar">
    <w:name w:val="Balloon Text Char"/>
    <w:basedOn w:val="DefaultParagraphFont"/>
    <w:link w:val="BalloonText"/>
    <w:rsid w:val="00170BF0"/>
    <w:rPr>
      <w:rFonts w:ascii="Tahoma" w:hAnsi="Tahoma" w:cs="Tahoma"/>
      <w:sz w:val="16"/>
      <w:szCs w:val="16"/>
      <w:lang w:val="en-GB"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973507">
      <w:bodyDiv w:val="1"/>
      <w:marLeft w:val="0"/>
      <w:marRight w:val="0"/>
      <w:marTop w:val="0"/>
      <w:marBottom w:val="0"/>
      <w:divBdr>
        <w:top w:val="none" w:sz="0" w:space="0" w:color="auto"/>
        <w:left w:val="none" w:sz="0" w:space="0" w:color="auto"/>
        <w:bottom w:val="none" w:sz="0" w:space="0" w:color="auto"/>
        <w:right w:val="none" w:sz="0" w:space="0" w:color="auto"/>
      </w:divBdr>
    </w:div>
    <w:div w:id="463429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jpeg"/><Relationship Id="rId14" Type="http://schemas.openxmlformats.org/officeDocument/2006/relationships/image" Target="media/image6.png"/><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EDA758-EA91-CF42-BBE5-0CD28E36D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4368</Words>
  <Characters>24898</Characters>
  <Application>Microsoft Macintosh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CS5704: System Design</vt:lpstr>
    </vt:vector>
  </TitlesOfParts>
  <Company>University of Limerick</Company>
  <LinksUpToDate>false</LinksUpToDate>
  <CharactersWithSpaces>29208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CS5704: System Design</dc:title>
  <dc:creator>Dept of Computer Science</dc:creator>
  <cp:lastModifiedBy>Patrick Russell</cp:lastModifiedBy>
  <cp:revision>2</cp:revision>
  <cp:lastPrinted>2010-09-23T07:26:00Z</cp:lastPrinted>
  <dcterms:created xsi:type="dcterms:W3CDTF">2010-11-01T19:39:00Z</dcterms:created>
  <dcterms:modified xsi:type="dcterms:W3CDTF">2010-11-01T19:39:00Z</dcterms:modified>
</cp:coreProperties>
</file>